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81FD" w14:textId="77777777" w:rsidR="006F12A5" w:rsidRDefault="006F12A5">
      <w:pPr>
        <w:spacing w:before="19" w:line="280" w:lineRule="exact"/>
        <w:rPr>
          <w:sz w:val="28"/>
          <w:szCs w:val="28"/>
        </w:rPr>
      </w:pPr>
    </w:p>
    <w:p w14:paraId="6A4FB9D9" w14:textId="77777777" w:rsidR="006F12A5" w:rsidRDefault="002572FF">
      <w:pPr>
        <w:spacing w:before="21"/>
        <w:ind w:left="2702" w:right="3606"/>
        <w:jc w:val="both"/>
        <w:rPr>
          <w:sz w:val="30"/>
          <w:szCs w:val="30"/>
        </w:rPr>
      </w:pPr>
      <w:r>
        <w:rPr>
          <w:b/>
          <w:color w:val="44526A"/>
          <w:sz w:val="30"/>
          <w:szCs w:val="30"/>
        </w:rPr>
        <w:t>M</w:t>
      </w:r>
      <w:r>
        <w:rPr>
          <w:b/>
          <w:color w:val="44526A"/>
          <w:spacing w:val="1"/>
          <w:sz w:val="30"/>
          <w:szCs w:val="30"/>
        </w:rPr>
        <w:t>d</w:t>
      </w:r>
      <w:r>
        <w:rPr>
          <w:b/>
          <w:color w:val="44526A"/>
          <w:sz w:val="30"/>
          <w:szCs w:val="30"/>
        </w:rPr>
        <w:t>.</w:t>
      </w:r>
      <w:r>
        <w:rPr>
          <w:b/>
          <w:color w:val="44526A"/>
          <w:spacing w:val="-1"/>
          <w:sz w:val="30"/>
          <w:szCs w:val="30"/>
        </w:rPr>
        <w:t xml:space="preserve"> </w:t>
      </w:r>
      <w:r>
        <w:rPr>
          <w:b/>
          <w:color w:val="44526A"/>
          <w:sz w:val="30"/>
          <w:szCs w:val="30"/>
        </w:rPr>
        <w:t>Ra</w:t>
      </w:r>
      <w:r>
        <w:rPr>
          <w:b/>
          <w:color w:val="44526A"/>
          <w:spacing w:val="1"/>
          <w:sz w:val="30"/>
          <w:szCs w:val="30"/>
        </w:rPr>
        <w:t>f</w:t>
      </w:r>
      <w:r>
        <w:rPr>
          <w:b/>
          <w:color w:val="44526A"/>
          <w:sz w:val="30"/>
          <w:szCs w:val="30"/>
        </w:rPr>
        <w:t>iqul</w:t>
      </w:r>
      <w:r>
        <w:rPr>
          <w:b/>
          <w:color w:val="44526A"/>
          <w:spacing w:val="1"/>
          <w:sz w:val="30"/>
          <w:szCs w:val="30"/>
        </w:rPr>
        <w:t xml:space="preserve"> </w:t>
      </w:r>
      <w:r>
        <w:rPr>
          <w:b/>
          <w:color w:val="44526A"/>
          <w:spacing w:val="-2"/>
          <w:sz w:val="30"/>
          <w:szCs w:val="30"/>
        </w:rPr>
        <w:t>I</w:t>
      </w:r>
      <w:r>
        <w:rPr>
          <w:b/>
          <w:color w:val="44526A"/>
          <w:sz w:val="30"/>
          <w:szCs w:val="30"/>
        </w:rPr>
        <w:t>s</w:t>
      </w:r>
      <w:r>
        <w:rPr>
          <w:b/>
          <w:color w:val="44526A"/>
          <w:spacing w:val="1"/>
          <w:sz w:val="30"/>
          <w:szCs w:val="30"/>
        </w:rPr>
        <w:t>la</w:t>
      </w:r>
      <w:r>
        <w:rPr>
          <w:b/>
          <w:color w:val="44526A"/>
          <w:sz w:val="30"/>
          <w:szCs w:val="30"/>
        </w:rPr>
        <w:t>m</w:t>
      </w:r>
      <w:r>
        <w:rPr>
          <w:b/>
          <w:color w:val="44526A"/>
          <w:spacing w:val="-4"/>
          <w:sz w:val="30"/>
          <w:szCs w:val="30"/>
        </w:rPr>
        <w:t xml:space="preserve"> </w:t>
      </w:r>
      <w:r>
        <w:rPr>
          <w:b/>
          <w:color w:val="44526A"/>
          <w:spacing w:val="1"/>
          <w:sz w:val="30"/>
          <w:szCs w:val="30"/>
        </w:rPr>
        <w:t>Sa</w:t>
      </w:r>
      <w:r>
        <w:rPr>
          <w:b/>
          <w:color w:val="44526A"/>
          <w:spacing w:val="-1"/>
          <w:sz w:val="30"/>
          <w:szCs w:val="30"/>
        </w:rPr>
        <w:t>d</w:t>
      </w:r>
      <w:r>
        <w:rPr>
          <w:b/>
          <w:color w:val="44526A"/>
          <w:sz w:val="30"/>
          <w:szCs w:val="30"/>
        </w:rPr>
        <w:t>ik</w:t>
      </w:r>
    </w:p>
    <w:p w14:paraId="0F99AC1A" w14:textId="1C69CB5B" w:rsidR="006F12A5" w:rsidRDefault="002572FF">
      <w:pPr>
        <w:spacing w:line="200" w:lineRule="exact"/>
        <w:ind w:left="2702" w:right="2494"/>
        <w:jc w:val="both"/>
      </w:pPr>
      <w:r>
        <w:rPr>
          <w:b/>
          <w:spacing w:val="1"/>
        </w:rPr>
        <w:t>B</w:t>
      </w:r>
      <w:r>
        <w:rPr>
          <w:b/>
        </w:rPr>
        <w:t>Sc.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Co</w:t>
      </w:r>
      <w:r>
        <w:rPr>
          <w:b/>
          <w:spacing w:val="-5"/>
        </w:rPr>
        <w:t>m</w:t>
      </w:r>
      <w:r>
        <w:rPr>
          <w:b/>
          <w:spacing w:val="2"/>
        </w:rPr>
        <w:t>p</w:t>
      </w:r>
      <w:r>
        <w:rPr>
          <w:b/>
        </w:rPr>
        <w:t>ut</w:t>
      </w:r>
      <w:r>
        <w:rPr>
          <w:b/>
          <w:spacing w:val="1"/>
        </w:rPr>
        <w:t>e</w:t>
      </w:r>
      <w:r>
        <w:rPr>
          <w:b/>
        </w:rPr>
        <w:t>r</w:t>
      </w:r>
      <w:r>
        <w:rPr>
          <w:b/>
          <w:spacing w:val="-5"/>
        </w:rPr>
        <w:t xml:space="preserve"> </w:t>
      </w:r>
      <w:r>
        <w:rPr>
          <w:b/>
        </w:rPr>
        <w:t>Science</w:t>
      </w:r>
      <w:r>
        <w:rPr>
          <w:b/>
          <w:spacing w:val="-5"/>
        </w:rPr>
        <w:t xml:space="preserve"> </w:t>
      </w:r>
      <w:r>
        <w:rPr>
          <w:b/>
          <w:spacing w:val="3"/>
        </w:rPr>
        <w:t>a</w:t>
      </w:r>
      <w:r>
        <w:rPr>
          <w:b/>
        </w:rPr>
        <w:t>nd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n</w:t>
      </w:r>
      <w:r>
        <w:rPr>
          <w:b/>
          <w:spacing w:val="1"/>
        </w:rPr>
        <w:t>g</w:t>
      </w:r>
      <w:r>
        <w:rPr>
          <w:b/>
          <w:spacing w:val="2"/>
        </w:rPr>
        <w:t>i</w:t>
      </w:r>
      <w:r>
        <w:rPr>
          <w:b/>
        </w:rPr>
        <w:t>nee</w:t>
      </w:r>
      <w:r>
        <w:rPr>
          <w:b/>
          <w:spacing w:val="1"/>
        </w:rPr>
        <w:t>r</w:t>
      </w:r>
      <w:r>
        <w:rPr>
          <w:b/>
        </w:rPr>
        <w:t>ing</w:t>
      </w:r>
      <w:r>
        <w:rPr>
          <w:b/>
          <w:spacing w:val="-9"/>
        </w:rPr>
        <w:t xml:space="preserve"> </w:t>
      </w:r>
      <w:r>
        <w:rPr>
          <w:b/>
          <w:spacing w:val="1"/>
        </w:rPr>
        <w:t>(</w:t>
      </w:r>
      <w:r>
        <w:rPr>
          <w:b/>
        </w:rPr>
        <w:t>CS</w:t>
      </w:r>
      <w:r>
        <w:rPr>
          <w:b/>
          <w:spacing w:val="-1"/>
        </w:rPr>
        <w:t>E</w:t>
      </w:r>
      <w:r>
        <w:rPr>
          <w:b/>
        </w:rPr>
        <w:t>)</w:t>
      </w:r>
    </w:p>
    <w:p w14:paraId="156C1500" w14:textId="77777777" w:rsidR="006F12A5" w:rsidRDefault="006F12A5">
      <w:pPr>
        <w:spacing w:before="10" w:line="140" w:lineRule="exact"/>
        <w:rPr>
          <w:sz w:val="14"/>
          <w:szCs w:val="14"/>
        </w:rPr>
      </w:pPr>
    </w:p>
    <w:p w14:paraId="6E6E5346" w14:textId="354D611E" w:rsidR="006F12A5" w:rsidRDefault="002572FF">
      <w:pPr>
        <w:spacing w:line="200" w:lineRule="exact"/>
        <w:ind w:left="2702" w:right="886"/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m </w:t>
      </w:r>
      <w:r>
        <w:rPr>
          <w:spacing w:val="-1"/>
          <w:sz w:val="18"/>
          <w:szCs w:val="18"/>
        </w:rPr>
        <w:t>ve</w:t>
      </w:r>
      <w:r>
        <w:rPr>
          <w:spacing w:val="2"/>
          <w:sz w:val="18"/>
          <w:szCs w:val="18"/>
        </w:rPr>
        <w:t>r</w:t>
      </w:r>
      <w:r>
        <w:rPr>
          <w:sz w:val="18"/>
          <w:szCs w:val="18"/>
        </w:rPr>
        <w:t xml:space="preserve">y 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si</w:t>
      </w:r>
      <w:r>
        <w:rPr>
          <w:spacing w:val="1"/>
          <w:sz w:val="18"/>
          <w:szCs w:val="18"/>
        </w:rPr>
        <w:t>on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te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b</w:t>
      </w:r>
      <w:r>
        <w:rPr>
          <w:spacing w:val="-1"/>
          <w:sz w:val="18"/>
          <w:szCs w:val="18"/>
        </w:rPr>
        <w:t>o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pu</w:t>
      </w:r>
      <w:r>
        <w:rPr>
          <w:sz w:val="18"/>
          <w:szCs w:val="18"/>
        </w:rPr>
        <w:t>ter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ie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e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an</w:t>
      </w:r>
      <w:r>
        <w:rPr>
          <w:sz w:val="18"/>
          <w:szCs w:val="18"/>
        </w:rPr>
        <w:t>d</w:t>
      </w:r>
      <w:r>
        <w:rPr>
          <w:spacing w:val="4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pu</w:t>
      </w:r>
      <w:r>
        <w:rPr>
          <w:sz w:val="18"/>
          <w:szCs w:val="18"/>
        </w:rPr>
        <w:t>ter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</w:t>
      </w:r>
      <w:r>
        <w:rPr>
          <w:spacing w:val="-2"/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r</w:t>
      </w:r>
      <w:r>
        <w:rPr>
          <w:spacing w:val="2"/>
          <w:sz w:val="18"/>
          <w:szCs w:val="18"/>
        </w:rPr>
        <w:t>a</w:t>
      </w:r>
      <w:r>
        <w:rPr>
          <w:spacing w:val="-1"/>
          <w:sz w:val="18"/>
          <w:szCs w:val="18"/>
        </w:rPr>
        <w:t>m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si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m</w:t>
      </w:r>
      <w:r>
        <w:rPr>
          <w:sz w:val="18"/>
          <w:szCs w:val="18"/>
        </w:rPr>
        <w:t>y</w:t>
      </w:r>
      <w:r>
        <w:rPr>
          <w:spacing w:val="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un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rsi</w:t>
      </w:r>
      <w:r>
        <w:rPr>
          <w:spacing w:val="3"/>
          <w:sz w:val="18"/>
          <w:szCs w:val="18"/>
        </w:rPr>
        <w:t>t</w:t>
      </w:r>
      <w:r>
        <w:rPr>
          <w:sz w:val="18"/>
          <w:szCs w:val="18"/>
        </w:rPr>
        <w:t>y l</w:t>
      </w:r>
      <w:r>
        <w:rPr>
          <w:spacing w:val="1"/>
          <w:sz w:val="18"/>
          <w:szCs w:val="18"/>
        </w:rPr>
        <w:t>i</w:t>
      </w:r>
      <w:r>
        <w:rPr>
          <w:spacing w:val="-2"/>
          <w:sz w:val="18"/>
          <w:szCs w:val="18"/>
        </w:rPr>
        <w:t>f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.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3"/>
          <w:sz w:val="18"/>
          <w:szCs w:val="18"/>
        </w:rPr>
        <w:t>l</w:t>
      </w:r>
      <w:r>
        <w:rPr>
          <w:spacing w:val="-3"/>
          <w:sz w:val="18"/>
          <w:szCs w:val="18"/>
        </w:rPr>
        <w:t>w</w:t>
      </w:r>
      <w:r>
        <w:rPr>
          <w:spacing w:val="1"/>
          <w:sz w:val="18"/>
          <w:szCs w:val="18"/>
        </w:rPr>
        <w:t>a</w:t>
      </w:r>
      <w:r>
        <w:rPr>
          <w:spacing w:val="-1"/>
          <w:sz w:val="18"/>
          <w:szCs w:val="18"/>
        </w:rPr>
        <w:t>y</w:t>
      </w:r>
      <w:r>
        <w:rPr>
          <w:sz w:val="18"/>
          <w:szCs w:val="18"/>
        </w:rPr>
        <w:t>s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>m to</w:t>
      </w:r>
      <w:r>
        <w:rPr>
          <w:spacing w:val="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4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ex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rt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o</w:t>
      </w:r>
      <w:r>
        <w:rPr>
          <w:spacing w:val="-2"/>
          <w:sz w:val="18"/>
          <w:szCs w:val="18"/>
        </w:rPr>
        <w:t>f</w:t>
      </w:r>
      <w:r>
        <w:rPr>
          <w:sz w:val="18"/>
          <w:szCs w:val="18"/>
        </w:rPr>
        <w:t>t</w:t>
      </w:r>
      <w:r>
        <w:rPr>
          <w:spacing w:val="-2"/>
          <w:sz w:val="18"/>
          <w:szCs w:val="18"/>
        </w:rPr>
        <w:t>w</w:t>
      </w:r>
      <w:r>
        <w:rPr>
          <w:spacing w:val="-1"/>
          <w:sz w:val="18"/>
          <w:szCs w:val="18"/>
        </w:rPr>
        <w:t>a</w:t>
      </w:r>
      <w:r>
        <w:rPr>
          <w:spacing w:val="2"/>
          <w:sz w:val="18"/>
          <w:szCs w:val="18"/>
        </w:rPr>
        <w:t>r</w:t>
      </w:r>
      <w:r>
        <w:rPr>
          <w:sz w:val="18"/>
          <w:szCs w:val="18"/>
        </w:rPr>
        <w:t>e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ee</w:t>
      </w:r>
      <w:r>
        <w:rPr>
          <w:sz w:val="18"/>
          <w:szCs w:val="18"/>
        </w:rPr>
        <w:t>r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so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 xml:space="preserve">n </w:t>
      </w:r>
      <w:r>
        <w:rPr>
          <w:spacing w:val="1"/>
          <w:sz w:val="18"/>
          <w:szCs w:val="18"/>
        </w:rPr>
        <w:t>bu</w:t>
      </w:r>
      <w:r>
        <w:rPr>
          <w:sz w:val="18"/>
          <w:szCs w:val="18"/>
        </w:rPr>
        <w:t>i</w:t>
      </w:r>
      <w:r>
        <w:rPr>
          <w:spacing w:val="-2"/>
          <w:sz w:val="18"/>
          <w:szCs w:val="18"/>
        </w:rPr>
        <w:t>l</w:t>
      </w:r>
      <w:r>
        <w:rPr>
          <w:sz w:val="18"/>
          <w:szCs w:val="18"/>
        </w:rPr>
        <w:t xml:space="preserve">d </w:t>
      </w:r>
      <w:r>
        <w:rPr>
          <w:spacing w:val="2"/>
          <w:sz w:val="18"/>
          <w:szCs w:val="18"/>
        </w:rPr>
        <w:t>professional</w:t>
      </w:r>
      <w:r>
        <w:rPr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</w:t>
      </w:r>
      <w:r>
        <w:rPr>
          <w:spacing w:val="-2"/>
          <w:sz w:val="18"/>
          <w:szCs w:val="18"/>
        </w:rPr>
        <w:t>f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l</w:t>
      </w:r>
      <w:proofErr w:type="gramEnd"/>
      <w:r>
        <w:rPr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o</w:t>
      </w:r>
      <w:r>
        <w:rPr>
          <w:spacing w:val="-2"/>
          <w:sz w:val="18"/>
          <w:szCs w:val="18"/>
        </w:rPr>
        <w:t>f</w:t>
      </w:r>
      <w:r>
        <w:rPr>
          <w:sz w:val="18"/>
          <w:szCs w:val="18"/>
        </w:rPr>
        <w:t>tw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re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t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s 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si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 xml:space="preserve">ss 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va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ue</w:t>
      </w:r>
      <w:r>
        <w:rPr>
          <w:sz w:val="18"/>
          <w:szCs w:val="18"/>
        </w:rPr>
        <w:t xml:space="preserve">. </w:t>
      </w:r>
      <w:r>
        <w:rPr>
          <w:spacing w:val="3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I 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m</w:t>
      </w:r>
      <w:proofErr w:type="gramEnd"/>
      <w:r>
        <w:rPr>
          <w:sz w:val="18"/>
          <w:szCs w:val="18"/>
        </w:rPr>
        <w:t xml:space="preserve">  s</w:t>
      </w:r>
      <w:r>
        <w:rPr>
          <w:spacing w:val="-1"/>
          <w:sz w:val="18"/>
          <w:szCs w:val="18"/>
        </w:rPr>
        <w:t>e</w:t>
      </w:r>
      <w:r>
        <w:rPr>
          <w:spacing w:val="3"/>
          <w:sz w:val="18"/>
          <w:szCs w:val="18"/>
        </w:rPr>
        <w:t>lf</w:t>
      </w:r>
      <w:r>
        <w:rPr>
          <w:sz w:val="18"/>
          <w:szCs w:val="18"/>
        </w:rPr>
        <w:t xml:space="preserve">- 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va</w:t>
      </w:r>
      <w:r>
        <w:rPr>
          <w:sz w:val="18"/>
          <w:szCs w:val="18"/>
        </w:rPr>
        <w:t>ted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6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rk</w:t>
      </w:r>
      <w:r>
        <w:rPr>
          <w:spacing w:val="3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re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mak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g 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iffer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ce</w:t>
      </w:r>
      <w:r>
        <w:rPr>
          <w:sz w:val="18"/>
          <w:szCs w:val="18"/>
        </w:rPr>
        <w:t>.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w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my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</w:t>
      </w:r>
      <w:r>
        <w:rPr>
          <w:spacing w:val="3"/>
          <w:sz w:val="18"/>
          <w:szCs w:val="18"/>
        </w:rPr>
        <w:t>l</w:t>
      </w:r>
      <w:r>
        <w:rPr>
          <w:sz w:val="18"/>
          <w:szCs w:val="18"/>
        </w:rPr>
        <w:t>f</w:t>
      </w:r>
      <w:r>
        <w:rPr>
          <w:spacing w:val="2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qu</w:t>
      </w:r>
      <w:r>
        <w:rPr>
          <w:sz w:val="18"/>
          <w:szCs w:val="18"/>
        </w:rPr>
        <w:t>ick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le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r,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d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2"/>
          <w:sz w:val="18"/>
          <w:szCs w:val="18"/>
        </w:rPr>
        <w:t>o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e</w:t>
      </w:r>
      <w:r>
        <w:rPr>
          <w:spacing w:val="24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2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h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ly</w:t>
      </w:r>
      <w:r>
        <w:rPr>
          <w:spacing w:val="2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ge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c</w:t>
      </w:r>
      <w:r>
        <w:rPr>
          <w:spacing w:val="2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rs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24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f</w:t>
      </w:r>
      <w:r>
        <w:rPr>
          <w:spacing w:val="-1"/>
          <w:sz w:val="18"/>
          <w:szCs w:val="18"/>
        </w:rPr>
        <w:t>ac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y</w:t>
      </w:r>
      <w:r>
        <w:rPr>
          <w:spacing w:val="-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l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i</w:t>
      </w:r>
      <w:r>
        <w:rPr>
          <w:spacing w:val="-2"/>
          <w:sz w:val="18"/>
          <w:szCs w:val="18"/>
        </w:rPr>
        <w:t>l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u</w:t>
      </w:r>
      <w:r>
        <w:rPr>
          <w:sz w:val="18"/>
          <w:szCs w:val="18"/>
        </w:rPr>
        <w:t>p</w:t>
      </w:r>
      <w:r>
        <w:rPr>
          <w:spacing w:val="5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my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lf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>s s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cce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f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l.</w:t>
      </w:r>
    </w:p>
    <w:p w14:paraId="197DA010" w14:textId="77777777" w:rsidR="006F12A5" w:rsidRDefault="006F12A5">
      <w:pPr>
        <w:spacing w:before="9" w:line="160" w:lineRule="exact"/>
        <w:rPr>
          <w:sz w:val="17"/>
          <w:szCs w:val="17"/>
        </w:rPr>
      </w:pPr>
    </w:p>
    <w:p w14:paraId="03725491" w14:textId="352D3B90" w:rsidR="006F12A5" w:rsidRDefault="002572FF">
      <w:pPr>
        <w:spacing w:line="320" w:lineRule="exact"/>
        <w:ind w:left="2702" w:right="1775"/>
        <w:jc w:val="both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0D348834" wp14:editId="21542C1E">
            <wp:simplePos x="0" y="0"/>
            <wp:positionH relativeFrom="page">
              <wp:posOffset>952500</wp:posOffset>
            </wp:positionH>
            <wp:positionV relativeFrom="page">
              <wp:posOffset>752475</wp:posOffset>
            </wp:positionV>
            <wp:extent cx="1352550" cy="1704975"/>
            <wp:effectExtent l="0" t="0" r="0" b="0"/>
            <wp:wrapNone/>
            <wp:docPr id="5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2D394F"/>
          <w:spacing w:val="1"/>
          <w:position w:val="-1"/>
          <w:sz w:val="30"/>
          <w:szCs w:val="30"/>
        </w:rPr>
        <w:t>Sp</w:t>
      </w:r>
      <w:r>
        <w:rPr>
          <w:b/>
          <w:color w:val="2D394F"/>
          <w:spacing w:val="-1"/>
          <w:position w:val="-1"/>
          <w:sz w:val="30"/>
          <w:szCs w:val="30"/>
        </w:rPr>
        <w:t>ec</w:t>
      </w:r>
      <w:r>
        <w:rPr>
          <w:b/>
          <w:color w:val="2D394F"/>
          <w:position w:val="-1"/>
          <w:sz w:val="30"/>
          <w:szCs w:val="30"/>
        </w:rPr>
        <w:t>i</w:t>
      </w:r>
      <w:r>
        <w:rPr>
          <w:b/>
          <w:color w:val="2D394F"/>
          <w:spacing w:val="1"/>
          <w:position w:val="-1"/>
          <w:sz w:val="30"/>
          <w:szCs w:val="30"/>
        </w:rPr>
        <w:t>a</w:t>
      </w:r>
      <w:r>
        <w:rPr>
          <w:b/>
          <w:color w:val="2D394F"/>
          <w:position w:val="-1"/>
          <w:sz w:val="30"/>
          <w:szCs w:val="30"/>
        </w:rPr>
        <w:t>l A</w:t>
      </w:r>
      <w:r>
        <w:rPr>
          <w:b/>
          <w:color w:val="2D394F"/>
          <w:spacing w:val="-2"/>
          <w:position w:val="-1"/>
          <w:sz w:val="30"/>
          <w:szCs w:val="30"/>
        </w:rPr>
        <w:t>r</w:t>
      </w:r>
      <w:r>
        <w:rPr>
          <w:b/>
          <w:color w:val="2D394F"/>
          <w:spacing w:val="-1"/>
          <w:position w:val="-1"/>
          <w:sz w:val="30"/>
          <w:szCs w:val="30"/>
        </w:rPr>
        <w:t>e</w:t>
      </w:r>
      <w:r>
        <w:rPr>
          <w:b/>
          <w:color w:val="2D394F"/>
          <w:spacing w:val="1"/>
          <w:position w:val="-1"/>
          <w:sz w:val="30"/>
          <w:szCs w:val="30"/>
        </w:rPr>
        <w:t>a</w:t>
      </w:r>
      <w:r>
        <w:rPr>
          <w:b/>
          <w:color w:val="2D394F"/>
          <w:position w:val="-1"/>
          <w:sz w:val="30"/>
          <w:szCs w:val="30"/>
        </w:rPr>
        <w:t>: A</w:t>
      </w:r>
      <w:r>
        <w:rPr>
          <w:b/>
          <w:color w:val="2D394F"/>
          <w:spacing w:val="1"/>
          <w:position w:val="-1"/>
          <w:sz w:val="30"/>
          <w:szCs w:val="30"/>
        </w:rPr>
        <w:t>S</w:t>
      </w:r>
      <w:r>
        <w:rPr>
          <w:b/>
          <w:color w:val="2D394F"/>
          <w:spacing w:val="-1"/>
          <w:position w:val="-1"/>
          <w:sz w:val="30"/>
          <w:szCs w:val="30"/>
        </w:rPr>
        <w:t>P</w:t>
      </w:r>
      <w:r>
        <w:rPr>
          <w:b/>
          <w:color w:val="2D394F"/>
          <w:position w:val="-1"/>
          <w:sz w:val="30"/>
          <w:szCs w:val="30"/>
        </w:rPr>
        <w:t>.</w:t>
      </w:r>
      <w:r>
        <w:rPr>
          <w:b/>
          <w:color w:val="2D394F"/>
          <w:spacing w:val="-1"/>
          <w:position w:val="-1"/>
          <w:sz w:val="30"/>
          <w:szCs w:val="30"/>
        </w:rPr>
        <w:t>NE</w:t>
      </w:r>
      <w:r>
        <w:rPr>
          <w:b/>
          <w:color w:val="2D394F"/>
          <w:position w:val="-1"/>
          <w:sz w:val="30"/>
          <w:szCs w:val="30"/>
        </w:rPr>
        <w:t>T D</w:t>
      </w:r>
      <w:r>
        <w:rPr>
          <w:b/>
          <w:color w:val="2D394F"/>
          <w:spacing w:val="-1"/>
          <w:position w:val="-1"/>
          <w:sz w:val="30"/>
          <w:szCs w:val="30"/>
        </w:rPr>
        <w:t>E</w:t>
      </w:r>
      <w:r>
        <w:rPr>
          <w:b/>
          <w:color w:val="2D394F"/>
          <w:spacing w:val="1"/>
          <w:position w:val="-1"/>
          <w:sz w:val="30"/>
          <w:szCs w:val="30"/>
        </w:rPr>
        <w:t>V</w:t>
      </w:r>
      <w:r>
        <w:rPr>
          <w:b/>
          <w:color w:val="2D394F"/>
          <w:spacing w:val="-1"/>
          <w:position w:val="-1"/>
          <w:sz w:val="30"/>
          <w:szCs w:val="30"/>
        </w:rPr>
        <w:t>EL</w:t>
      </w:r>
      <w:r>
        <w:rPr>
          <w:b/>
          <w:color w:val="2D394F"/>
          <w:spacing w:val="1"/>
          <w:position w:val="-1"/>
          <w:sz w:val="30"/>
          <w:szCs w:val="30"/>
        </w:rPr>
        <w:t>O</w:t>
      </w:r>
      <w:r>
        <w:rPr>
          <w:b/>
          <w:color w:val="2D394F"/>
          <w:spacing w:val="-1"/>
          <w:position w:val="-1"/>
          <w:sz w:val="30"/>
          <w:szCs w:val="30"/>
        </w:rPr>
        <w:t>P</w:t>
      </w:r>
      <w:r>
        <w:rPr>
          <w:b/>
          <w:color w:val="2D394F"/>
          <w:spacing w:val="1"/>
          <w:position w:val="-1"/>
          <w:sz w:val="30"/>
          <w:szCs w:val="30"/>
        </w:rPr>
        <w:t>E</w:t>
      </w:r>
      <w:r>
        <w:rPr>
          <w:b/>
          <w:color w:val="2D394F"/>
          <w:position w:val="-1"/>
          <w:sz w:val="30"/>
          <w:szCs w:val="30"/>
        </w:rPr>
        <w:t>R</w:t>
      </w:r>
    </w:p>
    <w:p w14:paraId="5422EE7B" w14:textId="77777777" w:rsidR="006F12A5" w:rsidRDefault="006F12A5">
      <w:pPr>
        <w:spacing w:before="7" w:line="240" w:lineRule="exact"/>
        <w:rPr>
          <w:sz w:val="24"/>
          <w:szCs w:val="24"/>
        </w:rPr>
      </w:pPr>
    </w:p>
    <w:p w14:paraId="5B23BA2D" w14:textId="1FB4A3CC" w:rsidR="006F12A5" w:rsidRDefault="002572FF">
      <w:pPr>
        <w:spacing w:before="36"/>
        <w:ind w:left="4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3359E505" wp14:editId="78A6526A">
                <wp:simplePos x="0" y="0"/>
                <wp:positionH relativeFrom="page">
                  <wp:posOffset>831850</wp:posOffset>
                </wp:positionH>
                <wp:positionV relativeFrom="paragraph">
                  <wp:posOffset>127635</wp:posOffset>
                </wp:positionV>
                <wp:extent cx="5805805" cy="252730"/>
                <wp:effectExtent l="3175" t="1270" r="1270" b="3175"/>
                <wp:wrapNone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5805" cy="252730"/>
                          <a:chOff x="1310" y="201"/>
                          <a:chExt cx="9143" cy="398"/>
                        </a:xfrm>
                      </wpg:grpSpPr>
                      <pic:pic xmlns:pic="http://schemas.openxmlformats.org/drawingml/2006/picture">
                        <pic:nvPicPr>
                          <pic:cNvPr id="3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01"/>
                            <a:ext cx="158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3" name="Group 31"/>
                        <wpg:cNvGrpSpPr>
                          <a:grpSpLocks/>
                        </wpg:cNvGrpSpPr>
                        <wpg:grpSpPr bwMode="auto">
                          <a:xfrm>
                            <a:off x="1320" y="386"/>
                            <a:ext cx="120" cy="0"/>
                            <a:chOff x="1320" y="386"/>
                            <a:chExt cx="120" cy="0"/>
                          </a:xfrm>
                        </wpg:grpSpPr>
                        <wps:wsp>
                          <wps:cNvPr id="34" name="Freeform 53"/>
                          <wps:cNvSpPr>
                            <a:spLocks/>
                          </wps:cNvSpPr>
                          <wps:spPr bwMode="auto">
                            <a:xfrm>
                              <a:off x="1320" y="386"/>
                              <a:ext cx="120" cy="0"/>
                            </a:xfrm>
                            <a:custGeom>
                              <a:avLst/>
                              <a:gdLst>
                                <a:gd name="T0" fmla="+- 0 1320 1320"/>
                                <a:gd name="T1" fmla="*/ T0 w 120"/>
                                <a:gd name="T2" fmla="+- 0 1440 1320"/>
                                <a:gd name="T3" fmla="*/ T2 w 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0">
                                  <a:moveTo>
                                    <a:pt x="0" y="0"/>
                                  </a:moveTo>
                                  <a:lnTo>
                                    <a:pt x="120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1440" y="386"/>
                              <a:ext cx="19" cy="0"/>
                              <a:chOff x="1440" y="386"/>
                              <a:chExt cx="19" cy="0"/>
                            </a:xfrm>
                          </wpg:grpSpPr>
                          <wps:wsp>
                            <wps:cNvPr id="36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1440" y="386"/>
                                <a:ext cx="19" cy="0"/>
                              </a:xfrm>
                              <a:custGeom>
                                <a:avLst/>
                                <a:gdLst>
                                  <a:gd name="T0" fmla="+- 0 1440 1440"/>
                                  <a:gd name="T1" fmla="*/ T0 w 19"/>
                                  <a:gd name="T2" fmla="+- 0 1460 1440"/>
                                  <a:gd name="T3" fmla="*/ T2 w 1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">
                                    <a:moveTo>
                                      <a:pt x="0" y="0"/>
                                    </a:moveTo>
                                    <a:lnTo>
                                      <a:pt x="20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7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0" y="386"/>
                                <a:ext cx="3641" cy="0"/>
                                <a:chOff x="1460" y="386"/>
                                <a:chExt cx="3641" cy="0"/>
                              </a:xfrm>
                            </wpg:grpSpPr>
                            <wps:wsp>
                              <wps:cNvPr id="38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60" y="386"/>
                                  <a:ext cx="3641" cy="0"/>
                                </a:xfrm>
                                <a:custGeom>
                                  <a:avLst/>
                                  <a:gdLst>
                                    <a:gd name="T0" fmla="+- 0 1460 1460"/>
                                    <a:gd name="T1" fmla="*/ T0 w 3641"/>
                                    <a:gd name="T2" fmla="+- 0 5101 1460"/>
                                    <a:gd name="T3" fmla="*/ T2 w 364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3641">
                                      <a:moveTo>
                                        <a:pt x="0" y="0"/>
                                      </a:moveTo>
                                      <a:lnTo>
                                        <a:pt x="364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9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1" y="386"/>
                                  <a:ext cx="19" cy="0"/>
                                  <a:chOff x="5101" y="386"/>
                                  <a:chExt cx="19" cy="0"/>
                                </a:xfrm>
                              </wpg:grpSpPr>
                              <wps:wsp>
                                <wps:cNvPr id="4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101" y="386"/>
                                    <a:ext cx="19" cy="0"/>
                                  </a:xfrm>
                                  <a:custGeom>
                                    <a:avLst/>
                                    <a:gdLst>
                                      <a:gd name="T0" fmla="+- 0 5101 5101"/>
                                      <a:gd name="T1" fmla="*/ T0 w 19"/>
                                      <a:gd name="T2" fmla="+- 0 5120 5101"/>
                                      <a:gd name="T3" fmla="*/ T2 w 1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9">
                                        <a:moveTo>
                                          <a:pt x="0" y="0"/>
                                        </a:moveTo>
                                        <a:lnTo>
                                          <a:pt x="1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1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20" y="386"/>
                                    <a:ext cx="502" cy="0"/>
                                    <a:chOff x="5120" y="386"/>
                                    <a:chExt cx="502" cy="0"/>
                                  </a:xfrm>
                                </wpg:grpSpPr>
                                <wps:wsp>
                                  <wps:cNvPr id="42" name="Freeform 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20" y="386"/>
                                      <a:ext cx="502" cy="0"/>
                                    </a:xfrm>
                                    <a:custGeom>
                                      <a:avLst/>
                                      <a:gdLst>
                                        <a:gd name="T0" fmla="+- 0 5120 5120"/>
                                        <a:gd name="T1" fmla="*/ T0 w 502"/>
                                        <a:gd name="T2" fmla="+- 0 5622 5120"/>
                                        <a:gd name="T3" fmla="*/ T2 w 50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502">
                                          <a:moveTo>
                                            <a:pt x="0" y="0"/>
                                          </a:moveTo>
                                          <a:lnTo>
                                            <a:pt x="50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3" name="Group 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622" y="386"/>
                                      <a:ext cx="19" cy="0"/>
                                      <a:chOff x="5622" y="386"/>
                                      <a:chExt cx="19" cy="0"/>
                                    </a:xfrm>
                                  </wpg:grpSpPr>
                                  <wps:wsp>
                                    <wps:cNvPr id="44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22" y="386"/>
                                        <a:ext cx="1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5622 5622"/>
                                          <a:gd name="T1" fmla="*/ T0 w 19"/>
                                          <a:gd name="T2" fmla="+- 0 5641 5622"/>
                                          <a:gd name="T3" fmla="*/ T2 w 1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5" name="Group 3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641" y="386"/>
                                        <a:ext cx="641" cy="0"/>
                                        <a:chOff x="5641" y="386"/>
                                        <a:chExt cx="641" cy="0"/>
                                      </a:xfrm>
                                    </wpg:grpSpPr>
                                    <wps:wsp>
                                      <wps:cNvPr id="46" name="Freeform 4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41" y="386"/>
                                          <a:ext cx="64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5641 5641"/>
                                            <a:gd name="T1" fmla="*/ T0 w 641"/>
                                            <a:gd name="T2" fmla="+- 0 6282 5641"/>
                                            <a:gd name="T3" fmla="*/ T2 w 64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64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64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3462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7" name="Group 3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282" y="386"/>
                                          <a:ext cx="19" cy="0"/>
                                          <a:chOff x="6282" y="386"/>
                                          <a:chExt cx="19" cy="0"/>
                                        </a:xfrm>
                                      </wpg:grpSpPr>
                                      <wps:wsp>
                                        <wps:cNvPr id="48" name="Freeform 4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282" y="386"/>
                                            <a:ext cx="19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6282 6282"/>
                                              <a:gd name="T1" fmla="*/ T0 w 19"/>
                                              <a:gd name="T2" fmla="+- 0 6301 6282"/>
                                              <a:gd name="T3" fmla="*/ T2 w 1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3462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9" name="Group 3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301" y="386"/>
                                            <a:ext cx="1241" cy="0"/>
                                            <a:chOff x="6301" y="386"/>
                                            <a:chExt cx="1241" cy="0"/>
                                          </a:xfrm>
                                        </wpg:grpSpPr>
                                        <wps:wsp>
                                          <wps:cNvPr id="50" name="Freeform 4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6301" y="386"/>
                                              <a:ext cx="124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6301 6301"/>
                                                <a:gd name="T1" fmla="*/ T0 w 1241"/>
                                                <a:gd name="T2" fmla="+- 0 7543 6301"/>
                                                <a:gd name="T3" fmla="*/ T2 w 12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24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124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1" name="Group 4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543" y="386"/>
                                              <a:ext cx="19" cy="0"/>
                                              <a:chOff x="7543" y="386"/>
                                              <a:chExt cx="19" cy="0"/>
                                            </a:xfrm>
                                          </wpg:grpSpPr>
                                          <wps:wsp>
                                            <wps:cNvPr id="52" name="Freeform 4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543" y="386"/>
                                                <a:ext cx="19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7543 7543"/>
                                                  <a:gd name="T1" fmla="*/ T0 w 19"/>
                                                  <a:gd name="T2" fmla="+- 0 7562 7543"/>
                                                  <a:gd name="T3" fmla="*/ T2 w 19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9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19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pic:pic xmlns:pic="http://schemas.openxmlformats.org/drawingml/2006/picture">
                                            <pic:nvPicPr>
                                              <pic:cNvPr id="53" name="Picture 4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7593" y="400"/>
                                                <a:ext cx="115" cy="1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pic:spPr>
                                          </pic:pic>
                                          <wpg:grpSp>
                                            <wpg:cNvPr id="54" name="Group 4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7562" y="386"/>
                                                <a:ext cx="2880" cy="0"/>
                                                <a:chOff x="7562" y="386"/>
                                                <a:chExt cx="2880" cy="0"/>
                                              </a:xfrm>
                                            </wpg:grpSpPr>
                                            <wps:wsp>
                                              <wps:cNvPr id="55" name="Freeform 4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7562" y="386"/>
                                                  <a:ext cx="2880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7562 7562"/>
                                                    <a:gd name="T1" fmla="*/ T0 w 2880"/>
                                                    <a:gd name="T2" fmla="+- 0 10442 7562"/>
                                                    <a:gd name="T3" fmla="*/ T2 w 2880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88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88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747D6" id="Group 30" o:spid="_x0000_s1026" style="position:absolute;margin-left:65.5pt;margin-top:10.05pt;width:457.15pt;height:19.9pt;z-index:-251664384;mso-position-horizontal-relative:page" coordorigin="1310,201" coordsize="9143,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1440;top:201;width:158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">
                  <v:imagedata r:id="rId8" o:title=""/>
                </v:shape>
                <v:group id="Group 31" o:spid="_x0000_s1028" style="position:absolute;left:1320;top:386;width:120;height:0" coordorigin="1320,386" coordsize="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53" o:spid="_x0000_s1029" style="position:absolute;left:1320;top:386;width:120;height:0;visibility:visible;mso-wrap-style:square;v-text-anchor:top" coordsize="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" path="m,l120,e" filled="f" strokeweight="1.06pt">
                    <v:path arrowok="t" o:connecttype="custom" o:connectlocs="0,0;120,0" o:connectangles="0,0"/>
                  </v:shape>
                  <v:group id="Group 32" o:spid="_x0000_s1030" style="position:absolute;left:1440;top:386;width:19;height:0" coordorigin="1440,386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Freeform 52" o:spid="_x0000_s1031" style="position:absolute;left:1440;top:38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" path="m,l20,e" filled="f" strokeweight="1.06pt">
                      <v:path arrowok="t" o:connecttype="custom" o:connectlocs="0,0;20,0" o:connectangles="0,0"/>
                    </v:shape>
                    <v:group id="Group 33" o:spid="_x0000_s1032" style="position:absolute;left:1460;top:386;width:3641;height:0" coordorigin="1460,386" coordsize="36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Freeform 51" o:spid="_x0000_s1033" style="position:absolute;left:1460;top:386;width:3641;height:0;visibility:visible;mso-wrap-style:square;v-text-anchor:top" coordsize="36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" path="m,l3641,e" filled="f" strokeweight="1.06pt">
                        <v:path arrowok="t" o:connecttype="custom" o:connectlocs="0,0;3641,0" o:connectangles="0,0"/>
                      </v:shape>
                      <v:group id="Group 34" o:spid="_x0000_s1034" style="position:absolute;left:5101;top:386;width:19;height:0" coordorigin="5101,386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Freeform 50" o:spid="_x0000_s1035" style="position:absolute;left:5101;top:38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" path="m,l19,e" filled="f" strokeweight="1.06pt">
                          <v:path arrowok="t" o:connecttype="custom" o:connectlocs="0,0;19,0" o:connectangles="0,0"/>
                        </v:shape>
                        <v:group id="Group 35" o:spid="_x0000_s1036" style="position:absolute;left:5120;top:386;width:502;height:0" coordorigin="5120,386" coordsize="5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shape id="Freeform 49" o:spid="_x0000_s1037" style="position:absolute;left:5120;top:386;width:502;height:0;visibility:visible;mso-wrap-style:square;v-text-anchor:top" coordsize="5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" path="m,l502,e" filled="f" strokeweight="1.06pt">
                            <v:path arrowok="t" o:connecttype="custom" o:connectlocs="0,0;502,0" o:connectangles="0,0"/>
                          </v:shape>
                          <v:group id="Group 36" o:spid="_x0000_s1038" style="position:absolute;left:5622;top:386;width:19;height:0" coordorigin="5622,386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shape id="Freeform 48" o:spid="_x0000_s1039" style="position:absolute;left:5622;top:38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" path="m,l19,e" filled="f" strokeweight="1.06pt">
                              <v:path arrowok="t" o:connecttype="custom" o:connectlocs="0,0;19,0" o:connectangles="0,0"/>
                            </v:shape>
                            <v:group id="Group 37" o:spid="_x0000_s1040" style="position:absolute;left:5641;top:386;width:641;height:0" coordorigin="5641,386" coordsize="6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<v:shape id="Freeform 47" o:spid="_x0000_s1041" style="position:absolute;left:5641;top:386;width:641;height:0;visibility:visible;mso-wrap-style:square;v-text-anchor:top" coordsize="6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" path="m,l641,e" filled="f" strokeweight="1.06pt">
                                <v:path arrowok="t" o:connecttype="custom" o:connectlocs="0,0;641,0" o:connectangles="0,0"/>
                              </v:shape>
                              <v:group id="Group 38" o:spid="_x0000_s1042" style="position:absolute;left:6282;top:386;width:19;height:0" coordorigin="6282,386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<v:shape id="Freeform 46" o:spid="_x0000_s1043" style="position:absolute;left:6282;top:38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" path="m,l19,e" filled="f" strokeweight="1.06pt">
                                  <v:path arrowok="t" o:connecttype="custom" o:connectlocs="0,0;19,0" o:connectangles="0,0"/>
                                </v:shape>
                                <v:group id="Group 39" o:spid="_x0000_s1044" style="position:absolute;left:6301;top:386;width:1241;height:0" coordorigin="6301,386" coordsize="12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shape id="Freeform 45" o:spid="_x0000_s1045" style="position:absolute;left:6301;top:386;width:1241;height:0;visibility:visible;mso-wrap-style:square;v-text-anchor:top" coordsize="12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" path="m,l1242,e" filled="f" strokeweight="1.06pt">
                                    <v:path arrowok="t" o:connecttype="custom" o:connectlocs="0,0;1242,0" o:connectangles="0,0"/>
                                  </v:shape>
                                  <v:group id="Group 40" o:spid="_x0000_s1046" style="position:absolute;left:7543;top:386;width:19;height:0" coordorigin="7543,386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<v:shape id="Freeform 44" o:spid="_x0000_s1047" style="position:absolute;left:7543;top:386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" path="m,l19,e" filled="f" strokeweight="1.06pt">
                                      <v:path arrowok="t" o:connecttype="custom" o:connectlocs="0,0;19,0" o:connectangles="0,0"/>
                                    </v:shape>
                                    <v:shape id="Picture 43" o:spid="_x0000_s1048" type="#_x0000_t75" style="position:absolute;left:7593;top:400;width:115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">
                                      <v:imagedata r:id="rId9" o:title=""/>
                                    </v:shape>
                                    <v:group id="Group 41" o:spid="_x0000_s1049" style="position:absolute;left:7562;top:386;width:2880;height:0" coordorigin="7562,386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<v:shape id="Freeform 42" o:spid="_x0000_s1050" style="position:absolute;left:7562;top:386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" path="m,l2880,e" filled="f" strokeweight="1.06pt">
                                        <v:path arrowok="t" o:connecttype="custom" o:connectlocs="0,0;2880,0" o:connectangles="0,0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hyperlink r:id="rId10">
        <w:r>
          <w:rPr>
            <w:color w:val="44526A"/>
            <w:spacing w:val="1"/>
          </w:rPr>
          <w:t>r</w:t>
        </w:r>
        <w:r>
          <w:rPr>
            <w:color w:val="44526A"/>
          </w:rPr>
          <w:t>a</w:t>
        </w:r>
        <w:r>
          <w:rPr>
            <w:color w:val="44526A"/>
            <w:spacing w:val="-1"/>
          </w:rPr>
          <w:t>f</w:t>
        </w:r>
        <w:r>
          <w:rPr>
            <w:color w:val="44526A"/>
          </w:rPr>
          <w:t>i</w:t>
        </w:r>
        <w:r>
          <w:rPr>
            <w:color w:val="44526A"/>
            <w:spacing w:val="1"/>
          </w:rPr>
          <w:t>q</w:t>
        </w:r>
        <w:r>
          <w:rPr>
            <w:color w:val="44526A"/>
            <w:spacing w:val="-1"/>
          </w:rPr>
          <w:t>u</w:t>
        </w:r>
        <w:r>
          <w:rPr>
            <w:color w:val="44526A"/>
          </w:rPr>
          <w:t>l</w:t>
        </w:r>
        <w:r>
          <w:rPr>
            <w:color w:val="44526A"/>
            <w:spacing w:val="2"/>
          </w:rPr>
          <w:t>i</w:t>
        </w:r>
        <w:r>
          <w:rPr>
            <w:color w:val="44526A"/>
            <w:spacing w:val="-1"/>
          </w:rPr>
          <w:t>s</w:t>
        </w:r>
        <w:r>
          <w:rPr>
            <w:color w:val="44526A"/>
          </w:rPr>
          <w:t>l</w:t>
        </w:r>
        <w:r>
          <w:rPr>
            <w:color w:val="44526A"/>
            <w:spacing w:val="2"/>
          </w:rPr>
          <w:t>a</w:t>
        </w:r>
        <w:r>
          <w:rPr>
            <w:color w:val="44526A"/>
            <w:spacing w:val="-1"/>
          </w:rPr>
          <w:t>ms</w:t>
        </w:r>
        <w:r>
          <w:rPr>
            <w:color w:val="44526A"/>
          </w:rPr>
          <w:t>a</w:t>
        </w:r>
        <w:r>
          <w:rPr>
            <w:color w:val="44526A"/>
            <w:spacing w:val="1"/>
          </w:rPr>
          <w:t>d</w:t>
        </w:r>
        <w:r>
          <w:rPr>
            <w:color w:val="44526A"/>
            <w:spacing w:val="2"/>
          </w:rPr>
          <w:t>i</w:t>
        </w:r>
        <w:r>
          <w:rPr>
            <w:color w:val="44526A"/>
            <w:spacing w:val="-1"/>
          </w:rPr>
          <w:t>k</w:t>
        </w:r>
        <w:r>
          <w:rPr>
            <w:color w:val="44526A"/>
            <w:spacing w:val="1"/>
          </w:rPr>
          <w:t>55</w:t>
        </w:r>
        <w:r>
          <w:rPr>
            <w:color w:val="44526A"/>
            <w:spacing w:val="-1"/>
          </w:rPr>
          <w:t>@</w:t>
        </w:r>
        <w:r>
          <w:rPr>
            <w:color w:val="44526A"/>
            <w:spacing w:val="1"/>
          </w:rPr>
          <w:t>g</w:t>
        </w:r>
        <w:r>
          <w:rPr>
            <w:color w:val="44526A"/>
            <w:spacing w:val="-1"/>
          </w:rPr>
          <w:t>m</w:t>
        </w:r>
        <w:r>
          <w:rPr>
            <w:color w:val="44526A"/>
          </w:rPr>
          <w:t>ail.</w:t>
        </w:r>
        <w:r>
          <w:rPr>
            <w:color w:val="44526A"/>
            <w:spacing w:val="3"/>
          </w:rPr>
          <w:t>c</w:t>
        </w:r>
        <w:r>
          <w:rPr>
            <w:color w:val="44526A"/>
            <w:spacing w:val="1"/>
          </w:rPr>
          <w:t>o</w:t>
        </w:r>
        <w:r>
          <w:rPr>
            <w:color w:val="44526A"/>
          </w:rPr>
          <w:t xml:space="preserve">m                    </w:t>
        </w:r>
        <w:r>
          <w:rPr>
            <w:color w:val="44526A"/>
            <w:spacing w:val="1"/>
          </w:rPr>
          <w:t xml:space="preserve"> </w:t>
        </w:r>
      </w:hyperlink>
      <w:r w:rsidR="00FD31FA" w:rsidRPr="00FD31FA">
        <w:rPr>
          <w:b/>
          <w:bCs/>
          <w:noProof/>
        </w:rPr>
        <w:drawing>
          <wp:inline distT="0" distB="0" distL="0" distR="0" wp14:anchorId="70DFB458" wp14:editId="54F9B58F">
            <wp:extent cx="95250" cy="9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>
        <w:r>
          <w:rPr>
            <w:color w:val="44526A"/>
          </w:rPr>
          <w:t>+</w:t>
        </w:r>
        <w:r>
          <w:rPr>
            <w:color w:val="44526A"/>
            <w:spacing w:val="1"/>
          </w:rPr>
          <w:t>88</w:t>
        </w:r>
        <w:r>
          <w:rPr>
            <w:color w:val="44526A"/>
            <w:spacing w:val="-1"/>
          </w:rPr>
          <w:t>0</w:t>
        </w:r>
        <w:r>
          <w:rPr>
            <w:color w:val="44526A"/>
            <w:spacing w:val="1"/>
          </w:rPr>
          <w:t>16</w:t>
        </w:r>
        <w:r>
          <w:rPr>
            <w:color w:val="44526A"/>
            <w:spacing w:val="-1"/>
          </w:rPr>
          <w:t>8</w:t>
        </w:r>
        <w:r>
          <w:rPr>
            <w:color w:val="44526A"/>
            <w:spacing w:val="1"/>
          </w:rPr>
          <w:t>24</w:t>
        </w:r>
        <w:r>
          <w:rPr>
            <w:color w:val="44526A"/>
            <w:spacing w:val="-1"/>
          </w:rPr>
          <w:t>6</w:t>
        </w:r>
        <w:r>
          <w:rPr>
            <w:color w:val="44526A"/>
            <w:spacing w:val="1"/>
          </w:rPr>
          <w:t>3</w:t>
        </w:r>
        <w:r>
          <w:rPr>
            <w:color w:val="44526A"/>
            <w:spacing w:val="3"/>
          </w:rPr>
          <w:t>0</w:t>
        </w:r>
        <w:r>
          <w:rPr>
            <w:color w:val="44526A"/>
            <w:spacing w:val="-1"/>
          </w:rPr>
          <w:t>5</w:t>
        </w:r>
        <w:r>
          <w:rPr>
            <w:color w:val="44526A"/>
          </w:rPr>
          <w:t>5</w:t>
        </w:r>
        <w:r>
          <w:rPr>
            <w:color w:val="44526A"/>
            <w:spacing w:val="-1"/>
          </w:rPr>
          <w:t xml:space="preserve"> </w:t>
        </w:r>
        <w:r>
          <w:rPr>
            <w:color w:val="44526A"/>
          </w:rPr>
          <w:t xml:space="preserve">                 </w:t>
        </w:r>
        <w:r>
          <w:rPr>
            <w:color w:val="44526A"/>
            <w:spacing w:val="38"/>
          </w:rPr>
          <w:t xml:space="preserve"> </w:t>
        </w:r>
        <w:r w:rsidR="00FD31FA">
          <w:rPr>
            <w:noProof/>
          </w:rPr>
          <w:drawing>
            <wp:inline distT="0" distB="0" distL="0" distR="0" wp14:anchorId="62B7486A" wp14:editId="2C6CE854">
              <wp:extent cx="95250" cy="9525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color w:val="44526A"/>
          </w:rPr>
          <w:t>D</w:t>
        </w:r>
      </w:hyperlink>
      <w:r>
        <w:rPr>
          <w:color w:val="44526A"/>
          <w:spacing w:val="-1"/>
        </w:rPr>
        <w:t>h</w:t>
      </w:r>
      <w:r>
        <w:rPr>
          <w:color w:val="44526A"/>
          <w:spacing w:val="3"/>
        </w:rPr>
        <w:t>a</w:t>
      </w:r>
      <w:r>
        <w:rPr>
          <w:color w:val="44526A"/>
          <w:spacing w:val="-1"/>
        </w:rPr>
        <w:t>k</w:t>
      </w:r>
      <w:r>
        <w:rPr>
          <w:color w:val="44526A"/>
        </w:rPr>
        <w:t>a,</w:t>
      </w:r>
      <w:r>
        <w:rPr>
          <w:color w:val="44526A"/>
          <w:spacing w:val="-5"/>
        </w:rPr>
        <w:t xml:space="preserve"> </w:t>
      </w:r>
      <w:r>
        <w:rPr>
          <w:color w:val="44526A"/>
          <w:spacing w:val="1"/>
        </w:rPr>
        <w:t>B</w:t>
      </w:r>
      <w:r>
        <w:rPr>
          <w:color w:val="44526A"/>
        </w:rPr>
        <w:t>a</w:t>
      </w:r>
      <w:r>
        <w:rPr>
          <w:color w:val="44526A"/>
          <w:spacing w:val="-1"/>
        </w:rPr>
        <w:t>ng</w:t>
      </w:r>
      <w:r>
        <w:rPr>
          <w:color w:val="44526A"/>
        </w:rPr>
        <w:t>la</w:t>
      </w:r>
      <w:r>
        <w:rPr>
          <w:color w:val="44526A"/>
          <w:spacing w:val="1"/>
        </w:rPr>
        <w:t>d</w:t>
      </w:r>
      <w:r>
        <w:rPr>
          <w:color w:val="44526A"/>
        </w:rPr>
        <w:t>e</w:t>
      </w:r>
      <w:r>
        <w:rPr>
          <w:color w:val="44526A"/>
          <w:spacing w:val="2"/>
        </w:rPr>
        <w:t>s</w:t>
      </w:r>
      <w:r>
        <w:rPr>
          <w:color w:val="44526A"/>
        </w:rPr>
        <w:t>h</w:t>
      </w:r>
    </w:p>
    <w:p w14:paraId="04AA33DB" w14:textId="77777777" w:rsidR="006F12A5" w:rsidRDefault="006F12A5">
      <w:pPr>
        <w:spacing w:before="8" w:line="100" w:lineRule="exact"/>
        <w:rPr>
          <w:sz w:val="11"/>
          <w:szCs w:val="11"/>
        </w:rPr>
      </w:pPr>
    </w:p>
    <w:p w14:paraId="1094146E" w14:textId="77777777" w:rsidR="006F12A5" w:rsidRDefault="002572FF">
      <w:pPr>
        <w:ind w:right="423"/>
        <w:jc w:val="right"/>
      </w:pPr>
      <w:r>
        <w:rPr>
          <w:spacing w:val="1"/>
          <w:w w:val="96"/>
        </w:rPr>
        <w:t>R</w:t>
      </w:r>
      <w:r>
        <w:rPr>
          <w:spacing w:val="-2"/>
          <w:w w:val="96"/>
        </w:rPr>
        <w:t>e</w:t>
      </w:r>
      <w:r>
        <w:rPr>
          <w:spacing w:val="2"/>
          <w:w w:val="96"/>
        </w:rPr>
        <w:t>s</w:t>
      </w:r>
      <w:r>
        <w:rPr>
          <w:spacing w:val="-1"/>
          <w:w w:val="96"/>
        </w:rPr>
        <w:t>po</w:t>
      </w:r>
      <w:r>
        <w:rPr>
          <w:spacing w:val="2"/>
          <w:w w:val="96"/>
        </w:rPr>
        <w:t>n</w:t>
      </w:r>
      <w:r>
        <w:rPr>
          <w:spacing w:val="-1"/>
          <w:w w:val="96"/>
        </w:rPr>
        <w:t>s</w:t>
      </w:r>
      <w:r>
        <w:rPr>
          <w:spacing w:val="1"/>
          <w:w w:val="96"/>
        </w:rPr>
        <w:t>i</w:t>
      </w:r>
      <w:r>
        <w:rPr>
          <w:spacing w:val="-1"/>
          <w:w w:val="96"/>
        </w:rPr>
        <w:t>b</w:t>
      </w:r>
      <w:r>
        <w:rPr>
          <w:spacing w:val="1"/>
          <w:w w:val="96"/>
        </w:rPr>
        <w:t>l</w:t>
      </w:r>
      <w:r>
        <w:rPr>
          <w:spacing w:val="-2"/>
          <w:w w:val="96"/>
        </w:rPr>
        <w:t>e</w:t>
      </w:r>
      <w:r>
        <w:rPr>
          <w:w w:val="96"/>
        </w:rPr>
        <w:t>,</w:t>
      </w:r>
      <w:r>
        <w:rPr>
          <w:spacing w:val="2"/>
          <w:w w:val="96"/>
        </w:rPr>
        <w:t xml:space="preserve"> </w:t>
      </w:r>
      <w:r>
        <w:rPr>
          <w:w w:val="96"/>
        </w:rPr>
        <w:t>Se</w:t>
      </w:r>
      <w:r>
        <w:rPr>
          <w:spacing w:val="-1"/>
          <w:w w:val="96"/>
        </w:rPr>
        <w:t>l</w:t>
      </w:r>
      <w:r>
        <w:rPr>
          <w:spacing w:val="2"/>
          <w:w w:val="96"/>
        </w:rPr>
        <w:t>f</w:t>
      </w:r>
      <w:r>
        <w:rPr>
          <w:w w:val="96"/>
        </w:rPr>
        <w:t>-D</w:t>
      </w:r>
      <w:r>
        <w:rPr>
          <w:spacing w:val="-1"/>
          <w:w w:val="96"/>
        </w:rPr>
        <w:t>i</w:t>
      </w:r>
      <w:r>
        <w:rPr>
          <w:spacing w:val="3"/>
          <w:w w:val="96"/>
        </w:rPr>
        <w:t>r</w:t>
      </w:r>
      <w:r>
        <w:rPr>
          <w:w w:val="96"/>
        </w:rPr>
        <w:t>e</w:t>
      </w:r>
      <w:r>
        <w:rPr>
          <w:spacing w:val="-2"/>
          <w:w w:val="96"/>
        </w:rPr>
        <w:t>c</w:t>
      </w:r>
      <w:r>
        <w:rPr>
          <w:spacing w:val="1"/>
          <w:w w:val="96"/>
        </w:rPr>
        <w:t>t</w:t>
      </w:r>
      <w:r>
        <w:rPr>
          <w:w w:val="96"/>
        </w:rPr>
        <w:t>ed</w:t>
      </w:r>
      <w:r>
        <w:rPr>
          <w:spacing w:val="2"/>
          <w:w w:val="96"/>
        </w:rPr>
        <w:t xml:space="preserve"> </w:t>
      </w:r>
      <w:r>
        <w:rPr>
          <w:spacing w:val="-2"/>
          <w:w w:val="96"/>
        </w:rPr>
        <w:t>a</w:t>
      </w:r>
      <w:r>
        <w:rPr>
          <w:spacing w:val="-1"/>
          <w:w w:val="96"/>
        </w:rPr>
        <w:t>n</w:t>
      </w:r>
      <w:r>
        <w:rPr>
          <w:w w:val="96"/>
        </w:rPr>
        <w:t>d</w:t>
      </w:r>
    </w:p>
    <w:p w14:paraId="1BE07876" w14:textId="7474E05F" w:rsidR="006F12A5" w:rsidRDefault="00776398" w:rsidP="00776398">
      <w:pPr>
        <w:tabs>
          <w:tab w:val="left" w:pos="525"/>
          <w:tab w:val="right" w:pos="7908"/>
        </w:tabs>
        <w:spacing w:line="220" w:lineRule="exact"/>
        <w:ind w:right="1612"/>
        <w:rPr>
          <w:w w:val="99"/>
        </w:rPr>
      </w:pPr>
      <w:r>
        <w:tab/>
      </w:r>
      <w:r>
        <w:tab/>
      </w:r>
      <w:r w:rsidR="002572FF">
        <w:t>Sel</w:t>
      </w:r>
      <w:r w:rsidR="002572FF">
        <w:rPr>
          <w:spacing w:val="1"/>
        </w:rPr>
        <w:t>f</w:t>
      </w:r>
      <w:r w:rsidR="002572FF">
        <w:t>-</w:t>
      </w:r>
      <w:r w:rsidR="002572FF">
        <w:rPr>
          <w:spacing w:val="-3"/>
        </w:rPr>
        <w:t xml:space="preserve"> </w:t>
      </w:r>
      <w:r w:rsidR="002572FF">
        <w:rPr>
          <w:spacing w:val="-4"/>
          <w:w w:val="99"/>
        </w:rPr>
        <w:t>m</w:t>
      </w:r>
      <w:r w:rsidR="002572FF">
        <w:rPr>
          <w:spacing w:val="1"/>
          <w:w w:val="99"/>
        </w:rPr>
        <w:t>o</w:t>
      </w:r>
      <w:r w:rsidR="002572FF">
        <w:rPr>
          <w:spacing w:val="2"/>
          <w:w w:val="99"/>
        </w:rPr>
        <w:t>t</w:t>
      </w:r>
      <w:r w:rsidR="002572FF">
        <w:rPr>
          <w:w w:val="99"/>
        </w:rPr>
        <w:t>i</w:t>
      </w:r>
      <w:r w:rsidR="002572FF">
        <w:rPr>
          <w:spacing w:val="-1"/>
          <w:w w:val="99"/>
        </w:rPr>
        <w:t>v</w:t>
      </w:r>
      <w:r w:rsidR="002572FF">
        <w:rPr>
          <w:w w:val="99"/>
        </w:rPr>
        <w:t>ate</w:t>
      </w:r>
      <w:r w:rsidR="002572FF">
        <w:rPr>
          <w:spacing w:val="2"/>
          <w:w w:val="99"/>
        </w:rPr>
        <w:t>d</w:t>
      </w:r>
      <w:r w:rsidR="002572FF">
        <w:rPr>
          <w:w w:val="99"/>
        </w:rPr>
        <w:t>.</w:t>
      </w:r>
    </w:p>
    <w:p w14:paraId="0D79F8B3" w14:textId="6E39B68E" w:rsidR="006F12A5" w:rsidRPr="00776398" w:rsidRDefault="00776398" w:rsidP="00776398">
      <w:pPr>
        <w:rPr>
          <w:b/>
          <w:color w:val="44526A"/>
          <w:spacing w:val="-3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5C4EBDE" wp14:editId="3E996C41">
                <wp:simplePos x="0" y="0"/>
                <wp:positionH relativeFrom="page">
                  <wp:posOffset>897255</wp:posOffset>
                </wp:positionH>
                <wp:positionV relativeFrom="paragraph">
                  <wp:posOffset>217170</wp:posOffset>
                </wp:positionV>
                <wp:extent cx="2672715" cy="0"/>
                <wp:effectExtent l="11430" t="6350" r="11430" b="12700"/>
                <wp:wrapNone/>
                <wp:docPr id="6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0"/>
                          <a:chOff x="1413" y="342"/>
                          <a:chExt cx="4209" cy="0"/>
                        </a:xfrm>
                      </wpg:grpSpPr>
                      <wps:wsp>
                        <wps:cNvPr id="66" name="Freeform 20"/>
                        <wps:cNvSpPr>
                          <a:spLocks/>
                        </wps:cNvSpPr>
                        <wps:spPr bwMode="auto">
                          <a:xfrm>
                            <a:off x="1413" y="342"/>
                            <a:ext cx="4209" cy="0"/>
                          </a:xfrm>
                          <a:custGeom>
                            <a:avLst/>
                            <a:gdLst>
                              <a:gd name="T0" fmla="+- 0 1413 1413"/>
                              <a:gd name="T1" fmla="*/ T0 w 4209"/>
                              <a:gd name="T2" fmla="+- 0 5622 1413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F001B" id="Group 19" o:spid="_x0000_s1026" style="position:absolute;margin-left:70.65pt;margin-top:17.1pt;width:210.45pt;height:0;z-index:-251645952;mso-position-horizontal-relative:page" coordorigin="1413,342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">
                <v:shape id="Freeform 20" o:spid="_x0000_s1027" style="position:absolute;left:1413;top:342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" path="m,l4209,e" filled="f" strokeweight=".48pt">
                  <v:path arrowok="t" o:connecttype="custom" o:connectlocs="0,0;420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EDAD3D4" wp14:editId="4BFD3A2A">
                <wp:simplePos x="0" y="0"/>
                <wp:positionH relativeFrom="page">
                  <wp:posOffset>880745</wp:posOffset>
                </wp:positionH>
                <wp:positionV relativeFrom="paragraph">
                  <wp:posOffset>160020</wp:posOffset>
                </wp:positionV>
                <wp:extent cx="18415" cy="0"/>
                <wp:effectExtent l="13970" t="15875" r="15240" b="12700"/>
                <wp:wrapNone/>
                <wp:docPr id="6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" cy="0"/>
                          <a:chOff x="1387" y="252"/>
                          <a:chExt cx="29" cy="0"/>
                        </a:xfrm>
                      </wpg:grpSpPr>
                      <wps:wsp>
                        <wps:cNvPr id="68" name="Freeform 18"/>
                        <wps:cNvSpPr>
                          <a:spLocks/>
                        </wps:cNvSpPr>
                        <wps:spPr bwMode="auto">
                          <a:xfrm>
                            <a:off x="1387" y="252"/>
                            <a:ext cx="29" cy="0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29"/>
                              <a:gd name="T2" fmla="+- 0 1416 1387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209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A5055" id="Group 17" o:spid="_x0000_s1026" style="position:absolute;margin-left:69.35pt;margin-top:12.6pt;width:1.45pt;height:0;z-index:-251644928;mso-position-horizontal-relative:page" coordorigin="1387,252" coordsize="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">
                <v:shape id="Freeform 18" o:spid="_x0000_s1027" style="position:absolute;left:1387;top:252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" path="m,l29,e" filled="f" strokeweight="1.65pt">
                  <v:path arrowok="t" o:connecttype="custom" o:connectlocs="0,0;29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pacing w:val="-3"/>
          <w:sz w:val="24"/>
          <w:szCs w:val="24"/>
        </w:rPr>
        <w:t xml:space="preserve">  PROFESSIONAL TRAINING </w:t>
      </w:r>
      <w:r w:rsidR="002572FF"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F0487CA" wp14:editId="039EB6A0">
                <wp:simplePos x="0" y="0"/>
                <wp:positionH relativeFrom="page">
                  <wp:posOffset>3230245</wp:posOffset>
                </wp:positionH>
                <wp:positionV relativeFrom="paragraph">
                  <wp:posOffset>184150</wp:posOffset>
                </wp:positionV>
                <wp:extent cx="12065" cy="0"/>
                <wp:effectExtent l="10795" t="9525" r="15240" b="9525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" cy="0"/>
                          <a:chOff x="5087" y="290"/>
                          <a:chExt cx="19" cy="0"/>
                        </a:xfrm>
                      </wpg:grpSpPr>
                      <wps:wsp>
                        <wps:cNvPr id="30" name="Freeform 27"/>
                        <wps:cNvSpPr>
                          <a:spLocks/>
                        </wps:cNvSpPr>
                        <wps:spPr bwMode="auto">
                          <a:xfrm>
                            <a:off x="5087" y="290"/>
                            <a:ext cx="19" cy="0"/>
                          </a:xfrm>
                          <a:custGeom>
                            <a:avLst/>
                            <a:gdLst>
                              <a:gd name="T0" fmla="+- 0 5087 5087"/>
                              <a:gd name="T1" fmla="*/ T0 w 19"/>
                              <a:gd name="T2" fmla="+- 0 5106 5087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B2733" id="Group 26" o:spid="_x0000_s1026" style="position:absolute;margin-left:254.35pt;margin-top:14.5pt;width:.95pt;height:0;z-index:-251661312;mso-position-horizontal-relative:page" coordorigin="5087,290" coordsize="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">
                <v:shape id="Freeform 27" o:spid="_x0000_s1027" style="position:absolute;left:5087;top:29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" path="m,l19,e" filled="f" strokeweight="1.06pt">
                  <v:path arrowok="t" o:connecttype="custom" o:connectlocs="0,0;19,0" o:connectangles="0,0"/>
                </v:shape>
                <w10:wrap anchorx="page"/>
              </v:group>
            </w:pict>
          </mc:Fallback>
        </mc:AlternateContent>
      </w:r>
      <w:r w:rsidR="002572FF"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BDA0EF4" wp14:editId="23C5559E">
                <wp:simplePos x="0" y="0"/>
                <wp:positionH relativeFrom="page">
                  <wp:posOffset>6614795</wp:posOffset>
                </wp:positionH>
                <wp:positionV relativeFrom="paragraph">
                  <wp:posOffset>177800</wp:posOffset>
                </wp:positionV>
                <wp:extent cx="60960" cy="13335"/>
                <wp:effectExtent l="4445" t="3175" r="1270" b="2540"/>
                <wp:wrapNone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13335"/>
                          <a:chOff x="10417" y="280"/>
                          <a:chExt cx="96" cy="21"/>
                        </a:xfrm>
                      </wpg:grpSpPr>
                      <wpg:grpSp>
                        <wpg:cNvPr id="25" name="Group 22"/>
                        <wpg:cNvGrpSpPr>
                          <a:grpSpLocks/>
                        </wpg:cNvGrpSpPr>
                        <wpg:grpSpPr bwMode="auto">
                          <a:xfrm>
                            <a:off x="10428" y="290"/>
                            <a:ext cx="19" cy="0"/>
                            <a:chOff x="10428" y="290"/>
                            <a:chExt cx="19" cy="0"/>
                          </a:xfrm>
                        </wpg:grpSpPr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10428" y="290"/>
                              <a:ext cx="19" cy="0"/>
                            </a:xfrm>
                            <a:custGeom>
                              <a:avLst/>
                              <a:gdLst>
                                <a:gd name="T0" fmla="+- 0 10428 10428"/>
                                <a:gd name="T1" fmla="*/ T0 w 19"/>
                                <a:gd name="T2" fmla="+- 0 10447 10428"/>
                                <a:gd name="T3" fmla="*/ T2 w 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10447" y="290"/>
                              <a:ext cx="55" cy="0"/>
                              <a:chOff x="10447" y="290"/>
                              <a:chExt cx="55" cy="0"/>
                            </a:xfrm>
                          </wpg:grpSpPr>
                          <wps:wsp>
                            <wps:cNvPr id="28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10447" y="290"/>
                                <a:ext cx="55" cy="0"/>
                              </a:xfrm>
                              <a:custGeom>
                                <a:avLst/>
                                <a:gdLst>
                                  <a:gd name="T0" fmla="+- 0 10447 10447"/>
                                  <a:gd name="T1" fmla="*/ T0 w 55"/>
                                  <a:gd name="T2" fmla="+- 0 10502 10447"/>
                                  <a:gd name="T3" fmla="*/ T2 w 5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55">
                                    <a:moveTo>
                                      <a:pt x="0" y="0"/>
                                    </a:moveTo>
                                    <a:lnTo>
                                      <a:pt x="55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6628C" id="Group 21" o:spid="_x0000_s1026" style="position:absolute;margin-left:520.85pt;margin-top:14pt;width:4.8pt;height:1.05pt;z-index:-251660288;mso-position-horizontal-relative:page" coordorigin="10417,280" coordsize="9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">
                <v:group id="Group 22" o:spid="_x0000_s1027" style="position:absolute;left:10428;top:290;width:19;height:0" coordorigin="10428,290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5" o:spid="_x0000_s1028" style="position:absolute;left:10428;top:29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" path="m,l19,e" filled="f" strokeweight="1.06pt">
                    <v:path arrowok="t" o:connecttype="custom" o:connectlocs="0,0;19,0" o:connectangles="0,0"/>
                  </v:shape>
                  <v:group id="Group 23" o:spid="_x0000_s1029" style="position:absolute;left:10447;top:290;width:55;height:0" coordorigin="10447,290" coordsize="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Freeform 24" o:spid="_x0000_s1030" style="position:absolute;left:10447;top:290;width:55;height:0;visibility:visible;mso-wrap-style:square;v-text-anchor:top" coordsize="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" path="m,l55,e" filled="f" strokeweight="1.06pt">
                      <v:path arrowok="t" o:connecttype="custom" o:connectlocs="0,0;55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75C9399" wp14:editId="3597431A">
                <wp:simplePos x="0" y="0"/>
                <wp:positionH relativeFrom="page">
                  <wp:posOffset>897255</wp:posOffset>
                </wp:positionH>
                <wp:positionV relativeFrom="paragraph">
                  <wp:posOffset>217170</wp:posOffset>
                </wp:positionV>
                <wp:extent cx="2672715" cy="0"/>
                <wp:effectExtent l="11430" t="6350" r="11430" b="12700"/>
                <wp:wrapNone/>
                <wp:docPr id="6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0"/>
                          <a:chOff x="1413" y="342"/>
                          <a:chExt cx="4209" cy="0"/>
                        </a:xfrm>
                      </wpg:grpSpPr>
                      <wps:wsp>
                        <wps:cNvPr id="70" name="Freeform 20"/>
                        <wps:cNvSpPr>
                          <a:spLocks/>
                        </wps:cNvSpPr>
                        <wps:spPr bwMode="auto">
                          <a:xfrm>
                            <a:off x="1413" y="342"/>
                            <a:ext cx="4209" cy="0"/>
                          </a:xfrm>
                          <a:custGeom>
                            <a:avLst/>
                            <a:gdLst>
                              <a:gd name="T0" fmla="+- 0 1413 1413"/>
                              <a:gd name="T1" fmla="*/ T0 w 4209"/>
                              <a:gd name="T2" fmla="+- 0 5622 1413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084C2" id="Group 19" o:spid="_x0000_s1026" style="position:absolute;margin-left:70.65pt;margin-top:17.1pt;width:210.45pt;height:0;z-index:-251640832;mso-position-horizontal-relative:page" coordorigin="1413,342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">
                <v:shape id="Freeform 20" o:spid="_x0000_s1027" style="position:absolute;left:1413;top:342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" path="m,l4209,e" filled="f" strokeweight=".48pt">
                  <v:path arrowok="t" o:connecttype="custom" o:connectlocs="0,0;420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6F6134A" wp14:editId="294EC55E">
                <wp:simplePos x="0" y="0"/>
                <wp:positionH relativeFrom="page">
                  <wp:posOffset>880745</wp:posOffset>
                </wp:positionH>
                <wp:positionV relativeFrom="paragraph">
                  <wp:posOffset>160020</wp:posOffset>
                </wp:positionV>
                <wp:extent cx="18415" cy="0"/>
                <wp:effectExtent l="13970" t="15875" r="15240" b="12700"/>
                <wp:wrapNone/>
                <wp:docPr id="7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" cy="0"/>
                          <a:chOff x="1387" y="252"/>
                          <a:chExt cx="29" cy="0"/>
                        </a:xfrm>
                      </wpg:grpSpPr>
                      <wps:wsp>
                        <wps:cNvPr id="72" name="Freeform 18"/>
                        <wps:cNvSpPr>
                          <a:spLocks/>
                        </wps:cNvSpPr>
                        <wps:spPr bwMode="auto">
                          <a:xfrm>
                            <a:off x="1387" y="252"/>
                            <a:ext cx="29" cy="0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29"/>
                              <a:gd name="T2" fmla="+- 0 1416 1387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209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EA30F" id="Group 17" o:spid="_x0000_s1026" style="position:absolute;margin-left:69.35pt;margin-top:12.6pt;width:1.45pt;height:0;z-index:-251639808;mso-position-horizontal-relative:page" coordorigin="1387,252" coordsize="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">
                <v:shape id="Freeform 18" o:spid="_x0000_s1027" style="position:absolute;left:1387;top:252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" path="m,l29,e" filled="f" strokeweight="1.65pt">
                  <v:path arrowok="t" o:connecttype="custom" o:connectlocs="0,0;29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pacing w:val="-3"/>
          <w:sz w:val="24"/>
          <w:szCs w:val="24"/>
        </w:rPr>
        <w:t xml:space="preserve">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DF66590" wp14:editId="00A32AEB">
                <wp:simplePos x="0" y="0"/>
                <wp:positionH relativeFrom="page">
                  <wp:posOffset>3230245</wp:posOffset>
                </wp:positionH>
                <wp:positionV relativeFrom="paragraph">
                  <wp:posOffset>184150</wp:posOffset>
                </wp:positionV>
                <wp:extent cx="12065" cy="0"/>
                <wp:effectExtent l="10795" t="9525" r="15240" b="9525"/>
                <wp:wrapNone/>
                <wp:docPr id="7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" cy="0"/>
                          <a:chOff x="5087" y="290"/>
                          <a:chExt cx="19" cy="0"/>
                        </a:xfrm>
                      </wpg:grpSpPr>
                      <wps:wsp>
                        <wps:cNvPr id="74" name="Freeform 27"/>
                        <wps:cNvSpPr>
                          <a:spLocks/>
                        </wps:cNvSpPr>
                        <wps:spPr bwMode="auto">
                          <a:xfrm>
                            <a:off x="5087" y="290"/>
                            <a:ext cx="19" cy="0"/>
                          </a:xfrm>
                          <a:custGeom>
                            <a:avLst/>
                            <a:gdLst>
                              <a:gd name="T0" fmla="+- 0 5087 5087"/>
                              <a:gd name="T1" fmla="*/ T0 w 19"/>
                              <a:gd name="T2" fmla="+- 0 5106 5087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36EA0" id="Group 26" o:spid="_x0000_s1026" style="position:absolute;margin-left:254.35pt;margin-top:14.5pt;width:.95pt;height:0;z-index:-251642880;mso-position-horizontal-relative:page" coordorigin="5087,290" coordsize="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">
                <v:shape id="Freeform 27" o:spid="_x0000_s1027" style="position:absolute;left:5087;top:29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" path="m,l19,e" filled="f" strokeweight="1.06pt">
                  <v:path arrowok="t" o:connecttype="custom" o:connectlocs="0,0;1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B2388A" wp14:editId="662FBE54">
                <wp:simplePos x="0" y="0"/>
                <wp:positionH relativeFrom="page">
                  <wp:posOffset>6614795</wp:posOffset>
                </wp:positionH>
                <wp:positionV relativeFrom="paragraph">
                  <wp:posOffset>177800</wp:posOffset>
                </wp:positionV>
                <wp:extent cx="60960" cy="13335"/>
                <wp:effectExtent l="4445" t="3175" r="1270" b="2540"/>
                <wp:wrapNone/>
                <wp:docPr id="7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13335"/>
                          <a:chOff x="10417" y="280"/>
                          <a:chExt cx="96" cy="21"/>
                        </a:xfrm>
                      </wpg:grpSpPr>
                      <wpg:grpSp>
                        <wpg:cNvPr id="76" name="Group 22"/>
                        <wpg:cNvGrpSpPr>
                          <a:grpSpLocks/>
                        </wpg:cNvGrpSpPr>
                        <wpg:grpSpPr bwMode="auto">
                          <a:xfrm>
                            <a:off x="10428" y="290"/>
                            <a:ext cx="19" cy="0"/>
                            <a:chOff x="10428" y="290"/>
                            <a:chExt cx="19" cy="0"/>
                          </a:xfrm>
                        </wpg:grpSpPr>
                        <wps:wsp>
                          <wps:cNvPr id="77" name="Freeform 25"/>
                          <wps:cNvSpPr>
                            <a:spLocks/>
                          </wps:cNvSpPr>
                          <wps:spPr bwMode="auto">
                            <a:xfrm>
                              <a:off x="10428" y="290"/>
                              <a:ext cx="19" cy="0"/>
                            </a:xfrm>
                            <a:custGeom>
                              <a:avLst/>
                              <a:gdLst>
                                <a:gd name="T0" fmla="+- 0 10428 10428"/>
                                <a:gd name="T1" fmla="*/ T0 w 19"/>
                                <a:gd name="T2" fmla="+- 0 10447 10428"/>
                                <a:gd name="T3" fmla="*/ T2 w 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8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10447" y="290"/>
                              <a:ext cx="55" cy="0"/>
                              <a:chOff x="10447" y="290"/>
                              <a:chExt cx="55" cy="0"/>
                            </a:xfrm>
                          </wpg:grpSpPr>
                          <wps:wsp>
                            <wps:cNvPr id="79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10447" y="290"/>
                                <a:ext cx="55" cy="0"/>
                              </a:xfrm>
                              <a:custGeom>
                                <a:avLst/>
                                <a:gdLst>
                                  <a:gd name="T0" fmla="+- 0 10447 10447"/>
                                  <a:gd name="T1" fmla="*/ T0 w 55"/>
                                  <a:gd name="T2" fmla="+- 0 10502 10447"/>
                                  <a:gd name="T3" fmla="*/ T2 w 5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55">
                                    <a:moveTo>
                                      <a:pt x="0" y="0"/>
                                    </a:moveTo>
                                    <a:lnTo>
                                      <a:pt x="55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B55DA" id="Group 21" o:spid="_x0000_s1026" style="position:absolute;margin-left:520.85pt;margin-top:14pt;width:4.8pt;height:1.05pt;z-index:-251641856;mso-position-horizontal-relative:page" coordorigin="10417,280" coordsize="9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">
                <v:group id="Group 22" o:spid="_x0000_s1027" style="position:absolute;left:10428;top:290;width:19;height:0" coordorigin="10428,290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25" o:spid="_x0000_s1028" style="position:absolute;left:10428;top:29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" path="m,l19,e" filled="f" strokeweight="1.06pt">
                    <v:path arrowok="t" o:connecttype="custom" o:connectlocs="0,0;19,0" o:connectangles="0,0"/>
                  </v:shape>
                  <v:group id="Group 23" o:spid="_x0000_s1029" style="position:absolute;left:10447;top:290;width:55;height:0" coordorigin="10447,290" coordsize="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Freeform 24" o:spid="_x0000_s1030" style="position:absolute;left:10447;top:290;width:55;height:0;visibility:visible;mso-wrap-style:square;v-text-anchor:top" coordsize="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" path="m,l55,e" filled="f" strokeweight="1.06pt">
                      <v:path arrowok="t" o:connecttype="custom" o:connectlocs="0,0;55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255A07">
        <w:rPr>
          <w:b/>
          <w:color w:val="44526A"/>
          <w:spacing w:val="-3"/>
          <w:sz w:val="24"/>
          <w:szCs w:val="24"/>
        </w:rPr>
        <w:t>TECHNICAL SKILLS</w:t>
      </w:r>
    </w:p>
    <w:p w14:paraId="1B46967D" w14:textId="7837ECD7" w:rsidR="006F12A5" w:rsidRDefault="00255A07">
      <w:pPr>
        <w:spacing w:before="8" w:line="120" w:lineRule="exact"/>
        <w:rPr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35F360D" wp14:editId="3FFDD375">
                <wp:simplePos x="0" y="0"/>
                <wp:positionH relativeFrom="page">
                  <wp:posOffset>4001135</wp:posOffset>
                </wp:positionH>
                <wp:positionV relativeFrom="paragraph">
                  <wp:posOffset>24765</wp:posOffset>
                </wp:positionV>
                <wp:extent cx="2672715" cy="0"/>
                <wp:effectExtent l="11430" t="6350" r="11430" b="12700"/>
                <wp:wrapNone/>
                <wp:docPr id="8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0"/>
                          <a:chOff x="1413" y="342"/>
                          <a:chExt cx="4209" cy="0"/>
                        </a:xfrm>
                      </wpg:grpSpPr>
                      <wps:wsp>
                        <wps:cNvPr id="81" name="Freeform 20"/>
                        <wps:cNvSpPr>
                          <a:spLocks/>
                        </wps:cNvSpPr>
                        <wps:spPr bwMode="auto">
                          <a:xfrm>
                            <a:off x="1413" y="342"/>
                            <a:ext cx="4209" cy="0"/>
                          </a:xfrm>
                          <a:custGeom>
                            <a:avLst/>
                            <a:gdLst>
                              <a:gd name="T0" fmla="+- 0 1413 1413"/>
                              <a:gd name="T1" fmla="*/ T0 w 4209"/>
                              <a:gd name="T2" fmla="+- 0 5622 1413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C250F" id="Group 19" o:spid="_x0000_s1026" style="position:absolute;margin-left:315.05pt;margin-top:1.95pt;width:210.45pt;height:0;z-index:-251637760;mso-position-horizontal-relative:page" coordorigin="1413,342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">
                <v:shape id="Freeform 20" o:spid="_x0000_s1027" style="position:absolute;left:1413;top:342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" path="m,l4209,e" filled="f" strokeweight=".48pt">
                  <v:path arrowok="t" o:connecttype="custom" o:connectlocs="0,0;4209,0" o:connectangles="0,0"/>
                </v:shape>
                <w10:wrap anchorx="page"/>
              </v:group>
            </w:pict>
          </mc:Fallback>
        </mc:AlternateContent>
      </w:r>
    </w:p>
    <w:p w14:paraId="7E07FA5F" w14:textId="23692341" w:rsidR="006F12A5" w:rsidRDefault="002572FF">
      <w:pPr>
        <w:spacing w:line="240" w:lineRule="exact"/>
        <w:ind w:left="160"/>
        <w:rPr>
          <w:sz w:val="18"/>
          <w:szCs w:val="18"/>
        </w:rPr>
      </w:pPr>
      <w:r>
        <w:rPr>
          <w:position w:val="5"/>
          <w:sz w:val="17"/>
          <w:szCs w:val="17"/>
        </w:rPr>
        <w:t>●</w:t>
      </w:r>
      <w:r>
        <w:rPr>
          <w:spacing w:val="1"/>
          <w:position w:val="5"/>
          <w:sz w:val="17"/>
          <w:szCs w:val="17"/>
        </w:rPr>
        <w:t xml:space="preserve"> </w:t>
      </w:r>
      <w:r>
        <w:rPr>
          <w:b/>
          <w:spacing w:val="-1"/>
          <w:position w:val="5"/>
          <w:sz w:val="17"/>
          <w:szCs w:val="17"/>
        </w:rPr>
        <w:t>ASP</w:t>
      </w:r>
      <w:r>
        <w:rPr>
          <w:b/>
          <w:spacing w:val="1"/>
          <w:position w:val="5"/>
          <w:sz w:val="17"/>
          <w:szCs w:val="17"/>
        </w:rPr>
        <w:t>.</w:t>
      </w:r>
      <w:r>
        <w:rPr>
          <w:b/>
          <w:spacing w:val="-1"/>
          <w:position w:val="5"/>
          <w:sz w:val="17"/>
          <w:szCs w:val="17"/>
        </w:rPr>
        <w:t>NE</w:t>
      </w:r>
      <w:r>
        <w:rPr>
          <w:b/>
          <w:position w:val="5"/>
          <w:sz w:val="17"/>
          <w:szCs w:val="17"/>
        </w:rPr>
        <w:t xml:space="preserve">T </w:t>
      </w:r>
      <w:r>
        <w:rPr>
          <w:b/>
          <w:spacing w:val="-1"/>
          <w:position w:val="5"/>
          <w:sz w:val="17"/>
          <w:szCs w:val="17"/>
        </w:rPr>
        <w:t>Co</w:t>
      </w:r>
      <w:r>
        <w:rPr>
          <w:b/>
          <w:spacing w:val="1"/>
          <w:position w:val="5"/>
          <w:sz w:val="17"/>
          <w:szCs w:val="17"/>
        </w:rPr>
        <w:t>r</w:t>
      </w:r>
      <w:r>
        <w:rPr>
          <w:b/>
          <w:position w:val="5"/>
          <w:sz w:val="17"/>
          <w:szCs w:val="17"/>
        </w:rPr>
        <w:t>e</w:t>
      </w:r>
      <w:r>
        <w:rPr>
          <w:b/>
          <w:spacing w:val="2"/>
          <w:position w:val="5"/>
          <w:sz w:val="17"/>
          <w:szCs w:val="17"/>
        </w:rPr>
        <w:t xml:space="preserve"> </w:t>
      </w:r>
      <w:r>
        <w:rPr>
          <w:b/>
          <w:position w:val="5"/>
          <w:sz w:val="17"/>
          <w:szCs w:val="17"/>
        </w:rPr>
        <w:t>M</w:t>
      </w:r>
      <w:r>
        <w:rPr>
          <w:b/>
          <w:spacing w:val="-3"/>
          <w:position w:val="5"/>
          <w:sz w:val="17"/>
          <w:szCs w:val="17"/>
        </w:rPr>
        <w:t>V</w:t>
      </w:r>
      <w:r>
        <w:rPr>
          <w:b/>
          <w:position w:val="5"/>
          <w:sz w:val="17"/>
          <w:szCs w:val="17"/>
        </w:rPr>
        <w:t xml:space="preserve">C </w:t>
      </w:r>
      <w:r>
        <w:rPr>
          <w:b/>
          <w:spacing w:val="2"/>
          <w:position w:val="5"/>
          <w:sz w:val="17"/>
          <w:szCs w:val="17"/>
        </w:rPr>
        <w:t>w</w:t>
      </w:r>
      <w:r>
        <w:rPr>
          <w:b/>
          <w:spacing w:val="1"/>
          <w:position w:val="5"/>
          <w:sz w:val="17"/>
          <w:szCs w:val="17"/>
        </w:rPr>
        <w:t>it</w:t>
      </w:r>
      <w:r>
        <w:rPr>
          <w:b/>
          <w:position w:val="5"/>
          <w:sz w:val="17"/>
          <w:szCs w:val="17"/>
        </w:rPr>
        <w:t>h</w:t>
      </w:r>
      <w:r>
        <w:rPr>
          <w:b/>
          <w:spacing w:val="-1"/>
          <w:position w:val="5"/>
          <w:sz w:val="17"/>
          <w:szCs w:val="17"/>
        </w:rPr>
        <w:t xml:space="preserve"> Angu</w:t>
      </w:r>
      <w:r>
        <w:rPr>
          <w:b/>
          <w:spacing w:val="1"/>
          <w:position w:val="5"/>
          <w:sz w:val="17"/>
          <w:szCs w:val="17"/>
        </w:rPr>
        <w:t>la</w:t>
      </w:r>
      <w:r>
        <w:rPr>
          <w:b/>
          <w:position w:val="5"/>
          <w:sz w:val="17"/>
          <w:szCs w:val="17"/>
        </w:rPr>
        <w:t>r</w:t>
      </w:r>
      <w:r>
        <w:rPr>
          <w:b/>
          <w:spacing w:val="-1"/>
          <w:position w:val="5"/>
          <w:sz w:val="17"/>
          <w:szCs w:val="17"/>
        </w:rPr>
        <w:t xml:space="preserve"> </w:t>
      </w:r>
      <w:r>
        <w:rPr>
          <w:b/>
          <w:spacing w:val="1"/>
          <w:position w:val="5"/>
          <w:sz w:val="17"/>
          <w:szCs w:val="17"/>
        </w:rPr>
        <w:t>J</w:t>
      </w:r>
      <w:r>
        <w:rPr>
          <w:b/>
          <w:position w:val="5"/>
          <w:sz w:val="17"/>
          <w:szCs w:val="17"/>
        </w:rPr>
        <w:t>S</w:t>
      </w:r>
      <w:r>
        <w:rPr>
          <w:b/>
          <w:spacing w:val="-1"/>
          <w:position w:val="5"/>
          <w:sz w:val="17"/>
          <w:szCs w:val="17"/>
        </w:rPr>
        <w:t xml:space="preserve"> </w:t>
      </w:r>
      <w:r>
        <w:rPr>
          <w:b/>
          <w:position w:val="5"/>
          <w:sz w:val="17"/>
          <w:szCs w:val="17"/>
        </w:rPr>
        <w:t xml:space="preserve">&amp; </w:t>
      </w:r>
      <w:r>
        <w:rPr>
          <w:b/>
          <w:spacing w:val="-1"/>
          <w:position w:val="5"/>
          <w:sz w:val="17"/>
          <w:szCs w:val="17"/>
        </w:rPr>
        <w:t>En</w:t>
      </w:r>
      <w:r>
        <w:rPr>
          <w:b/>
          <w:spacing w:val="1"/>
          <w:position w:val="5"/>
          <w:sz w:val="17"/>
          <w:szCs w:val="17"/>
        </w:rPr>
        <w:t>t</w:t>
      </w:r>
      <w:r>
        <w:rPr>
          <w:b/>
          <w:spacing w:val="-2"/>
          <w:position w:val="5"/>
          <w:sz w:val="17"/>
          <w:szCs w:val="17"/>
        </w:rPr>
        <w:t>i</w:t>
      </w:r>
      <w:r>
        <w:rPr>
          <w:b/>
          <w:spacing w:val="1"/>
          <w:position w:val="5"/>
          <w:sz w:val="17"/>
          <w:szCs w:val="17"/>
        </w:rPr>
        <w:t>t</w:t>
      </w:r>
      <w:r>
        <w:rPr>
          <w:b/>
          <w:position w:val="5"/>
          <w:sz w:val="17"/>
          <w:szCs w:val="17"/>
        </w:rPr>
        <w:t xml:space="preserve">y                            </w:t>
      </w:r>
      <w:r>
        <w:rPr>
          <w:b/>
          <w:spacing w:val="11"/>
          <w:position w:val="5"/>
          <w:sz w:val="17"/>
          <w:szCs w:val="17"/>
        </w:rPr>
        <w:t xml:space="preserve"> </w:t>
      </w:r>
      <w:r>
        <w:rPr>
          <w:b/>
          <w:spacing w:val="1"/>
          <w:position w:val="-5"/>
          <w:sz w:val="18"/>
          <w:szCs w:val="18"/>
        </w:rPr>
        <w:t>S</w:t>
      </w:r>
      <w:r>
        <w:rPr>
          <w:b/>
          <w:spacing w:val="-1"/>
          <w:position w:val="-5"/>
          <w:sz w:val="18"/>
          <w:szCs w:val="18"/>
        </w:rPr>
        <w:t>cr</w:t>
      </w:r>
      <w:r>
        <w:rPr>
          <w:b/>
          <w:position w:val="-5"/>
          <w:sz w:val="18"/>
          <w:szCs w:val="18"/>
        </w:rPr>
        <w:t>i</w:t>
      </w:r>
      <w:r>
        <w:rPr>
          <w:b/>
          <w:spacing w:val="-1"/>
          <w:position w:val="-5"/>
          <w:sz w:val="18"/>
          <w:szCs w:val="18"/>
        </w:rPr>
        <w:t>p</w:t>
      </w:r>
      <w:r>
        <w:rPr>
          <w:b/>
          <w:position w:val="-5"/>
          <w:sz w:val="18"/>
          <w:szCs w:val="18"/>
        </w:rPr>
        <w:t>ti</w:t>
      </w:r>
      <w:r>
        <w:rPr>
          <w:b/>
          <w:spacing w:val="-1"/>
          <w:position w:val="-5"/>
          <w:sz w:val="18"/>
          <w:szCs w:val="18"/>
        </w:rPr>
        <w:t>n</w:t>
      </w:r>
      <w:r>
        <w:rPr>
          <w:b/>
          <w:position w:val="-5"/>
          <w:sz w:val="18"/>
          <w:szCs w:val="18"/>
        </w:rPr>
        <w:t>g</w:t>
      </w:r>
      <w:r>
        <w:rPr>
          <w:b/>
          <w:spacing w:val="1"/>
          <w:position w:val="-5"/>
          <w:sz w:val="18"/>
          <w:szCs w:val="18"/>
        </w:rPr>
        <w:t xml:space="preserve"> </w:t>
      </w:r>
      <w:r>
        <w:rPr>
          <w:b/>
          <w:position w:val="-5"/>
          <w:sz w:val="18"/>
          <w:szCs w:val="18"/>
        </w:rPr>
        <w:t>L</w:t>
      </w:r>
      <w:r>
        <w:rPr>
          <w:b/>
          <w:spacing w:val="1"/>
          <w:position w:val="-5"/>
          <w:sz w:val="18"/>
          <w:szCs w:val="18"/>
        </w:rPr>
        <w:t>a</w:t>
      </w:r>
      <w:r>
        <w:rPr>
          <w:b/>
          <w:spacing w:val="-2"/>
          <w:position w:val="-5"/>
          <w:sz w:val="18"/>
          <w:szCs w:val="18"/>
        </w:rPr>
        <w:t>n</w:t>
      </w:r>
      <w:r>
        <w:rPr>
          <w:b/>
          <w:spacing w:val="1"/>
          <w:position w:val="-5"/>
          <w:sz w:val="18"/>
          <w:szCs w:val="18"/>
        </w:rPr>
        <w:t>gu</w:t>
      </w:r>
      <w:r>
        <w:rPr>
          <w:b/>
          <w:spacing w:val="-1"/>
          <w:position w:val="-5"/>
          <w:sz w:val="18"/>
          <w:szCs w:val="18"/>
        </w:rPr>
        <w:t>a</w:t>
      </w:r>
      <w:r>
        <w:rPr>
          <w:b/>
          <w:spacing w:val="1"/>
          <w:position w:val="-5"/>
          <w:sz w:val="18"/>
          <w:szCs w:val="18"/>
        </w:rPr>
        <w:t>g</w:t>
      </w:r>
      <w:r>
        <w:rPr>
          <w:b/>
          <w:spacing w:val="-1"/>
          <w:position w:val="-5"/>
          <w:sz w:val="18"/>
          <w:szCs w:val="18"/>
        </w:rPr>
        <w:t>e</w:t>
      </w:r>
      <w:r>
        <w:rPr>
          <w:b/>
          <w:position w:val="-5"/>
          <w:sz w:val="18"/>
          <w:szCs w:val="18"/>
        </w:rPr>
        <w:t>s</w:t>
      </w:r>
    </w:p>
    <w:p w14:paraId="131CFADC" w14:textId="5E627B6F" w:rsidR="006F12A5" w:rsidRDefault="002572FF">
      <w:pPr>
        <w:spacing w:line="120" w:lineRule="exact"/>
        <w:ind w:left="520"/>
        <w:rPr>
          <w:sz w:val="17"/>
          <w:szCs w:val="17"/>
        </w:rPr>
        <w:sectPr w:rsidR="006F12A5">
          <w:pgSz w:w="11900" w:h="16860"/>
          <w:pgMar w:top="1080" w:right="1080" w:bottom="0" w:left="1300" w:header="720" w:footer="720" w:gutter="0"/>
          <w:cols w:space="720"/>
        </w:sectPr>
      </w:pPr>
      <w:r>
        <w:rPr>
          <w:b/>
          <w:spacing w:val="-1"/>
          <w:sz w:val="17"/>
          <w:szCs w:val="17"/>
        </w:rPr>
        <w:t>F</w:t>
      </w:r>
      <w:r>
        <w:rPr>
          <w:b/>
          <w:spacing w:val="1"/>
          <w:sz w:val="17"/>
          <w:szCs w:val="17"/>
        </w:rPr>
        <w:t>ra</w:t>
      </w:r>
      <w:r>
        <w:rPr>
          <w:b/>
          <w:sz w:val="17"/>
          <w:szCs w:val="17"/>
        </w:rPr>
        <w:t>m</w:t>
      </w:r>
      <w:r>
        <w:rPr>
          <w:b/>
          <w:spacing w:val="-2"/>
          <w:sz w:val="17"/>
          <w:szCs w:val="17"/>
        </w:rPr>
        <w:t>e</w:t>
      </w:r>
      <w:r>
        <w:rPr>
          <w:b/>
          <w:spacing w:val="2"/>
          <w:sz w:val="17"/>
          <w:szCs w:val="17"/>
        </w:rPr>
        <w:t>w</w:t>
      </w:r>
      <w:r>
        <w:rPr>
          <w:b/>
          <w:spacing w:val="-1"/>
          <w:sz w:val="17"/>
          <w:szCs w:val="17"/>
        </w:rPr>
        <w:t>or</w:t>
      </w:r>
      <w:r>
        <w:rPr>
          <w:b/>
          <w:sz w:val="17"/>
          <w:szCs w:val="17"/>
        </w:rPr>
        <w:t>k</w:t>
      </w:r>
      <w:r>
        <w:rPr>
          <w:b/>
          <w:spacing w:val="-1"/>
          <w:sz w:val="17"/>
          <w:szCs w:val="17"/>
        </w:rPr>
        <w:t xml:space="preserve"> </w:t>
      </w:r>
      <w:r>
        <w:rPr>
          <w:b/>
          <w:spacing w:val="1"/>
          <w:sz w:val="17"/>
          <w:szCs w:val="17"/>
        </w:rPr>
        <w:t>a</w:t>
      </w:r>
      <w:r>
        <w:rPr>
          <w:b/>
          <w:sz w:val="17"/>
          <w:szCs w:val="17"/>
        </w:rPr>
        <w:t>t</w:t>
      </w:r>
      <w:r>
        <w:rPr>
          <w:b/>
          <w:spacing w:val="-1"/>
          <w:sz w:val="17"/>
          <w:szCs w:val="17"/>
        </w:rPr>
        <w:t xml:space="preserve"> PENC</w:t>
      </w:r>
      <w:r>
        <w:rPr>
          <w:b/>
          <w:spacing w:val="1"/>
          <w:sz w:val="17"/>
          <w:szCs w:val="17"/>
        </w:rPr>
        <w:t>I</w:t>
      </w:r>
      <w:r>
        <w:rPr>
          <w:b/>
          <w:sz w:val="17"/>
          <w:szCs w:val="17"/>
        </w:rPr>
        <w:t xml:space="preserve">L </w:t>
      </w:r>
      <w:r>
        <w:rPr>
          <w:b/>
          <w:spacing w:val="1"/>
          <w:sz w:val="17"/>
          <w:szCs w:val="17"/>
        </w:rPr>
        <w:t>B</w:t>
      </w:r>
      <w:r>
        <w:rPr>
          <w:b/>
          <w:spacing w:val="-1"/>
          <w:sz w:val="17"/>
          <w:szCs w:val="17"/>
        </w:rPr>
        <w:t>O</w:t>
      </w:r>
      <w:r>
        <w:rPr>
          <w:b/>
          <w:sz w:val="17"/>
          <w:szCs w:val="17"/>
        </w:rPr>
        <w:t>X</w:t>
      </w:r>
      <w:r>
        <w:rPr>
          <w:b/>
          <w:spacing w:val="-2"/>
          <w:sz w:val="17"/>
          <w:szCs w:val="17"/>
        </w:rPr>
        <w:t xml:space="preserve"> </w:t>
      </w:r>
      <w:r>
        <w:rPr>
          <w:b/>
          <w:spacing w:val="-1"/>
          <w:sz w:val="17"/>
          <w:szCs w:val="17"/>
        </w:rPr>
        <w:t>TRA</w:t>
      </w:r>
      <w:r>
        <w:rPr>
          <w:b/>
          <w:spacing w:val="1"/>
          <w:sz w:val="17"/>
          <w:szCs w:val="17"/>
        </w:rPr>
        <w:t>I</w:t>
      </w:r>
      <w:r>
        <w:rPr>
          <w:b/>
          <w:spacing w:val="-1"/>
          <w:sz w:val="17"/>
          <w:szCs w:val="17"/>
        </w:rPr>
        <w:t>N</w:t>
      </w:r>
      <w:r>
        <w:rPr>
          <w:b/>
          <w:spacing w:val="1"/>
          <w:sz w:val="17"/>
          <w:szCs w:val="17"/>
        </w:rPr>
        <w:t>I</w:t>
      </w:r>
      <w:r>
        <w:rPr>
          <w:b/>
          <w:spacing w:val="-1"/>
          <w:sz w:val="17"/>
          <w:szCs w:val="17"/>
        </w:rPr>
        <w:t>N</w:t>
      </w:r>
      <w:r w:rsidR="00FD31FA">
        <w:rPr>
          <w:b/>
          <w:sz w:val="17"/>
          <w:szCs w:val="17"/>
        </w:rPr>
        <w:t>G</w:t>
      </w:r>
    </w:p>
    <w:p w14:paraId="59D09693" w14:textId="77777777" w:rsidR="006F12A5" w:rsidRDefault="002572FF">
      <w:pPr>
        <w:spacing w:before="82" w:line="200" w:lineRule="exact"/>
        <w:ind w:left="500" w:right="-47"/>
        <w:rPr>
          <w:sz w:val="18"/>
          <w:szCs w:val="18"/>
        </w:rPr>
      </w:pPr>
      <w:r>
        <w:rPr>
          <w:b/>
          <w:position w:val="-1"/>
          <w:sz w:val="18"/>
          <w:szCs w:val="18"/>
        </w:rPr>
        <w:t>T</w:t>
      </w:r>
      <w:r>
        <w:rPr>
          <w:b/>
          <w:spacing w:val="-1"/>
          <w:position w:val="-1"/>
          <w:sz w:val="18"/>
          <w:szCs w:val="18"/>
        </w:rPr>
        <w:t>ra</w:t>
      </w:r>
      <w:r>
        <w:rPr>
          <w:b/>
          <w:position w:val="-1"/>
          <w:sz w:val="18"/>
          <w:szCs w:val="18"/>
        </w:rPr>
        <w:t>i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spacing w:val="-1"/>
          <w:position w:val="-1"/>
          <w:sz w:val="18"/>
          <w:szCs w:val="18"/>
        </w:rPr>
        <w:t>er</w:t>
      </w:r>
      <w:r>
        <w:rPr>
          <w:b/>
          <w:position w:val="-1"/>
          <w:sz w:val="18"/>
          <w:szCs w:val="18"/>
        </w:rPr>
        <w:t>:</w:t>
      </w:r>
      <w:r>
        <w:rPr>
          <w:b/>
          <w:spacing w:val="1"/>
          <w:position w:val="-1"/>
          <w:sz w:val="18"/>
          <w:szCs w:val="18"/>
        </w:rPr>
        <w:t xml:space="preserve"> </w:t>
      </w:r>
      <w:proofErr w:type="spellStart"/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spacing w:val="-2"/>
          <w:position w:val="-1"/>
          <w:sz w:val="18"/>
          <w:szCs w:val="18"/>
        </w:rPr>
        <w:t>h</w:t>
      </w:r>
      <w:r>
        <w:rPr>
          <w:b/>
          <w:position w:val="-1"/>
          <w:sz w:val="18"/>
          <w:szCs w:val="18"/>
        </w:rPr>
        <w:t>i</w:t>
      </w:r>
      <w:r>
        <w:rPr>
          <w:b/>
          <w:spacing w:val="2"/>
          <w:position w:val="-1"/>
          <w:sz w:val="18"/>
          <w:szCs w:val="18"/>
        </w:rPr>
        <w:t>r</w:t>
      </w:r>
      <w:r>
        <w:rPr>
          <w:b/>
          <w:spacing w:val="-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j</w:t>
      </w:r>
      <w:r>
        <w:rPr>
          <w:b/>
          <w:spacing w:val="-2"/>
          <w:position w:val="-1"/>
          <w:sz w:val="18"/>
          <w:szCs w:val="18"/>
        </w:rPr>
        <w:t>u</w:t>
      </w:r>
      <w:r>
        <w:rPr>
          <w:b/>
          <w:position w:val="-1"/>
          <w:sz w:val="18"/>
          <w:szCs w:val="18"/>
        </w:rPr>
        <w:t>l</w:t>
      </w:r>
      <w:proofErr w:type="spellEnd"/>
      <w:r>
        <w:rPr>
          <w:b/>
          <w:spacing w:val="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I</w:t>
      </w:r>
      <w:r>
        <w:rPr>
          <w:b/>
          <w:spacing w:val="-1"/>
          <w:position w:val="-1"/>
          <w:sz w:val="18"/>
          <w:szCs w:val="18"/>
        </w:rPr>
        <w:t>s</w:t>
      </w:r>
      <w:r>
        <w:rPr>
          <w:b/>
          <w:spacing w:val="3"/>
          <w:position w:val="-1"/>
          <w:sz w:val="18"/>
          <w:szCs w:val="18"/>
        </w:rPr>
        <w:t>l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m</w:t>
      </w:r>
      <w:r>
        <w:rPr>
          <w:b/>
          <w:spacing w:val="-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M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spacing w:val="-4"/>
          <w:position w:val="-1"/>
          <w:sz w:val="18"/>
          <w:szCs w:val="18"/>
        </w:rPr>
        <w:t>m</w:t>
      </w:r>
      <w:r>
        <w:rPr>
          <w:b/>
          <w:spacing w:val="1"/>
          <w:position w:val="-1"/>
          <w:sz w:val="18"/>
          <w:szCs w:val="18"/>
        </w:rPr>
        <w:t>u</w:t>
      </w:r>
      <w:r>
        <w:rPr>
          <w:b/>
          <w:position w:val="-1"/>
          <w:sz w:val="18"/>
          <w:szCs w:val="18"/>
        </w:rPr>
        <w:t>n</w:t>
      </w:r>
    </w:p>
    <w:p w14:paraId="322D5846" w14:textId="2275A63E" w:rsidR="006F12A5" w:rsidRDefault="002572FF">
      <w:pPr>
        <w:spacing w:line="180" w:lineRule="exact"/>
        <w:rPr>
          <w:sz w:val="18"/>
          <w:szCs w:val="18"/>
        </w:rPr>
        <w:sectPr w:rsidR="006F12A5">
          <w:type w:val="continuous"/>
          <w:pgSz w:w="11900" w:h="16860"/>
          <w:pgMar w:top="1080" w:right="1080" w:bottom="0" w:left="1300" w:header="720" w:footer="720" w:gutter="0"/>
          <w:cols w:num="2" w:space="720" w:equalWidth="0">
            <w:col w:w="2963" w:space="2439"/>
            <w:col w:w="4118"/>
          </w:cols>
        </w:sectPr>
      </w:pPr>
      <w:r>
        <w:br w:type="column"/>
      </w:r>
      <w:r>
        <w:rPr>
          <w:spacing w:val="1"/>
          <w:w w:val="96"/>
          <w:sz w:val="18"/>
          <w:szCs w:val="18"/>
        </w:rPr>
        <w:t>H</w:t>
      </w:r>
      <w:r>
        <w:rPr>
          <w:spacing w:val="4"/>
          <w:w w:val="96"/>
          <w:sz w:val="18"/>
          <w:szCs w:val="18"/>
        </w:rPr>
        <w:t>T</w:t>
      </w:r>
      <w:r>
        <w:rPr>
          <w:spacing w:val="1"/>
          <w:w w:val="96"/>
          <w:sz w:val="18"/>
          <w:szCs w:val="18"/>
        </w:rPr>
        <w:t>M</w:t>
      </w:r>
      <w:r>
        <w:rPr>
          <w:spacing w:val="2"/>
          <w:w w:val="96"/>
          <w:sz w:val="18"/>
          <w:szCs w:val="18"/>
        </w:rPr>
        <w:t>L</w:t>
      </w:r>
      <w:r>
        <w:rPr>
          <w:w w:val="96"/>
          <w:sz w:val="18"/>
          <w:szCs w:val="18"/>
        </w:rPr>
        <w:t>,</w:t>
      </w:r>
      <w:r>
        <w:rPr>
          <w:spacing w:val="4"/>
          <w:w w:val="9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C</w:t>
      </w:r>
      <w:r>
        <w:rPr>
          <w:spacing w:val="2"/>
          <w:sz w:val="18"/>
          <w:szCs w:val="18"/>
        </w:rPr>
        <w:t>SS</w:t>
      </w:r>
      <w:r>
        <w:rPr>
          <w:sz w:val="18"/>
          <w:szCs w:val="18"/>
        </w:rPr>
        <w:t>,</w:t>
      </w:r>
      <w:r>
        <w:rPr>
          <w:spacing w:val="-13"/>
          <w:sz w:val="18"/>
          <w:szCs w:val="18"/>
        </w:rPr>
        <w:t xml:space="preserve"> </w:t>
      </w:r>
      <w:r>
        <w:rPr>
          <w:spacing w:val="2"/>
          <w:w w:val="96"/>
          <w:sz w:val="18"/>
          <w:szCs w:val="18"/>
        </w:rPr>
        <w:t>JavaScri</w:t>
      </w:r>
      <w:r>
        <w:rPr>
          <w:spacing w:val="-1"/>
          <w:w w:val="96"/>
          <w:sz w:val="18"/>
          <w:szCs w:val="18"/>
        </w:rPr>
        <w:t>p</w:t>
      </w:r>
      <w:r>
        <w:rPr>
          <w:spacing w:val="2"/>
          <w:w w:val="96"/>
          <w:sz w:val="18"/>
          <w:szCs w:val="18"/>
        </w:rPr>
        <w:t>t</w:t>
      </w:r>
      <w:r>
        <w:rPr>
          <w:w w:val="96"/>
          <w:sz w:val="18"/>
          <w:szCs w:val="18"/>
        </w:rPr>
        <w:t>,</w:t>
      </w:r>
      <w:r>
        <w:rPr>
          <w:spacing w:val="3"/>
          <w:w w:val="96"/>
          <w:sz w:val="18"/>
          <w:szCs w:val="18"/>
        </w:rPr>
        <w:t xml:space="preserve"> </w:t>
      </w:r>
      <w:r>
        <w:rPr>
          <w:spacing w:val="1"/>
          <w:w w:val="96"/>
          <w:sz w:val="18"/>
          <w:szCs w:val="18"/>
        </w:rPr>
        <w:t>B</w:t>
      </w:r>
      <w:r>
        <w:rPr>
          <w:spacing w:val="2"/>
          <w:w w:val="96"/>
          <w:sz w:val="18"/>
          <w:szCs w:val="18"/>
        </w:rPr>
        <w:t>ootstrap</w:t>
      </w:r>
      <w:r>
        <w:rPr>
          <w:w w:val="96"/>
          <w:sz w:val="18"/>
          <w:szCs w:val="18"/>
        </w:rPr>
        <w:t>,</w:t>
      </w:r>
      <w:r>
        <w:rPr>
          <w:spacing w:val="9"/>
          <w:w w:val="96"/>
          <w:sz w:val="18"/>
          <w:szCs w:val="18"/>
        </w:rPr>
        <w:t xml:space="preserve"> </w:t>
      </w:r>
      <w:r>
        <w:rPr>
          <w:spacing w:val="1"/>
          <w:w w:val="96"/>
          <w:sz w:val="18"/>
          <w:szCs w:val="18"/>
        </w:rPr>
        <w:t>A</w:t>
      </w:r>
      <w:r>
        <w:rPr>
          <w:spacing w:val="2"/>
          <w:w w:val="96"/>
          <w:sz w:val="18"/>
          <w:szCs w:val="18"/>
        </w:rPr>
        <w:t>ngula</w:t>
      </w:r>
      <w:r>
        <w:rPr>
          <w:w w:val="96"/>
          <w:sz w:val="18"/>
          <w:szCs w:val="18"/>
        </w:rPr>
        <w:t>r</w:t>
      </w:r>
      <w:r>
        <w:rPr>
          <w:spacing w:val="5"/>
          <w:w w:val="96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JS</w:t>
      </w:r>
      <w:r>
        <w:rPr>
          <w:sz w:val="18"/>
          <w:szCs w:val="18"/>
        </w:rPr>
        <w:t>,</w:t>
      </w:r>
      <w:r>
        <w:rPr>
          <w:spacing w:val="-9"/>
          <w:sz w:val="18"/>
          <w:szCs w:val="18"/>
        </w:rPr>
        <w:t xml:space="preserve"> </w:t>
      </w:r>
      <w:r w:rsidR="001278C0">
        <w:rPr>
          <w:spacing w:val="2"/>
          <w:sz w:val="18"/>
          <w:szCs w:val="18"/>
        </w:rPr>
        <w:t>j</w:t>
      </w:r>
      <w:r w:rsidR="001278C0">
        <w:rPr>
          <w:spacing w:val="1"/>
          <w:sz w:val="18"/>
          <w:szCs w:val="18"/>
        </w:rPr>
        <w:t>Q</w:t>
      </w:r>
      <w:r w:rsidR="001278C0">
        <w:rPr>
          <w:spacing w:val="2"/>
          <w:sz w:val="18"/>
          <w:szCs w:val="18"/>
        </w:rPr>
        <w:t>uer</w:t>
      </w:r>
      <w:r w:rsidR="001278C0">
        <w:rPr>
          <w:sz w:val="18"/>
          <w:szCs w:val="18"/>
        </w:rPr>
        <w:t>y</w:t>
      </w:r>
    </w:p>
    <w:p w14:paraId="10A04B3A" w14:textId="77777777" w:rsidR="006F12A5" w:rsidRDefault="002572FF">
      <w:pPr>
        <w:spacing w:line="280" w:lineRule="exact"/>
        <w:ind w:left="500"/>
        <w:rPr>
          <w:sz w:val="18"/>
          <w:szCs w:val="18"/>
        </w:rPr>
      </w:pPr>
      <w:r>
        <w:rPr>
          <w:position w:val="6"/>
        </w:rPr>
        <w:t>D</w:t>
      </w:r>
      <w:r>
        <w:rPr>
          <w:spacing w:val="-1"/>
          <w:position w:val="6"/>
        </w:rPr>
        <w:t>u</w:t>
      </w:r>
      <w:r>
        <w:rPr>
          <w:spacing w:val="1"/>
          <w:position w:val="6"/>
        </w:rPr>
        <w:t>r</w:t>
      </w:r>
      <w:r>
        <w:rPr>
          <w:position w:val="6"/>
        </w:rPr>
        <w:t>ati</w:t>
      </w:r>
      <w:r>
        <w:rPr>
          <w:spacing w:val="1"/>
          <w:position w:val="6"/>
        </w:rPr>
        <w:t>o</w:t>
      </w:r>
      <w:r>
        <w:rPr>
          <w:spacing w:val="-1"/>
          <w:position w:val="6"/>
        </w:rPr>
        <w:t>n</w:t>
      </w:r>
      <w:r>
        <w:rPr>
          <w:position w:val="6"/>
        </w:rPr>
        <w:t>:</w:t>
      </w:r>
      <w:r>
        <w:rPr>
          <w:spacing w:val="-8"/>
          <w:position w:val="6"/>
        </w:rPr>
        <w:t xml:space="preserve"> </w:t>
      </w:r>
      <w:r>
        <w:rPr>
          <w:spacing w:val="1"/>
          <w:position w:val="6"/>
        </w:rPr>
        <w:t>3</w:t>
      </w:r>
      <w:r>
        <w:rPr>
          <w:position w:val="6"/>
        </w:rPr>
        <w:t>.5</w:t>
      </w:r>
      <w:r>
        <w:rPr>
          <w:spacing w:val="1"/>
          <w:position w:val="6"/>
        </w:rPr>
        <w:t xml:space="preserve"> </w:t>
      </w:r>
      <w:r>
        <w:rPr>
          <w:spacing w:val="-4"/>
          <w:position w:val="6"/>
        </w:rPr>
        <w:t>m</w:t>
      </w:r>
      <w:r>
        <w:rPr>
          <w:spacing w:val="1"/>
          <w:position w:val="6"/>
        </w:rPr>
        <w:t>on</w:t>
      </w:r>
      <w:r>
        <w:rPr>
          <w:position w:val="6"/>
        </w:rPr>
        <w:t>t</w:t>
      </w:r>
      <w:r>
        <w:rPr>
          <w:spacing w:val="1"/>
          <w:position w:val="6"/>
        </w:rPr>
        <w:t>h</w:t>
      </w:r>
      <w:r>
        <w:rPr>
          <w:spacing w:val="2"/>
          <w:position w:val="6"/>
        </w:rPr>
        <w:t>s</w:t>
      </w:r>
      <w:r>
        <w:rPr>
          <w:b/>
          <w:position w:val="6"/>
        </w:rPr>
        <w:t xml:space="preserve">.                                                      </w:t>
      </w:r>
      <w:r>
        <w:rPr>
          <w:b/>
          <w:spacing w:val="12"/>
          <w:position w:val="6"/>
        </w:rPr>
        <w:t xml:space="preserve"> </w:t>
      </w:r>
      <w:r>
        <w:rPr>
          <w:spacing w:val="3"/>
          <w:position w:val="-2"/>
          <w:sz w:val="18"/>
          <w:szCs w:val="18"/>
        </w:rPr>
        <w:t>P</w:t>
      </w:r>
      <w:r>
        <w:rPr>
          <w:spacing w:val="-2"/>
          <w:position w:val="-2"/>
          <w:sz w:val="18"/>
          <w:szCs w:val="18"/>
        </w:rPr>
        <w:t>r</w:t>
      </w:r>
      <w:r>
        <w:rPr>
          <w:spacing w:val="1"/>
          <w:position w:val="-2"/>
          <w:sz w:val="18"/>
          <w:szCs w:val="18"/>
        </w:rPr>
        <w:t>o</w:t>
      </w:r>
      <w:r>
        <w:rPr>
          <w:spacing w:val="-1"/>
          <w:position w:val="-2"/>
          <w:sz w:val="18"/>
          <w:szCs w:val="18"/>
        </w:rPr>
        <w:t>g</w:t>
      </w:r>
      <w:r>
        <w:rPr>
          <w:position w:val="-2"/>
          <w:sz w:val="18"/>
          <w:szCs w:val="18"/>
        </w:rPr>
        <w:t>r</w:t>
      </w:r>
      <w:r>
        <w:rPr>
          <w:spacing w:val="-1"/>
          <w:position w:val="-2"/>
          <w:sz w:val="18"/>
          <w:szCs w:val="18"/>
        </w:rPr>
        <w:t>am</w:t>
      </w:r>
      <w:r>
        <w:rPr>
          <w:spacing w:val="-3"/>
          <w:position w:val="-2"/>
          <w:sz w:val="18"/>
          <w:szCs w:val="18"/>
        </w:rPr>
        <w:t>m</w:t>
      </w:r>
      <w:r>
        <w:rPr>
          <w:position w:val="-2"/>
          <w:sz w:val="18"/>
          <w:szCs w:val="18"/>
        </w:rPr>
        <w:t>i</w:t>
      </w:r>
      <w:r>
        <w:rPr>
          <w:spacing w:val="1"/>
          <w:position w:val="-2"/>
          <w:sz w:val="18"/>
          <w:szCs w:val="18"/>
        </w:rPr>
        <w:t>n</w:t>
      </w:r>
      <w:r>
        <w:rPr>
          <w:position w:val="-2"/>
          <w:sz w:val="18"/>
          <w:szCs w:val="18"/>
        </w:rPr>
        <w:t>g</w:t>
      </w:r>
      <w:r>
        <w:rPr>
          <w:spacing w:val="2"/>
          <w:position w:val="-2"/>
          <w:sz w:val="18"/>
          <w:szCs w:val="18"/>
        </w:rPr>
        <w:t xml:space="preserve"> </w:t>
      </w:r>
      <w:r>
        <w:rPr>
          <w:spacing w:val="-2"/>
          <w:position w:val="-2"/>
          <w:sz w:val="18"/>
          <w:szCs w:val="18"/>
        </w:rPr>
        <w:t>L</w:t>
      </w:r>
      <w:r>
        <w:rPr>
          <w:spacing w:val="-1"/>
          <w:position w:val="-2"/>
          <w:sz w:val="18"/>
          <w:szCs w:val="18"/>
        </w:rPr>
        <w:t>a</w:t>
      </w:r>
      <w:r>
        <w:rPr>
          <w:spacing w:val="1"/>
          <w:position w:val="-2"/>
          <w:sz w:val="18"/>
          <w:szCs w:val="18"/>
        </w:rPr>
        <w:t>n</w:t>
      </w:r>
      <w:r>
        <w:rPr>
          <w:spacing w:val="-1"/>
          <w:position w:val="-2"/>
          <w:sz w:val="18"/>
          <w:szCs w:val="18"/>
        </w:rPr>
        <w:t>g</w:t>
      </w:r>
      <w:r>
        <w:rPr>
          <w:spacing w:val="1"/>
          <w:position w:val="-2"/>
          <w:sz w:val="18"/>
          <w:szCs w:val="18"/>
        </w:rPr>
        <w:t>ua</w:t>
      </w:r>
      <w:r>
        <w:rPr>
          <w:spacing w:val="-1"/>
          <w:position w:val="-2"/>
          <w:sz w:val="18"/>
          <w:szCs w:val="18"/>
        </w:rPr>
        <w:t>ge</w:t>
      </w:r>
      <w:r>
        <w:rPr>
          <w:position w:val="-2"/>
          <w:sz w:val="18"/>
          <w:szCs w:val="18"/>
        </w:rPr>
        <w:t>s</w:t>
      </w:r>
    </w:p>
    <w:p w14:paraId="7072A2B8" w14:textId="77777777" w:rsidR="006F12A5" w:rsidRDefault="002572FF">
      <w:pPr>
        <w:spacing w:line="140" w:lineRule="exact"/>
        <w:ind w:left="5661"/>
        <w:rPr>
          <w:sz w:val="18"/>
          <w:szCs w:val="18"/>
        </w:rPr>
        <w:sectPr w:rsidR="006F12A5">
          <w:type w:val="continuous"/>
          <w:pgSz w:w="11900" w:h="16860"/>
          <w:pgMar w:top="1080" w:right="1080" w:bottom="0" w:left="1300" w:header="720" w:footer="720" w:gutter="0"/>
          <w:cols w:space="720"/>
        </w:sectPr>
      </w:pPr>
      <w:r>
        <w:rPr>
          <w:spacing w:val="-1"/>
          <w:position w:val="-4"/>
          <w:sz w:val="18"/>
          <w:szCs w:val="18"/>
        </w:rPr>
        <w:t>C</w:t>
      </w:r>
      <w:r>
        <w:rPr>
          <w:position w:val="-4"/>
          <w:sz w:val="18"/>
          <w:szCs w:val="18"/>
        </w:rPr>
        <w:t>,</w:t>
      </w:r>
      <w:r>
        <w:rPr>
          <w:spacing w:val="-5"/>
          <w:position w:val="-4"/>
          <w:sz w:val="18"/>
          <w:szCs w:val="18"/>
        </w:rPr>
        <w:t xml:space="preserve"> </w:t>
      </w:r>
      <w:r>
        <w:rPr>
          <w:spacing w:val="-1"/>
          <w:position w:val="-4"/>
          <w:sz w:val="18"/>
          <w:szCs w:val="18"/>
        </w:rPr>
        <w:t>C</w:t>
      </w:r>
      <w:r>
        <w:rPr>
          <w:spacing w:val="2"/>
          <w:position w:val="-4"/>
          <w:sz w:val="18"/>
          <w:szCs w:val="18"/>
        </w:rPr>
        <w:t>+</w:t>
      </w:r>
      <w:r>
        <w:rPr>
          <w:position w:val="-4"/>
          <w:sz w:val="18"/>
          <w:szCs w:val="18"/>
        </w:rPr>
        <w:t>+,</w:t>
      </w:r>
      <w:r>
        <w:rPr>
          <w:spacing w:val="-15"/>
          <w:position w:val="-4"/>
          <w:sz w:val="18"/>
          <w:szCs w:val="18"/>
        </w:rPr>
        <w:t xml:space="preserve"> </w:t>
      </w:r>
      <w:r>
        <w:rPr>
          <w:position w:val="-4"/>
          <w:sz w:val="18"/>
          <w:szCs w:val="18"/>
        </w:rPr>
        <w:t>J</w:t>
      </w:r>
      <w:r>
        <w:rPr>
          <w:spacing w:val="1"/>
          <w:position w:val="-4"/>
          <w:sz w:val="18"/>
          <w:szCs w:val="18"/>
        </w:rPr>
        <w:t>a</w:t>
      </w:r>
      <w:r>
        <w:rPr>
          <w:spacing w:val="2"/>
          <w:position w:val="-4"/>
          <w:sz w:val="18"/>
          <w:szCs w:val="18"/>
        </w:rPr>
        <w:t>v</w:t>
      </w:r>
      <w:r>
        <w:rPr>
          <w:position w:val="-4"/>
          <w:sz w:val="18"/>
          <w:szCs w:val="18"/>
        </w:rPr>
        <w:t>a,</w:t>
      </w:r>
      <w:r>
        <w:rPr>
          <w:spacing w:val="-15"/>
          <w:position w:val="-4"/>
          <w:sz w:val="18"/>
          <w:szCs w:val="18"/>
        </w:rPr>
        <w:t xml:space="preserve"> </w:t>
      </w:r>
      <w:r>
        <w:rPr>
          <w:spacing w:val="1"/>
          <w:position w:val="-4"/>
          <w:sz w:val="18"/>
          <w:szCs w:val="18"/>
        </w:rPr>
        <w:t>C</w:t>
      </w:r>
      <w:r>
        <w:rPr>
          <w:position w:val="-4"/>
          <w:sz w:val="18"/>
          <w:szCs w:val="18"/>
        </w:rPr>
        <w:t>#</w:t>
      </w:r>
    </w:p>
    <w:p w14:paraId="78D964F3" w14:textId="77777777" w:rsidR="006F12A5" w:rsidRDefault="002572FF">
      <w:pPr>
        <w:spacing w:line="200" w:lineRule="exact"/>
        <w:ind w:left="485" w:right="-35"/>
        <w:jc w:val="center"/>
      </w:pPr>
      <w:r>
        <w:rPr>
          <w:b/>
          <w:spacing w:val="3"/>
          <w:w w:val="93"/>
        </w:rPr>
        <w:t>Pr</w:t>
      </w:r>
      <w:r>
        <w:rPr>
          <w:b/>
          <w:spacing w:val="2"/>
          <w:w w:val="93"/>
        </w:rPr>
        <w:t>oj</w:t>
      </w:r>
      <w:r>
        <w:rPr>
          <w:b/>
          <w:spacing w:val="3"/>
          <w:w w:val="93"/>
        </w:rPr>
        <w:t>e</w:t>
      </w:r>
      <w:r>
        <w:rPr>
          <w:b/>
          <w:w w:val="93"/>
        </w:rPr>
        <w:t>ct</w:t>
      </w:r>
      <w:r>
        <w:rPr>
          <w:b/>
          <w:spacing w:val="13"/>
          <w:w w:val="93"/>
        </w:rPr>
        <w:t xml:space="preserve"> </w:t>
      </w:r>
      <w:r>
        <w:rPr>
          <w:b/>
          <w:spacing w:val="2"/>
          <w:w w:val="93"/>
        </w:rPr>
        <w:t>W</w:t>
      </w:r>
      <w:r>
        <w:rPr>
          <w:b/>
          <w:spacing w:val="4"/>
          <w:w w:val="93"/>
        </w:rPr>
        <w:t>o</w:t>
      </w:r>
      <w:r>
        <w:rPr>
          <w:b/>
          <w:spacing w:val="3"/>
          <w:w w:val="93"/>
        </w:rPr>
        <w:t>r</w:t>
      </w:r>
      <w:r>
        <w:rPr>
          <w:b/>
          <w:spacing w:val="1"/>
          <w:w w:val="93"/>
        </w:rPr>
        <w:t>k</w:t>
      </w:r>
      <w:r>
        <w:rPr>
          <w:b/>
          <w:w w:val="93"/>
        </w:rPr>
        <w:t>:</w:t>
      </w:r>
      <w:r>
        <w:rPr>
          <w:b/>
          <w:spacing w:val="7"/>
          <w:w w:val="93"/>
        </w:rPr>
        <w:t xml:space="preserve"> </w:t>
      </w:r>
      <w:r>
        <w:rPr>
          <w:b/>
          <w:spacing w:val="4"/>
          <w:w w:val="93"/>
        </w:rPr>
        <w:t>T</w:t>
      </w:r>
      <w:r>
        <w:rPr>
          <w:b/>
          <w:w w:val="93"/>
        </w:rPr>
        <w:t>r</w:t>
      </w:r>
      <w:r>
        <w:rPr>
          <w:b/>
          <w:spacing w:val="4"/>
          <w:w w:val="93"/>
        </w:rPr>
        <w:t>a</w:t>
      </w:r>
      <w:r>
        <w:rPr>
          <w:b/>
          <w:spacing w:val="3"/>
          <w:w w:val="93"/>
        </w:rPr>
        <w:t>i</w:t>
      </w:r>
      <w:r>
        <w:rPr>
          <w:b/>
          <w:spacing w:val="1"/>
          <w:w w:val="93"/>
        </w:rPr>
        <w:t>n</w:t>
      </w:r>
      <w:r>
        <w:rPr>
          <w:b/>
          <w:spacing w:val="3"/>
          <w:w w:val="93"/>
        </w:rPr>
        <w:t>i</w:t>
      </w:r>
      <w:r>
        <w:rPr>
          <w:b/>
          <w:spacing w:val="1"/>
          <w:w w:val="93"/>
        </w:rPr>
        <w:t>n</w:t>
      </w:r>
      <w:r>
        <w:rPr>
          <w:b/>
          <w:w w:val="93"/>
        </w:rPr>
        <w:t>g</w:t>
      </w:r>
      <w:r>
        <w:rPr>
          <w:b/>
          <w:spacing w:val="12"/>
          <w:w w:val="93"/>
        </w:rPr>
        <w:t xml:space="preserve"> </w:t>
      </w:r>
      <w:r>
        <w:rPr>
          <w:b/>
          <w:spacing w:val="2"/>
          <w:w w:val="94"/>
        </w:rPr>
        <w:t>M</w:t>
      </w:r>
      <w:r>
        <w:rPr>
          <w:b/>
          <w:spacing w:val="4"/>
          <w:w w:val="93"/>
        </w:rPr>
        <w:t>a</w:t>
      </w:r>
      <w:r>
        <w:rPr>
          <w:b/>
          <w:spacing w:val="3"/>
          <w:w w:val="93"/>
        </w:rPr>
        <w:t>n</w:t>
      </w:r>
      <w:r>
        <w:rPr>
          <w:b/>
          <w:spacing w:val="2"/>
          <w:w w:val="93"/>
        </w:rPr>
        <w:t>a</w:t>
      </w:r>
      <w:r>
        <w:rPr>
          <w:b/>
          <w:spacing w:val="4"/>
          <w:w w:val="93"/>
        </w:rPr>
        <w:t>g</w:t>
      </w:r>
      <w:r>
        <w:rPr>
          <w:b/>
          <w:spacing w:val="3"/>
          <w:w w:val="94"/>
        </w:rPr>
        <w:t>e</w:t>
      </w:r>
      <w:r>
        <w:rPr>
          <w:b/>
          <w:spacing w:val="2"/>
          <w:w w:val="93"/>
        </w:rPr>
        <w:t>m</w:t>
      </w:r>
      <w:r>
        <w:rPr>
          <w:b/>
          <w:spacing w:val="3"/>
          <w:w w:val="94"/>
        </w:rPr>
        <w:t>e</w:t>
      </w:r>
      <w:r>
        <w:rPr>
          <w:b/>
          <w:spacing w:val="3"/>
          <w:w w:val="93"/>
        </w:rPr>
        <w:t>n</w:t>
      </w:r>
      <w:r>
        <w:rPr>
          <w:b/>
          <w:w w:val="93"/>
        </w:rPr>
        <w:t>t</w:t>
      </w:r>
    </w:p>
    <w:p w14:paraId="4702C513" w14:textId="77777777" w:rsidR="006F12A5" w:rsidRDefault="002572FF">
      <w:pPr>
        <w:spacing w:line="200" w:lineRule="exact"/>
        <w:ind w:left="1759" w:right="1185"/>
        <w:jc w:val="center"/>
      </w:pPr>
      <w:r>
        <w:rPr>
          <w:b/>
          <w:w w:val="99"/>
        </w:rPr>
        <w:t>S</w:t>
      </w:r>
      <w:r>
        <w:rPr>
          <w:b/>
          <w:spacing w:val="1"/>
          <w:w w:val="99"/>
        </w:rPr>
        <w:t>y</w:t>
      </w:r>
      <w:r>
        <w:rPr>
          <w:b/>
          <w:spacing w:val="-1"/>
          <w:w w:val="99"/>
        </w:rPr>
        <w:t>s</w:t>
      </w:r>
      <w:r>
        <w:rPr>
          <w:b/>
          <w:spacing w:val="1"/>
          <w:w w:val="99"/>
        </w:rPr>
        <w:t>t</w:t>
      </w:r>
      <w:r>
        <w:rPr>
          <w:b/>
          <w:spacing w:val="3"/>
          <w:w w:val="99"/>
        </w:rPr>
        <w:t>e</w:t>
      </w:r>
      <w:r>
        <w:rPr>
          <w:b/>
          <w:w w:val="99"/>
        </w:rPr>
        <w:t>m</w:t>
      </w:r>
    </w:p>
    <w:p w14:paraId="504F3B0D" w14:textId="1BD63FF0" w:rsidR="006F12A5" w:rsidRDefault="002572FF">
      <w:pPr>
        <w:spacing w:before="16"/>
        <w:ind w:left="860"/>
        <w:rPr>
          <w:sz w:val="18"/>
          <w:szCs w:val="18"/>
        </w:rPr>
      </w:pP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g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C#</w:t>
      </w:r>
    </w:p>
    <w:p w14:paraId="0A9930B3" w14:textId="77777777" w:rsidR="006F12A5" w:rsidRDefault="006F12A5">
      <w:pPr>
        <w:spacing w:before="4" w:line="240" w:lineRule="exact"/>
        <w:rPr>
          <w:sz w:val="24"/>
          <w:szCs w:val="24"/>
        </w:rPr>
      </w:pPr>
    </w:p>
    <w:p w14:paraId="31EE07BD" w14:textId="77777777" w:rsidR="006F12A5" w:rsidRDefault="002572FF">
      <w:pPr>
        <w:ind w:left="86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spacing w:val="1"/>
          <w:sz w:val="12"/>
          <w:szCs w:val="12"/>
        </w:rPr>
        <w:t>E</w:t>
      </w:r>
      <w:r>
        <w:rPr>
          <w:sz w:val="12"/>
          <w:szCs w:val="12"/>
        </w:rPr>
        <w:t>S</w:t>
      </w:r>
      <w:r>
        <w:rPr>
          <w:spacing w:val="1"/>
          <w:sz w:val="12"/>
          <w:szCs w:val="12"/>
        </w:rPr>
        <w:t>I</w:t>
      </w:r>
      <w:r>
        <w:rPr>
          <w:sz w:val="12"/>
          <w:szCs w:val="12"/>
        </w:rPr>
        <w:t xml:space="preserve">GN  </w:t>
      </w:r>
      <w:r>
        <w:rPr>
          <w:spacing w:val="1"/>
          <w:sz w:val="12"/>
          <w:szCs w:val="12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Ht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l,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1"/>
          <w:sz w:val="18"/>
          <w:szCs w:val="18"/>
        </w:rPr>
        <w:t>SS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B</w:t>
      </w:r>
      <w:r>
        <w:rPr>
          <w:spacing w:val="1"/>
          <w:sz w:val="18"/>
          <w:szCs w:val="18"/>
        </w:rPr>
        <w:t>oo</w:t>
      </w:r>
      <w:r>
        <w:rPr>
          <w:sz w:val="18"/>
          <w:szCs w:val="18"/>
        </w:rPr>
        <w:t>tstr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p</w:t>
      </w:r>
    </w:p>
    <w:p w14:paraId="13ABA6CB" w14:textId="77777777" w:rsidR="006F12A5" w:rsidRDefault="006F12A5">
      <w:pPr>
        <w:spacing w:before="3" w:line="140" w:lineRule="exact"/>
        <w:rPr>
          <w:sz w:val="14"/>
          <w:szCs w:val="14"/>
        </w:rPr>
      </w:pPr>
    </w:p>
    <w:p w14:paraId="3B2A7803" w14:textId="77777777" w:rsidR="006F12A5" w:rsidRDefault="002572FF">
      <w:pPr>
        <w:ind w:left="860"/>
        <w:rPr>
          <w:sz w:val="18"/>
          <w:szCs w:val="18"/>
        </w:rPr>
      </w:pPr>
      <w:proofErr w:type="gramStart"/>
      <w:r>
        <w:rPr>
          <w:spacing w:val="1"/>
          <w:sz w:val="18"/>
          <w:szCs w:val="18"/>
        </w:rPr>
        <w:t>F</w:t>
      </w:r>
      <w:r>
        <w:rPr>
          <w:spacing w:val="-1"/>
          <w:sz w:val="12"/>
          <w:szCs w:val="12"/>
        </w:rPr>
        <w:t>R</w:t>
      </w:r>
      <w:r>
        <w:rPr>
          <w:sz w:val="12"/>
          <w:szCs w:val="12"/>
        </w:rPr>
        <w:t>A</w:t>
      </w:r>
      <w:r>
        <w:rPr>
          <w:spacing w:val="-1"/>
          <w:sz w:val="12"/>
          <w:szCs w:val="12"/>
        </w:rPr>
        <w:t>M</w:t>
      </w:r>
      <w:r>
        <w:rPr>
          <w:spacing w:val="1"/>
          <w:sz w:val="12"/>
          <w:szCs w:val="12"/>
        </w:rPr>
        <w:t>E</w:t>
      </w:r>
      <w:r>
        <w:rPr>
          <w:spacing w:val="-3"/>
          <w:sz w:val="12"/>
          <w:szCs w:val="12"/>
        </w:rPr>
        <w:t>W</w:t>
      </w:r>
      <w:r>
        <w:rPr>
          <w:spacing w:val="2"/>
          <w:sz w:val="12"/>
          <w:szCs w:val="12"/>
        </w:rPr>
        <w:t>O</w:t>
      </w:r>
      <w:r>
        <w:rPr>
          <w:spacing w:val="1"/>
          <w:sz w:val="12"/>
          <w:szCs w:val="12"/>
        </w:rPr>
        <w:t>R</w:t>
      </w:r>
      <w:r>
        <w:rPr>
          <w:sz w:val="12"/>
          <w:szCs w:val="12"/>
        </w:rPr>
        <w:t>K</w:t>
      </w:r>
      <w:r>
        <w:rPr>
          <w:spacing w:val="13"/>
          <w:sz w:val="12"/>
          <w:szCs w:val="12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S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 xml:space="preserve">.NET </w:t>
      </w:r>
      <w:r>
        <w:rPr>
          <w:spacing w:val="-1"/>
          <w:sz w:val="12"/>
          <w:szCs w:val="12"/>
        </w:rPr>
        <w:t>C</w:t>
      </w:r>
      <w:r>
        <w:rPr>
          <w:sz w:val="12"/>
          <w:szCs w:val="12"/>
        </w:rPr>
        <w:t>O</w:t>
      </w:r>
      <w:r>
        <w:rPr>
          <w:spacing w:val="-1"/>
          <w:sz w:val="12"/>
          <w:szCs w:val="12"/>
        </w:rPr>
        <w:t>R</w:t>
      </w:r>
      <w:r>
        <w:rPr>
          <w:sz w:val="12"/>
          <w:szCs w:val="12"/>
        </w:rPr>
        <w:t>E</w:t>
      </w:r>
      <w:r>
        <w:rPr>
          <w:spacing w:val="2"/>
          <w:sz w:val="12"/>
          <w:szCs w:val="12"/>
        </w:rPr>
        <w:t xml:space="preserve"> </w:t>
      </w:r>
      <w:r>
        <w:rPr>
          <w:spacing w:val="1"/>
          <w:sz w:val="12"/>
          <w:szCs w:val="12"/>
        </w:rPr>
        <w:t>I</w:t>
      </w:r>
      <w:r>
        <w:rPr>
          <w:sz w:val="12"/>
          <w:szCs w:val="12"/>
        </w:rPr>
        <w:t>N</w:t>
      </w:r>
      <w:r>
        <w:rPr>
          <w:spacing w:val="16"/>
          <w:sz w:val="12"/>
          <w:szCs w:val="12"/>
        </w:rPr>
        <w:t xml:space="preserve"> </w:t>
      </w:r>
      <w:r>
        <w:rPr>
          <w:spacing w:val="-2"/>
          <w:sz w:val="18"/>
          <w:szCs w:val="18"/>
        </w:rPr>
        <w:t>M</w:t>
      </w:r>
      <w:r>
        <w:rPr>
          <w:spacing w:val="2"/>
          <w:sz w:val="18"/>
          <w:szCs w:val="18"/>
        </w:rPr>
        <w:t>V</w:t>
      </w:r>
      <w:r>
        <w:rPr>
          <w:sz w:val="18"/>
          <w:szCs w:val="18"/>
        </w:rPr>
        <w:t>C</w:t>
      </w:r>
    </w:p>
    <w:p w14:paraId="674AE2C1" w14:textId="77777777" w:rsidR="006F12A5" w:rsidRDefault="002572FF">
      <w:pPr>
        <w:spacing w:before="41"/>
        <w:ind w:left="860"/>
        <w:rPr>
          <w:sz w:val="14"/>
          <w:szCs w:val="14"/>
        </w:rPr>
      </w:pPr>
      <w:r>
        <w:rPr>
          <w:spacing w:val="2"/>
          <w:sz w:val="14"/>
          <w:szCs w:val="14"/>
        </w:rPr>
        <w:t>P</w:t>
      </w:r>
      <w:r>
        <w:rPr>
          <w:spacing w:val="-2"/>
          <w:sz w:val="14"/>
          <w:szCs w:val="14"/>
        </w:rPr>
        <w:t>A</w:t>
      </w:r>
      <w:r>
        <w:rPr>
          <w:spacing w:val="1"/>
          <w:sz w:val="14"/>
          <w:szCs w:val="14"/>
        </w:rPr>
        <w:t>T</w:t>
      </w:r>
      <w:r>
        <w:rPr>
          <w:spacing w:val="-1"/>
          <w:sz w:val="14"/>
          <w:szCs w:val="14"/>
        </w:rPr>
        <w:t>TE</w:t>
      </w:r>
      <w:r>
        <w:rPr>
          <w:spacing w:val="3"/>
          <w:sz w:val="14"/>
          <w:szCs w:val="14"/>
        </w:rPr>
        <w:t>R</w:t>
      </w:r>
      <w:r>
        <w:rPr>
          <w:sz w:val="14"/>
          <w:szCs w:val="14"/>
        </w:rPr>
        <w:t>N</w:t>
      </w:r>
    </w:p>
    <w:p w14:paraId="3EE9F3E2" w14:textId="77777777" w:rsidR="006F12A5" w:rsidRDefault="006F12A5">
      <w:pPr>
        <w:spacing w:before="8" w:line="160" w:lineRule="exact"/>
        <w:rPr>
          <w:sz w:val="17"/>
          <w:szCs w:val="17"/>
        </w:rPr>
      </w:pPr>
    </w:p>
    <w:p w14:paraId="303E02EA" w14:textId="77777777" w:rsidR="006F12A5" w:rsidRDefault="002572FF">
      <w:pPr>
        <w:ind w:left="86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ta</w:t>
      </w:r>
      <w:r>
        <w:rPr>
          <w:spacing w:val="1"/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U</w:t>
      </w:r>
      <w:r>
        <w:rPr>
          <w:spacing w:val="-1"/>
          <w:sz w:val="18"/>
          <w:szCs w:val="18"/>
        </w:rPr>
        <w:t>se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ty</w:t>
      </w:r>
      <w:r>
        <w:rPr>
          <w:spacing w:val="-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F</w:t>
      </w:r>
      <w:r>
        <w:rPr>
          <w:sz w:val="18"/>
          <w:szCs w:val="18"/>
        </w:rPr>
        <w:t>r</w:t>
      </w:r>
      <w:r>
        <w:rPr>
          <w:spacing w:val="2"/>
          <w:sz w:val="18"/>
          <w:szCs w:val="18"/>
        </w:rPr>
        <w:t>a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e</w:t>
      </w:r>
      <w:r>
        <w:rPr>
          <w:spacing w:val="-3"/>
          <w:sz w:val="18"/>
          <w:szCs w:val="18"/>
        </w:rPr>
        <w:t>w</w:t>
      </w:r>
      <w:r>
        <w:rPr>
          <w:spacing w:val="1"/>
          <w:sz w:val="18"/>
          <w:szCs w:val="18"/>
        </w:rPr>
        <w:t>o</w:t>
      </w:r>
      <w:r>
        <w:rPr>
          <w:spacing w:val="2"/>
          <w:sz w:val="18"/>
          <w:szCs w:val="18"/>
        </w:rPr>
        <w:t>r</w:t>
      </w:r>
      <w:r>
        <w:rPr>
          <w:sz w:val="18"/>
          <w:szCs w:val="18"/>
        </w:rPr>
        <w:t>k</w:t>
      </w:r>
    </w:p>
    <w:p w14:paraId="56028E5E" w14:textId="77777777" w:rsidR="006F12A5" w:rsidRDefault="002572FF">
      <w:pPr>
        <w:spacing w:before="2"/>
        <w:ind w:left="860"/>
        <w:rPr>
          <w:sz w:val="18"/>
          <w:szCs w:val="18"/>
        </w:rPr>
      </w:pPr>
      <w:r>
        <w:rPr>
          <w:sz w:val="18"/>
          <w:szCs w:val="18"/>
        </w:rPr>
        <w:t>(EF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)</w:t>
      </w:r>
    </w:p>
    <w:p w14:paraId="3B1C914D" w14:textId="77777777" w:rsidR="006F12A5" w:rsidRDefault="006F12A5">
      <w:pPr>
        <w:spacing w:before="6" w:line="200" w:lineRule="exact"/>
      </w:pPr>
    </w:p>
    <w:p w14:paraId="51FF190E" w14:textId="77777777" w:rsidR="006F12A5" w:rsidRDefault="002572FF">
      <w:pPr>
        <w:spacing w:line="120" w:lineRule="exact"/>
        <w:ind w:left="860"/>
        <w:rPr>
          <w:sz w:val="18"/>
          <w:szCs w:val="18"/>
        </w:rPr>
      </w:pPr>
      <w:r>
        <w:rPr>
          <w:spacing w:val="-2"/>
          <w:position w:val="-7"/>
          <w:sz w:val="18"/>
          <w:szCs w:val="18"/>
        </w:rPr>
        <w:t>T</w:t>
      </w:r>
      <w:r>
        <w:rPr>
          <w:spacing w:val="1"/>
          <w:position w:val="-7"/>
          <w:sz w:val="18"/>
          <w:szCs w:val="18"/>
        </w:rPr>
        <w:t>oo</w:t>
      </w:r>
      <w:r>
        <w:rPr>
          <w:position w:val="-7"/>
          <w:sz w:val="18"/>
          <w:szCs w:val="18"/>
        </w:rPr>
        <w:t>l:</w:t>
      </w:r>
      <w:r>
        <w:rPr>
          <w:spacing w:val="1"/>
          <w:position w:val="-7"/>
          <w:sz w:val="18"/>
          <w:szCs w:val="18"/>
        </w:rPr>
        <w:t xml:space="preserve"> M</w:t>
      </w:r>
      <w:r>
        <w:rPr>
          <w:spacing w:val="-2"/>
          <w:position w:val="-7"/>
          <w:sz w:val="18"/>
          <w:szCs w:val="18"/>
        </w:rPr>
        <w:t>S</w:t>
      </w:r>
      <w:r>
        <w:rPr>
          <w:spacing w:val="1"/>
          <w:position w:val="-7"/>
          <w:sz w:val="18"/>
          <w:szCs w:val="18"/>
        </w:rPr>
        <w:t>S</w:t>
      </w:r>
      <w:r>
        <w:rPr>
          <w:position w:val="-7"/>
          <w:sz w:val="18"/>
          <w:szCs w:val="18"/>
        </w:rPr>
        <w:t>QL</w:t>
      </w:r>
      <w:r>
        <w:rPr>
          <w:spacing w:val="-2"/>
          <w:position w:val="-7"/>
          <w:sz w:val="18"/>
          <w:szCs w:val="18"/>
        </w:rPr>
        <w:t xml:space="preserve"> </w:t>
      </w:r>
      <w:r>
        <w:rPr>
          <w:position w:val="-7"/>
          <w:sz w:val="18"/>
          <w:szCs w:val="18"/>
        </w:rPr>
        <w:t>E</w:t>
      </w:r>
      <w:r>
        <w:rPr>
          <w:spacing w:val="-1"/>
          <w:position w:val="-7"/>
          <w:sz w:val="18"/>
          <w:szCs w:val="18"/>
        </w:rPr>
        <w:t>x</w:t>
      </w:r>
      <w:r>
        <w:rPr>
          <w:spacing w:val="1"/>
          <w:position w:val="-7"/>
          <w:sz w:val="18"/>
          <w:szCs w:val="18"/>
        </w:rPr>
        <w:t>p</w:t>
      </w:r>
      <w:r>
        <w:rPr>
          <w:position w:val="-7"/>
          <w:sz w:val="18"/>
          <w:szCs w:val="18"/>
        </w:rPr>
        <w:t>r</w:t>
      </w:r>
      <w:r>
        <w:rPr>
          <w:spacing w:val="-1"/>
          <w:position w:val="-7"/>
          <w:sz w:val="18"/>
          <w:szCs w:val="18"/>
        </w:rPr>
        <w:t>e</w:t>
      </w:r>
      <w:r>
        <w:rPr>
          <w:position w:val="-7"/>
          <w:sz w:val="18"/>
          <w:szCs w:val="18"/>
        </w:rPr>
        <w:t>ss</w:t>
      </w:r>
      <w:r>
        <w:rPr>
          <w:spacing w:val="-1"/>
          <w:position w:val="-7"/>
          <w:sz w:val="18"/>
          <w:szCs w:val="18"/>
        </w:rPr>
        <w:t xml:space="preserve"> </w:t>
      </w:r>
      <w:r>
        <w:rPr>
          <w:spacing w:val="1"/>
          <w:position w:val="-7"/>
          <w:sz w:val="18"/>
          <w:szCs w:val="18"/>
        </w:rPr>
        <w:t>20</w:t>
      </w:r>
      <w:r>
        <w:rPr>
          <w:spacing w:val="-1"/>
          <w:position w:val="-7"/>
          <w:sz w:val="18"/>
          <w:szCs w:val="18"/>
        </w:rPr>
        <w:t>1</w:t>
      </w:r>
      <w:r>
        <w:rPr>
          <w:position w:val="-7"/>
          <w:sz w:val="18"/>
          <w:szCs w:val="18"/>
        </w:rPr>
        <w:t>4</w:t>
      </w:r>
    </w:p>
    <w:p w14:paraId="4270FF02" w14:textId="77777777" w:rsidR="006F12A5" w:rsidRDefault="002572FF">
      <w:pPr>
        <w:spacing w:line="200" w:lineRule="exact"/>
      </w:pPr>
      <w:r>
        <w:br w:type="column"/>
      </w:r>
    </w:p>
    <w:p w14:paraId="03F3D02A" w14:textId="77777777" w:rsidR="006F12A5" w:rsidRDefault="006F12A5">
      <w:pPr>
        <w:spacing w:before="18" w:line="240" w:lineRule="exact"/>
        <w:rPr>
          <w:sz w:val="24"/>
          <w:szCs w:val="24"/>
        </w:rPr>
      </w:pPr>
    </w:p>
    <w:p w14:paraId="3B8585F8" w14:textId="77777777" w:rsidR="006F12A5" w:rsidRDefault="002572FF">
      <w:pPr>
        <w:ind w:left="19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Fr</w:t>
      </w:r>
      <w:r>
        <w:rPr>
          <w:b/>
          <w:spacing w:val="1"/>
          <w:sz w:val="18"/>
          <w:szCs w:val="18"/>
        </w:rPr>
        <w:t>a</w:t>
      </w:r>
      <w:r>
        <w:rPr>
          <w:b/>
          <w:spacing w:val="-4"/>
          <w:sz w:val="18"/>
          <w:szCs w:val="18"/>
        </w:rPr>
        <w:t>m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w</w:t>
      </w:r>
      <w:proofErr w:type="spellEnd"/>
      <w:r>
        <w:rPr>
          <w:b/>
          <w:spacing w:val="5"/>
          <w:sz w:val="18"/>
          <w:szCs w:val="18"/>
        </w:rPr>
        <w:t xml:space="preserve"> </w:t>
      </w:r>
      <w:proofErr w:type="spellStart"/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k</w:t>
      </w:r>
      <w:proofErr w:type="spellEnd"/>
    </w:p>
    <w:p w14:paraId="0C71431A" w14:textId="77777777" w:rsidR="006F12A5" w:rsidRDefault="002572FF">
      <w:pPr>
        <w:spacing w:before="40"/>
        <w:ind w:left="581"/>
        <w:rPr>
          <w:sz w:val="18"/>
          <w:szCs w:val="18"/>
        </w:rPr>
      </w:pPr>
      <w:r>
        <w:rPr>
          <w:spacing w:val="1"/>
          <w:sz w:val="18"/>
          <w:szCs w:val="18"/>
        </w:rPr>
        <w:t>M</w:t>
      </w:r>
      <w:r>
        <w:rPr>
          <w:spacing w:val="2"/>
          <w:sz w:val="18"/>
          <w:szCs w:val="18"/>
        </w:rPr>
        <w:t>V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5</w:t>
      </w:r>
    </w:p>
    <w:p w14:paraId="70280546" w14:textId="77777777" w:rsidR="006F12A5" w:rsidRDefault="002572FF">
      <w:pPr>
        <w:spacing w:before="4"/>
        <w:ind w:left="521"/>
        <w:rPr>
          <w:sz w:val="18"/>
          <w:szCs w:val="18"/>
        </w:rPr>
      </w:pPr>
      <w:r>
        <w:rPr>
          <w:sz w:val="26"/>
          <w:szCs w:val="26"/>
        </w:rPr>
        <w:t>.</w:t>
      </w:r>
      <w:r>
        <w:rPr>
          <w:sz w:val="18"/>
          <w:szCs w:val="18"/>
        </w:rPr>
        <w:t>NET</w:t>
      </w:r>
      <w:r>
        <w:rPr>
          <w:spacing w:val="-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re (</w:t>
      </w: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>)</w:t>
      </w:r>
    </w:p>
    <w:p w14:paraId="4A5F3D8C" w14:textId="77777777" w:rsidR="006F12A5" w:rsidRDefault="002572FF">
      <w:pPr>
        <w:spacing w:before="47"/>
        <w:ind w:left="600"/>
        <w:rPr>
          <w:sz w:val="18"/>
          <w:szCs w:val="18"/>
        </w:rPr>
      </w:pPr>
      <w:r>
        <w:rPr>
          <w:sz w:val="18"/>
          <w:szCs w:val="18"/>
        </w:rPr>
        <w:t>EF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re (</w:t>
      </w:r>
      <w:r>
        <w:rPr>
          <w:spacing w:val="-1"/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>)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(D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ta</w:t>
      </w:r>
      <w:r>
        <w:rPr>
          <w:spacing w:val="1"/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)</w:t>
      </w:r>
    </w:p>
    <w:p w14:paraId="42C90C16" w14:textId="77777777" w:rsidR="006F12A5" w:rsidRDefault="006F12A5">
      <w:pPr>
        <w:spacing w:before="3" w:line="100" w:lineRule="exact"/>
        <w:rPr>
          <w:sz w:val="11"/>
          <w:szCs w:val="11"/>
        </w:rPr>
      </w:pPr>
    </w:p>
    <w:p w14:paraId="35E174DF" w14:textId="77777777" w:rsidR="006F12A5" w:rsidRDefault="002572FF">
      <w:pPr>
        <w:ind w:left="330" w:right="1285"/>
        <w:jc w:val="center"/>
        <w:rPr>
          <w:sz w:val="17"/>
          <w:szCs w:val="17"/>
        </w:rPr>
      </w:pPr>
      <w:proofErr w:type="gramStart"/>
      <w:r>
        <w:rPr>
          <w:rFonts w:ascii="MS UI Gothic" w:eastAsia="MS UI Gothic" w:hAnsi="MS UI Gothic" w:cs="MS UI Gothic"/>
          <w:sz w:val="17"/>
          <w:szCs w:val="17"/>
        </w:rPr>
        <w:t xml:space="preserve">➢ </w:t>
      </w:r>
      <w:r>
        <w:rPr>
          <w:rFonts w:ascii="MS UI Gothic" w:eastAsia="MS UI Gothic" w:hAnsi="MS UI Gothic" w:cs="MS UI Gothic"/>
          <w:spacing w:val="2"/>
          <w:sz w:val="17"/>
          <w:szCs w:val="17"/>
        </w:rPr>
        <w:t xml:space="preserve"> </w:t>
      </w:r>
      <w:r>
        <w:rPr>
          <w:b/>
          <w:spacing w:val="-1"/>
          <w:sz w:val="17"/>
          <w:szCs w:val="17"/>
        </w:rPr>
        <w:t>D</w:t>
      </w:r>
      <w:r>
        <w:rPr>
          <w:b/>
          <w:spacing w:val="1"/>
          <w:sz w:val="17"/>
          <w:szCs w:val="17"/>
        </w:rPr>
        <w:t>ata</w:t>
      </w:r>
      <w:r>
        <w:rPr>
          <w:b/>
          <w:spacing w:val="-4"/>
          <w:sz w:val="17"/>
          <w:szCs w:val="17"/>
        </w:rPr>
        <w:t>b</w:t>
      </w:r>
      <w:r>
        <w:rPr>
          <w:b/>
          <w:spacing w:val="1"/>
          <w:sz w:val="17"/>
          <w:szCs w:val="17"/>
        </w:rPr>
        <w:t>a</w:t>
      </w:r>
      <w:r>
        <w:rPr>
          <w:b/>
          <w:spacing w:val="-2"/>
          <w:sz w:val="17"/>
          <w:szCs w:val="17"/>
        </w:rPr>
        <w:t>s</w:t>
      </w:r>
      <w:r>
        <w:rPr>
          <w:b/>
          <w:sz w:val="17"/>
          <w:szCs w:val="17"/>
        </w:rPr>
        <w:t>e</w:t>
      </w:r>
      <w:proofErr w:type="gramEnd"/>
      <w:r>
        <w:rPr>
          <w:b/>
          <w:sz w:val="17"/>
          <w:szCs w:val="17"/>
        </w:rPr>
        <w:t xml:space="preserve"> </w:t>
      </w:r>
      <w:r>
        <w:rPr>
          <w:b/>
          <w:spacing w:val="27"/>
          <w:sz w:val="17"/>
          <w:szCs w:val="17"/>
        </w:rPr>
        <w:t xml:space="preserve"> </w:t>
      </w:r>
      <w:r>
        <w:rPr>
          <w:b/>
          <w:sz w:val="17"/>
          <w:szCs w:val="17"/>
        </w:rPr>
        <w:t xml:space="preserve">&amp; </w:t>
      </w:r>
      <w:r>
        <w:rPr>
          <w:b/>
          <w:spacing w:val="25"/>
          <w:sz w:val="17"/>
          <w:szCs w:val="17"/>
        </w:rPr>
        <w:t xml:space="preserve"> </w:t>
      </w:r>
      <w:r>
        <w:rPr>
          <w:b/>
          <w:spacing w:val="-1"/>
          <w:sz w:val="17"/>
          <w:szCs w:val="17"/>
        </w:rPr>
        <w:t>Adv</w:t>
      </w:r>
      <w:r>
        <w:rPr>
          <w:b/>
          <w:spacing w:val="1"/>
          <w:sz w:val="17"/>
          <w:szCs w:val="17"/>
        </w:rPr>
        <w:t>a</w:t>
      </w:r>
      <w:r>
        <w:rPr>
          <w:b/>
          <w:spacing w:val="-1"/>
          <w:sz w:val="17"/>
          <w:szCs w:val="17"/>
        </w:rPr>
        <w:t>n</w:t>
      </w:r>
      <w:r>
        <w:rPr>
          <w:b/>
          <w:spacing w:val="1"/>
          <w:sz w:val="17"/>
          <w:szCs w:val="17"/>
        </w:rPr>
        <w:t>ce</w:t>
      </w:r>
      <w:r>
        <w:rPr>
          <w:b/>
          <w:sz w:val="17"/>
          <w:szCs w:val="17"/>
        </w:rPr>
        <w:t xml:space="preserve">d </w:t>
      </w:r>
      <w:r>
        <w:rPr>
          <w:b/>
          <w:spacing w:val="25"/>
          <w:sz w:val="17"/>
          <w:szCs w:val="17"/>
        </w:rPr>
        <w:t xml:space="preserve"> </w:t>
      </w:r>
      <w:r>
        <w:rPr>
          <w:b/>
          <w:spacing w:val="-1"/>
          <w:sz w:val="17"/>
          <w:szCs w:val="17"/>
        </w:rPr>
        <w:t>Da</w:t>
      </w:r>
      <w:r>
        <w:rPr>
          <w:b/>
          <w:spacing w:val="1"/>
          <w:sz w:val="17"/>
          <w:szCs w:val="17"/>
        </w:rPr>
        <w:t>ta</w:t>
      </w:r>
      <w:r>
        <w:rPr>
          <w:b/>
          <w:spacing w:val="-4"/>
          <w:sz w:val="17"/>
          <w:szCs w:val="17"/>
        </w:rPr>
        <w:t>b</w:t>
      </w:r>
      <w:r>
        <w:rPr>
          <w:b/>
          <w:spacing w:val="-1"/>
          <w:sz w:val="17"/>
          <w:szCs w:val="17"/>
        </w:rPr>
        <w:t>a</w:t>
      </w:r>
      <w:r>
        <w:rPr>
          <w:b/>
          <w:spacing w:val="1"/>
          <w:sz w:val="17"/>
          <w:szCs w:val="17"/>
        </w:rPr>
        <w:t>s</w:t>
      </w:r>
      <w:r>
        <w:rPr>
          <w:b/>
          <w:sz w:val="17"/>
          <w:szCs w:val="17"/>
        </w:rPr>
        <w:t>e</w:t>
      </w:r>
    </w:p>
    <w:p w14:paraId="254D506D" w14:textId="77777777" w:rsidR="006F12A5" w:rsidRDefault="002572FF">
      <w:pPr>
        <w:spacing w:before="13"/>
        <w:ind w:left="641"/>
        <w:rPr>
          <w:sz w:val="17"/>
          <w:szCs w:val="17"/>
        </w:rPr>
      </w:pPr>
      <w:r>
        <w:rPr>
          <w:spacing w:val="-1"/>
          <w:sz w:val="17"/>
          <w:szCs w:val="17"/>
        </w:rPr>
        <w:t>O</w:t>
      </w:r>
      <w:r>
        <w:rPr>
          <w:spacing w:val="1"/>
          <w:sz w:val="17"/>
          <w:szCs w:val="17"/>
        </w:rPr>
        <w:t>ra</w:t>
      </w:r>
      <w:r>
        <w:rPr>
          <w:spacing w:val="-1"/>
          <w:sz w:val="17"/>
          <w:szCs w:val="17"/>
        </w:rPr>
        <w:t>c</w:t>
      </w:r>
      <w:r>
        <w:rPr>
          <w:spacing w:val="1"/>
          <w:sz w:val="17"/>
          <w:szCs w:val="17"/>
        </w:rPr>
        <w:t>l</w:t>
      </w:r>
      <w:r>
        <w:rPr>
          <w:sz w:val="17"/>
          <w:szCs w:val="17"/>
        </w:rPr>
        <w:t>e</w:t>
      </w:r>
      <w:r>
        <w:rPr>
          <w:spacing w:val="-1"/>
          <w:sz w:val="17"/>
          <w:szCs w:val="17"/>
        </w:rPr>
        <w:t xml:space="preserve"> 1</w:t>
      </w:r>
      <w:r>
        <w:rPr>
          <w:spacing w:val="1"/>
          <w:sz w:val="17"/>
          <w:szCs w:val="17"/>
        </w:rPr>
        <w:t>1</w:t>
      </w:r>
      <w:r>
        <w:rPr>
          <w:spacing w:val="-1"/>
          <w:sz w:val="17"/>
          <w:szCs w:val="17"/>
        </w:rPr>
        <w:t>g</w:t>
      </w:r>
      <w:r>
        <w:rPr>
          <w:sz w:val="17"/>
          <w:szCs w:val="17"/>
        </w:rPr>
        <w:t>,</w:t>
      </w:r>
      <w:r>
        <w:rPr>
          <w:spacing w:val="1"/>
          <w:sz w:val="17"/>
          <w:szCs w:val="17"/>
        </w:rPr>
        <w:t xml:space="preserve"> </w:t>
      </w:r>
      <w:r>
        <w:rPr>
          <w:sz w:val="17"/>
          <w:szCs w:val="17"/>
        </w:rPr>
        <w:t>MS</w:t>
      </w:r>
      <w:r>
        <w:rPr>
          <w:spacing w:val="-1"/>
          <w:sz w:val="17"/>
          <w:szCs w:val="17"/>
        </w:rPr>
        <w:t xml:space="preserve"> SQ</w:t>
      </w:r>
      <w:r>
        <w:rPr>
          <w:sz w:val="17"/>
          <w:szCs w:val="17"/>
        </w:rPr>
        <w:t xml:space="preserve">L </w:t>
      </w:r>
      <w:r>
        <w:rPr>
          <w:spacing w:val="1"/>
          <w:sz w:val="17"/>
          <w:szCs w:val="17"/>
        </w:rPr>
        <w:t>(</w:t>
      </w:r>
      <w:r>
        <w:rPr>
          <w:spacing w:val="-1"/>
          <w:sz w:val="17"/>
          <w:szCs w:val="17"/>
        </w:rPr>
        <w:t>2</w:t>
      </w:r>
      <w:r>
        <w:rPr>
          <w:spacing w:val="1"/>
          <w:sz w:val="17"/>
          <w:szCs w:val="17"/>
        </w:rPr>
        <w:t>0</w:t>
      </w:r>
      <w:r>
        <w:rPr>
          <w:spacing w:val="-1"/>
          <w:sz w:val="17"/>
          <w:szCs w:val="17"/>
        </w:rPr>
        <w:t>1</w:t>
      </w:r>
      <w:r>
        <w:rPr>
          <w:spacing w:val="3"/>
          <w:sz w:val="17"/>
          <w:szCs w:val="17"/>
        </w:rPr>
        <w:t>2</w:t>
      </w:r>
      <w:r>
        <w:rPr>
          <w:spacing w:val="-2"/>
          <w:sz w:val="17"/>
          <w:szCs w:val="17"/>
        </w:rPr>
        <w:t>-</w:t>
      </w:r>
      <w:r>
        <w:rPr>
          <w:spacing w:val="-1"/>
          <w:sz w:val="17"/>
          <w:szCs w:val="17"/>
        </w:rPr>
        <w:t>2</w:t>
      </w:r>
      <w:r>
        <w:rPr>
          <w:spacing w:val="1"/>
          <w:sz w:val="17"/>
          <w:szCs w:val="17"/>
        </w:rPr>
        <w:t>0</w:t>
      </w:r>
      <w:r>
        <w:rPr>
          <w:spacing w:val="-1"/>
          <w:sz w:val="17"/>
          <w:szCs w:val="17"/>
        </w:rPr>
        <w:t>1</w:t>
      </w:r>
      <w:r>
        <w:rPr>
          <w:spacing w:val="1"/>
          <w:sz w:val="17"/>
          <w:szCs w:val="17"/>
        </w:rPr>
        <w:t>6)</w:t>
      </w:r>
      <w:r>
        <w:rPr>
          <w:sz w:val="17"/>
          <w:szCs w:val="17"/>
        </w:rPr>
        <w:t>.</w:t>
      </w:r>
    </w:p>
    <w:p w14:paraId="22132F08" w14:textId="77777777" w:rsidR="006F12A5" w:rsidRDefault="006F12A5">
      <w:pPr>
        <w:spacing w:before="3" w:line="120" w:lineRule="exact"/>
        <w:rPr>
          <w:sz w:val="13"/>
          <w:szCs w:val="13"/>
        </w:rPr>
      </w:pPr>
    </w:p>
    <w:p w14:paraId="54FFF9AE" w14:textId="77777777" w:rsidR="006F12A5" w:rsidRDefault="006F12A5">
      <w:pPr>
        <w:spacing w:line="200" w:lineRule="exact"/>
      </w:pPr>
    </w:p>
    <w:p w14:paraId="7B1A75C1" w14:textId="77777777" w:rsidR="006F12A5" w:rsidRDefault="002572FF">
      <w:pPr>
        <w:rPr>
          <w:sz w:val="18"/>
          <w:szCs w:val="18"/>
        </w:rPr>
        <w:sectPr w:rsidR="006F12A5">
          <w:type w:val="continuous"/>
          <w:pgSz w:w="11900" w:h="16860"/>
          <w:pgMar w:top="1080" w:right="1080" w:bottom="0" w:left="1300" w:header="720" w:footer="720" w:gutter="0"/>
          <w:cols w:num="2" w:space="720" w:equalWidth="0">
            <w:col w:w="3626" w:space="1394"/>
            <w:col w:w="4500"/>
          </w:cols>
        </w:sectPr>
      </w:pPr>
      <w:r>
        <w:rPr>
          <w:b/>
          <w:sz w:val="18"/>
          <w:szCs w:val="18"/>
        </w:rPr>
        <w:t>IDE</w:t>
      </w:r>
    </w:p>
    <w:p w14:paraId="41245C62" w14:textId="77777777" w:rsidR="006F12A5" w:rsidRDefault="006F12A5">
      <w:pPr>
        <w:spacing w:before="5" w:line="240" w:lineRule="exact"/>
        <w:rPr>
          <w:sz w:val="24"/>
          <w:szCs w:val="24"/>
        </w:rPr>
      </w:pPr>
    </w:p>
    <w:p w14:paraId="2AF8EB67" w14:textId="77777777" w:rsidR="006F12A5" w:rsidRDefault="002572FF">
      <w:pPr>
        <w:spacing w:line="180" w:lineRule="exact"/>
        <w:ind w:left="820" w:right="11"/>
        <w:rPr>
          <w:sz w:val="18"/>
          <w:szCs w:val="18"/>
        </w:rPr>
      </w:pPr>
      <w:r>
        <w:rPr>
          <w:sz w:val="18"/>
          <w:szCs w:val="18"/>
        </w:rPr>
        <w:t>Ot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-1"/>
          <w:sz w:val="18"/>
          <w:szCs w:val="18"/>
        </w:rPr>
        <w:t>ec</w:t>
      </w:r>
      <w:r>
        <w:rPr>
          <w:spacing w:val="1"/>
          <w:sz w:val="18"/>
          <w:szCs w:val="18"/>
        </w:rPr>
        <w:t>hno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ie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lar JS,</w:t>
      </w:r>
      <w:r>
        <w:rPr>
          <w:spacing w:val="-1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</w:t>
      </w:r>
      <w:r>
        <w:rPr>
          <w:spacing w:val="-1"/>
          <w:sz w:val="18"/>
          <w:szCs w:val="18"/>
        </w:rPr>
        <w:t>Q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e</w:t>
      </w:r>
      <w:r>
        <w:rPr>
          <w:spacing w:val="2"/>
          <w:sz w:val="18"/>
          <w:szCs w:val="18"/>
        </w:rPr>
        <w:t>r</w:t>
      </w:r>
      <w:r>
        <w:rPr>
          <w:spacing w:val="-4"/>
          <w:sz w:val="18"/>
          <w:szCs w:val="18"/>
        </w:rPr>
        <w:t>y</w:t>
      </w:r>
      <w:proofErr w:type="spellEnd"/>
      <w:r>
        <w:rPr>
          <w:sz w:val="18"/>
          <w:szCs w:val="18"/>
        </w:rPr>
        <w:t>, T</w:t>
      </w:r>
      <w:r>
        <w:rPr>
          <w:spacing w:val="-3"/>
          <w:sz w:val="18"/>
          <w:szCs w:val="18"/>
        </w:rPr>
        <w:t>y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</w:t>
      </w:r>
      <w:r>
        <w:rPr>
          <w:spacing w:val="2"/>
          <w:sz w:val="18"/>
          <w:szCs w:val="18"/>
        </w:rPr>
        <w:t>s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ri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t.</w:t>
      </w:r>
    </w:p>
    <w:p w14:paraId="2A6B930E" w14:textId="77777777" w:rsidR="006F12A5" w:rsidRDefault="006F12A5">
      <w:pPr>
        <w:spacing w:before="9" w:line="160" w:lineRule="exact"/>
        <w:rPr>
          <w:sz w:val="17"/>
          <w:szCs w:val="17"/>
        </w:rPr>
      </w:pPr>
    </w:p>
    <w:p w14:paraId="7BF5423F" w14:textId="77777777" w:rsidR="006F12A5" w:rsidRDefault="002572FF">
      <w:pPr>
        <w:ind w:left="800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spacing w:val="-1"/>
          <w:sz w:val="18"/>
          <w:szCs w:val="18"/>
        </w:rPr>
        <w:t>wa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S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e 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tc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.</w:t>
      </w:r>
    </w:p>
    <w:p w14:paraId="0AFB53A4" w14:textId="77777777" w:rsidR="006F12A5" w:rsidRDefault="006F12A5">
      <w:pPr>
        <w:spacing w:before="6" w:line="200" w:lineRule="exact"/>
      </w:pPr>
    </w:p>
    <w:p w14:paraId="66C46BA7" w14:textId="77777777" w:rsidR="006F12A5" w:rsidRDefault="002572FF">
      <w:pPr>
        <w:ind w:left="119"/>
        <w:rPr>
          <w:sz w:val="17"/>
          <w:szCs w:val="17"/>
        </w:rPr>
      </w:pPr>
      <w:r>
        <w:rPr>
          <w:sz w:val="17"/>
          <w:szCs w:val="17"/>
        </w:rPr>
        <w:t>●</w:t>
      </w:r>
      <w:r>
        <w:rPr>
          <w:spacing w:val="-4"/>
          <w:sz w:val="17"/>
          <w:szCs w:val="17"/>
        </w:rPr>
        <w:t xml:space="preserve"> </w:t>
      </w:r>
      <w:r>
        <w:rPr>
          <w:b/>
          <w:sz w:val="17"/>
          <w:szCs w:val="17"/>
        </w:rPr>
        <w:t>W</w:t>
      </w:r>
      <w:r>
        <w:rPr>
          <w:b/>
          <w:spacing w:val="1"/>
          <w:sz w:val="17"/>
          <w:szCs w:val="17"/>
        </w:rPr>
        <w:t>e</w:t>
      </w:r>
      <w:r>
        <w:rPr>
          <w:b/>
          <w:sz w:val="17"/>
          <w:szCs w:val="17"/>
        </w:rPr>
        <w:t>b</w:t>
      </w:r>
      <w:r>
        <w:rPr>
          <w:b/>
          <w:spacing w:val="-1"/>
          <w:sz w:val="17"/>
          <w:szCs w:val="17"/>
        </w:rPr>
        <w:t xml:space="preserve"> Ap</w:t>
      </w:r>
      <w:r>
        <w:rPr>
          <w:b/>
          <w:sz w:val="17"/>
          <w:szCs w:val="17"/>
        </w:rPr>
        <w:t>p</w:t>
      </w:r>
      <w:r>
        <w:rPr>
          <w:b/>
          <w:spacing w:val="-1"/>
          <w:sz w:val="17"/>
          <w:szCs w:val="17"/>
        </w:rPr>
        <w:t xml:space="preserve"> D</w:t>
      </w:r>
      <w:r>
        <w:rPr>
          <w:b/>
          <w:spacing w:val="1"/>
          <w:sz w:val="17"/>
          <w:szCs w:val="17"/>
        </w:rPr>
        <w:t>e</w:t>
      </w:r>
      <w:r>
        <w:rPr>
          <w:b/>
          <w:spacing w:val="-1"/>
          <w:sz w:val="17"/>
          <w:szCs w:val="17"/>
        </w:rPr>
        <w:t>v</w:t>
      </w:r>
      <w:r>
        <w:rPr>
          <w:b/>
          <w:spacing w:val="1"/>
          <w:sz w:val="17"/>
          <w:szCs w:val="17"/>
        </w:rPr>
        <w:t>el</w:t>
      </w:r>
      <w:r>
        <w:rPr>
          <w:b/>
          <w:spacing w:val="-1"/>
          <w:sz w:val="17"/>
          <w:szCs w:val="17"/>
        </w:rPr>
        <w:t>o</w:t>
      </w:r>
      <w:r>
        <w:rPr>
          <w:b/>
          <w:sz w:val="17"/>
          <w:szCs w:val="17"/>
        </w:rPr>
        <w:t>p</w:t>
      </w:r>
      <w:r>
        <w:rPr>
          <w:b/>
          <w:spacing w:val="1"/>
          <w:sz w:val="17"/>
          <w:szCs w:val="17"/>
        </w:rPr>
        <w:t>-</w:t>
      </w:r>
      <w:r>
        <w:rPr>
          <w:b/>
          <w:spacing w:val="-1"/>
          <w:sz w:val="17"/>
          <w:szCs w:val="17"/>
        </w:rPr>
        <w:t>Do</w:t>
      </w:r>
      <w:r>
        <w:rPr>
          <w:b/>
          <w:sz w:val="17"/>
          <w:szCs w:val="17"/>
        </w:rPr>
        <w:t>t</w:t>
      </w:r>
      <w:r>
        <w:rPr>
          <w:b/>
          <w:spacing w:val="1"/>
          <w:sz w:val="17"/>
          <w:szCs w:val="17"/>
        </w:rPr>
        <w:t xml:space="preserve"> </w:t>
      </w:r>
      <w:r>
        <w:rPr>
          <w:b/>
          <w:spacing w:val="-1"/>
          <w:sz w:val="17"/>
          <w:szCs w:val="17"/>
        </w:rPr>
        <w:t>N</w:t>
      </w:r>
      <w:r>
        <w:rPr>
          <w:b/>
          <w:spacing w:val="1"/>
          <w:sz w:val="17"/>
          <w:szCs w:val="17"/>
        </w:rPr>
        <w:t>e</w:t>
      </w:r>
      <w:r>
        <w:rPr>
          <w:b/>
          <w:sz w:val="17"/>
          <w:szCs w:val="17"/>
        </w:rPr>
        <w:t>t</w:t>
      </w:r>
      <w:r>
        <w:rPr>
          <w:b/>
          <w:spacing w:val="-1"/>
          <w:sz w:val="17"/>
          <w:szCs w:val="17"/>
        </w:rPr>
        <w:t xml:space="preserve"> a</w:t>
      </w:r>
      <w:r>
        <w:rPr>
          <w:b/>
          <w:sz w:val="17"/>
          <w:szCs w:val="17"/>
        </w:rPr>
        <w:t xml:space="preserve">t </w:t>
      </w:r>
      <w:r>
        <w:rPr>
          <w:b/>
          <w:spacing w:val="1"/>
          <w:sz w:val="17"/>
          <w:szCs w:val="17"/>
        </w:rPr>
        <w:t>B</w:t>
      </w:r>
      <w:r>
        <w:rPr>
          <w:b/>
          <w:spacing w:val="-2"/>
          <w:sz w:val="17"/>
          <w:szCs w:val="17"/>
        </w:rPr>
        <w:t>I</w:t>
      </w:r>
      <w:r>
        <w:rPr>
          <w:b/>
          <w:spacing w:val="-1"/>
          <w:sz w:val="17"/>
          <w:szCs w:val="17"/>
        </w:rPr>
        <w:t>T</w:t>
      </w:r>
      <w:r>
        <w:rPr>
          <w:b/>
          <w:sz w:val="17"/>
          <w:szCs w:val="17"/>
        </w:rPr>
        <w:t>M</w:t>
      </w:r>
    </w:p>
    <w:p w14:paraId="1862E4E6" w14:textId="77777777" w:rsidR="006F12A5" w:rsidRDefault="002572FF">
      <w:pPr>
        <w:spacing w:before="78"/>
        <w:ind w:left="500"/>
        <w:rPr>
          <w:sz w:val="18"/>
          <w:szCs w:val="18"/>
        </w:rPr>
      </w:pPr>
      <w:r>
        <w:rPr>
          <w:b/>
          <w:sz w:val="18"/>
          <w:szCs w:val="18"/>
        </w:rPr>
        <w:t>T</w:t>
      </w:r>
      <w:r>
        <w:rPr>
          <w:b/>
          <w:spacing w:val="-1"/>
          <w:sz w:val="18"/>
          <w:szCs w:val="18"/>
        </w:rPr>
        <w:t>ra</w:t>
      </w:r>
      <w:r>
        <w:rPr>
          <w:b/>
          <w:sz w:val="18"/>
          <w:szCs w:val="18"/>
        </w:rPr>
        <w:t>i</w:t>
      </w:r>
      <w:r>
        <w:rPr>
          <w:b/>
          <w:spacing w:val="1"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er</w:t>
      </w:r>
      <w:r>
        <w:rPr>
          <w:b/>
          <w:sz w:val="18"/>
          <w:szCs w:val="18"/>
        </w:rPr>
        <w:t>: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3"/>
          <w:sz w:val="18"/>
          <w:szCs w:val="18"/>
        </w:rPr>
        <w:t>M</w:t>
      </w:r>
      <w:r>
        <w:rPr>
          <w:b/>
          <w:spacing w:val="-2"/>
          <w:sz w:val="18"/>
          <w:szCs w:val="18"/>
        </w:rPr>
        <w:t>d</w:t>
      </w:r>
      <w:r>
        <w:rPr>
          <w:b/>
          <w:sz w:val="18"/>
          <w:szCs w:val="18"/>
        </w:rPr>
        <w:t>.</w:t>
      </w:r>
      <w:r>
        <w:rPr>
          <w:b/>
          <w:spacing w:val="1"/>
          <w:sz w:val="18"/>
          <w:szCs w:val="18"/>
        </w:rPr>
        <w:t xml:space="preserve"> </w:t>
      </w:r>
      <w:proofErr w:type="spellStart"/>
      <w:r>
        <w:rPr>
          <w:b/>
          <w:spacing w:val="1"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>h</w:t>
      </w:r>
      <w:r>
        <w:rPr>
          <w:b/>
          <w:spacing w:val="-1"/>
          <w:sz w:val="18"/>
          <w:szCs w:val="18"/>
        </w:rPr>
        <w:t>a</w:t>
      </w:r>
      <w:r>
        <w:rPr>
          <w:b/>
          <w:sz w:val="18"/>
          <w:szCs w:val="18"/>
        </w:rPr>
        <w:t>le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d</w:t>
      </w:r>
      <w:proofErr w:type="spellEnd"/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l</w:t>
      </w:r>
      <w:r>
        <w:rPr>
          <w:b/>
          <w:sz w:val="18"/>
          <w:szCs w:val="18"/>
        </w:rPr>
        <w:t>-</w:t>
      </w:r>
      <w:proofErr w:type="spellStart"/>
      <w:r>
        <w:rPr>
          <w:b/>
          <w:spacing w:val="4"/>
          <w:sz w:val="18"/>
          <w:szCs w:val="18"/>
        </w:rPr>
        <w:t>A</w:t>
      </w:r>
      <w:r>
        <w:rPr>
          <w:b/>
          <w:spacing w:val="-4"/>
          <w:sz w:val="18"/>
          <w:szCs w:val="18"/>
        </w:rPr>
        <w:t>m</w:t>
      </w:r>
      <w:r>
        <w:rPr>
          <w:b/>
          <w:spacing w:val="1"/>
          <w:sz w:val="18"/>
          <w:szCs w:val="18"/>
        </w:rPr>
        <w:t>ra</w:t>
      </w:r>
      <w:r>
        <w:rPr>
          <w:b/>
          <w:sz w:val="18"/>
          <w:szCs w:val="18"/>
        </w:rPr>
        <w:t>n</w:t>
      </w:r>
      <w:proofErr w:type="spellEnd"/>
    </w:p>
    <w:p w14:paraId="24F40F5E" w14:textId="77777777" w:rsidR="006F12A5" w:rsidRDefault="002572FF">
      <w:pPr>
        <w:spacing w:line="200" w:lineRule="exact"/>
        <w:ind w:left="500"/>
      </w:pPr>
      <w:r>
        <w:t>D</w:t>
      </w:r>
      <w:r>
        <w:rPr>
          <w:spacing w:val="-1"/>
        </w:rPr>
        <w:t>u</w:t>
      </w:r>
      <w:r>
        <w:rPr>
          <w:spacing w:val="1"/>
        </w:rPr>
        <w:t>r</w:t>
      </w:r>
      <w:r>
        <w:t>ati</w:t>
      </w:r>
      <w:r>
        <w:rPr>
          <w:spacing w:val="1"/>
        </w:rPr>
        <w:t>o</w:t>
      </w:r>
      <w:r>
        <w:rPr>
          <w:spacing w:val="-1"/>
        </w:rPr>
        <w:t>n</w:t>
      </w:r>
      <w:r>
        <w:t>:</w:t>
      </w:r>
      <w:r>
        <w:rPr>
          <w:spacing w:val="-8"/>
        </w:rPr>
        <w:t xml:space="preserve"> </w:t>
      </w:r>
      <w:r>
        <w:t>3</w:t>
      </w:r>
      <w:r>
        <w:rPr>
          <w:spacing w:val="3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o</w:t>
      </w:r>
      <w:r>
        <w:rPr>
          <w:spacing w:val="-1"/>
        </w:rPr>
        <w:t>n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1"/>
        </w:rPr>
        <w:t>s</w:t>
      </w:r>
      <w:r>
        <w:rPr>
          <w:b/>
        </w:rPr>
        <w:t>.</w:t>
      </w:r>
    </w:p>
    <w:p w14:paraId="41FE4B63" w14:textId="77777777" w:rsidR="006F12A5" w:rsidRDefault="006F12A5">
      <w:pPr>
        <w:spacing w:before="2" w:line="200" w:lineRule="exact"/>
      </w:pPr>
    </w:p>
    <w:p w14:paraId="539EDE52" w14:textId="2BE9B184" w:rsidR="006F12A5" w:rsidRDefault="002572FF">
      <w:pPr>
        <w:ind w:left="421" w:right="-48"/>
        <w:rPr>
          <w:sz w:val="19"/>
          <w:szCs w:val="19"/>
        </w:rPr>
      </w:pPr>
      <w:r>
        <w:rPr>
          <w:b/>
          <w:spacing w:val="-1"/>
          <w:sz w:val="19"/>
          <w:szCs w:val="19"/>
        </w:rPr>
        <w:t>P</w:t>
      </w:r>
      <w:r>
        <w:rPr>
          <w:b/>
          <w:sz w:val="19"/>
          <w:szCs w:val="19"/>
        </w:rPr>
        <w:t>r</w:t>
      </w:r>
      <w:r>
        <w:rPr>
          <w:b/>
          <w:spacing w:val="1"/>
          <w:sz w:val="19"/>
          <w:szCs w:val="19"/>
        </w:rPr>
        <w:t>o</w:t>
      </w:r>
      <w:r>
        <w:rPr>
          <w:b/>
          <w:spacing w:val="-1"/>
          <w:sz w:val="19"/>
          <w:szCs w:val="19"/>
        </w:rPr>
        <w:t>j</w:t>
      </w:r>
      <w:r>
        <w:rPr>
          <w:b/>
          <w:sz w:val="19"/>
          <w:szCs w:val="19"/>
        </w:rPr>
        <w:t>ect</w:t>
      </w:r>
      <w:r>
        <w:rPr>
          <w:b/>
          <w:spacing w:val="-7"/>
          <w:sz w:val="19"/>
          <w:szCs w:val="19"/>
        </w:rPr>
        <w:t xml:space="preserve"> </w:t>
      </w:r>
      <w:r>
        <w:rPr>
          <w:b/>
          <w:sz w:val="19"/>
          <w:szCs w:val="19"/>
        </w:rPr>
        <w:t>W</w:t>
      </w:r>
      <w:r>
        <w:rPr>
          <w:b/>
          <w:spacing w:val="1"/>
          <w:sz w:val="19"/>
          <w:szCs w:val="19"/>
        </w:rPr>
        <w:t>o</w:t>
      </w:r>
      <w:r>
        <w:rPr>
          <w:b/>
          <w:spacing w:val="2"/>
          <w:sz w:val="19"/>
          <w:szCs w:val="19"/>
        </w:rPr>
        <w:t>r</w:t>
      </w:r>
      <w:r>
        <w:rPr>
          <w:b/>
          <w:spacing w:val="-2"/>
          <w:sz w:val="19"/>
          <w:szCs w:val="19"/>
        </w:rPr>
        <w:t>k</w:t>
      </w:r>
      <w:r>
        <w:rPr>
          <w:b/>
          <w:sz w:val="19"/>
          <w:szCs w:val="19"/>
        </w:rPr>
        <w:t>:</w:t>
      </w:r>
      <w:r>
        <w:rPr>
          <w:b/>
          <w:spacing w:val="-5"/>
          <w:sz w:val="19"/>
          <w:szCs w:val="19"/>
        </w:rPr>
        <w:t xml:space="preserve"> </w:t>
      </w:r>
      <w:r w:rsidR="00FD31FA">
        <w:rPr>
          <w:b/>
          <w:sz w:val="19"/>
          <w:szCs w:val="19"/>
        </w:rPr>
        <w:t>Small Business Management System</w:t>
      </w:r>
    </w:p>
    <w:p w14:paraId="10C3C2F6" w14:textId="77777777" w:rsidR="006F12A5" w:rsidRDefault="006F12A5">
      <w:pPr>
        <w:spacing w:line="200" w:lineRule="exact"/>
      </w:pPr>
    </w:p>
    <w:p w14:paraId="411B22AC" w14:textId="77777777" w:rsidR="006F12A5" w:rsidRDefault="006F12A5">
      <w:pPr>
        <w:spacing w:before="16" w:line="220" w:lineRule="exact"/>
        <w:rPr>
          <w:sz w:val="22"/>
          <w:szCs w:val="22"/>
        </w:rPr>
      </w:pPr>
    </w:p>
    <w:p w14:paraId="490DE904" w14:textId="1BD25278" w:rsidR="006F12A5" w:rsidRDefault="002572FF">
      <w:pPr>
        <w:ind w:left="121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477C4D74" wp14:editId="05B6E5E6">
                <wp:simplePos x="0" y="0"/>
                <wp:positionH relativeFrom="page">
                  <wp:posOffset>897255</wp:posOffset>
                </wp:positionH>
                <wp:positionV relativeFrom="paragraph">
                  <wp:posOffset>217170</wp:posOffset>
                </wp:positionV>
                <wp:extent cx="2672715" cy="0"/>
                <wp:effectExtent l="11430" t="6350" r="11430" b="12700"/>
                <wp:wrapNone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0"/>
                          <a:chOff x="1413" y="342"/>
                          <a:chExt cx="4209" cy="0"/>
                        </a:xfrm>
                      </wpg:grpSpPr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1413" y="342"/>
                            <a:ext cx="4209" cy="0"/>
                          </a:xfrm>
                          <a:custGeom>
                            <a:avLst/>
                            <a:gdLst>
                              <a:gd name="T0" fmla="+- 0 1413 1413"/>
                              <a:gd name="T1" fmla="*/ T0 w 4209"/>
                              <a:gd name="T2" fmla="+- 0 5622 1413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60D6D" id="Group 19" o:spid="_x0000_s1026" style="position:absolute;margin-left:70.65pt;margin-top:17.1pt;width:210.45pt;height:0;z-index:-251663360;mso-position-horizontal-relative:page" coordorigin="1413,342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">
                <v:shape id="Freeform 20" o:spid="_x0000_s1027" style="position:absolute;left:1413;top:342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" path="m,l4209,e" filled="f" strokeweight=".48pt">
                  <v:path arrowok="t" o:connecttype="custom" o:connectlocs="0,0;420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6B4386E" wp14:editId="1AE81F4F">
                <wp:simplePos x="0" y="0"/>
                <wp:positionH relativeFrom="page">
                  <wp:posOffset>880745</wp:posOffset>
                </wp:positionH>
                <wp:positionV relativeFrom="paragraph">
                  <wp:posOffset>160020</wp:posOffset>
                </wp:positionV>
                <wp:extent cx="18415" cy="0"/>
                <wp:effectExtent l="13970" t="15875" r="15240" b="12700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" cy="0"/>
                          <a:chOff x="1387" y="252"/>
                          <a:chExt cx="29" cy="0"/>
                        </a:xfrm>
                      </wpg:grpSpPr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1387" y="252"/>
                            <a:ext cx="29" cy="0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29"/>
                              <a:gd name="T2" fmla="+- 0 1416 1387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209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2E242" id="Group 17" o:spid="_x0000_s1026" style="position:absolute;margin-left:69.35pt;margin-top:12.6pt;width:1.45pt;height:0;z-index:-251662336;mso-position-horizontal-relative:page" coordorigin="1387,252" coordsize="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">
                <v:shape id="Freeform 18" o:spid="_x0000_s1027" style="position:absolute;left:1387;top:252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" path="m,l29,e" filled="f" strokeweight="1.65pt">
                  <v:path arrowok="t" o:connecttype="custom" o:connectlocs="0,0;29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pacing w:val="-3"/>
          <w:sz w:val="24"/>
          <w:szCs w:val="24"/>
        </w:rPr>
        <w:t>P</w:t>
      </w:r>
      <w:r>
        <w:rPr>
          <w:b/>
          <w:color w:val="44526A"/>
          <w:sz w:val="24"/>
          <w:szCs w:val="24"/>
        </w:rPr>
        <w:t>ERS</w:t>
      </w:r>
      <w:r>
        <w:rPr>
          <w:b/>
          <w:color w:val="44526A"/>
          <w:spacing w:val="1"/>
          <w:sz w:val="24"/>
          <w:szCs w:val="24"/>
        </w:rPr>
        <w:t>O</w:t>
      </w:r>
      <w:r>
        <w:rPr>
          <w:b/>
          <w:color w:val="44526A"/>
          <w:sz w:val="24"/>
          <w:szCs w:val="24"/>
        </w:rPr>
        <w:t>N</w:t>
      </w:r>
      <w:r>
        <w:rPr>
          <w:b/>
          <w:color w:val="44526A"/>
          <w:spacing w:val="-1"/>
          <w:sz w:val="24"/>
          <w:szCs w:val="24"/>
        </w:rPr>
        <w:t>A</w:t>
      </w:r>
      <w:r>
        <w:rPr>
          <w:b/>
          <w:color w:val="44526A"/>
          <w:sz w:val="24"/>
          <w:szCs w:val="24"/>
        </w:rPr>
        <w:t xml:space="preserve">L </w:t>
      </w:r>
      <w:r>
        <w:rPr>
          <w:b/>
          <w:color w:val="44526A"/>
          <w:spacing w:val="1"/>
          <w:sz w:val="24"/>
          <w:szCs w:val="24"/>
        </w:rPr>
        <w:t>S</w:t>
      </w:r>
      <w:r>
        <w:rPr>
          <w:b/>
          <w:color w:val="44526A"/>
          <w:sz w:val="24"/>
          <w:szCs w:val="24"/>
        </w:rPr>
        <w:t>U</w:t>
      </w:r>
      <w:r>
        <w:rPr>
          <w:b/>
          <w:color w:val="44526A"/>
          <w:spacing w:val="-1"/>
          <w:sz w:val="24"/>
          <w:szCs w:val="24"/>
        </w:rPr>
        <w:t>MM</w:t>
      </w:r>
      <w:r>
        <w:rPr>
          <w:b/>
          <w:color w:val="44526A"/>
          <w:spacing w:val="2"/>
          <w:sz w:val="24"/>
          <w:szCs w:val="24"/>
        </w:rPr>
        <w:t>A</w:t>
      </w:r>
      <w:r>
        <w:rPr>
          <w:b/>
          <w:color w:val="44526A"/>
          <w:sz w:val="24"/>
          <w:szCs w:val="24"/>
        </w:rPr>
        <w:t>RY</w:t>
      </w:r>
    </w:p>
    <w:p w14:paraId="35B111B3" w14:textId="20FE7776" w:rsidR="006F12A5" w:rsidRDefault="006F12A5">
      <w:pPr>
        <w:spacing w:before="4" w:line="120" w:lineRule="exact"/>
        <w:rPr>
          <w:sz w:val="12"/>
          <w:szCs w:val="12"/>
        </w:rPr>
      </w:pPr>
    </w:p>
    <w:p w14:paraId="6500D24C" w14:textId="1DBF6CA2" w:rsidR="006F12A5" w:rsidRDefault="002572FF">
      <w:pPr>
        <w:spacing w:line="237" w:lineRule="auto"/>
        <w:ind w:left="721" w:right="543" w:hanging="360"/>
        <w:jc w:val="both"/>
      </w:pPr>
      <w:proofErr w:type="gramStart"/>
      <w:r>
        <w:rPr>
          <w:rFonts w:ascii="MS UI Gothic" w:eastAsia="MS UI Gothic" w:hAnsi="MS UI Gothic" w:cs="MS UI Gothic"/>
        </w:rPr>
        <w:t xml:space="preserve">➢ </w:t>
      </w:r>
      <w:r>
        <w:rPr>
          <w:rFonts w:ascii="MS UI Gothic" w:eastAsia="MS UI Gothic" w:hAnsi="MS UI Gothic" w:cs="MS UI Gothic"/>
          <w:spacing w:val="22"/>
        </w:rPr>
        <w:t xml:space="preserve"> </w:t>
      </w:r>
      <w:r>
        <w:t>Str</w:t>
      </w:r>
      <w:r>
        <w:rPr>
          <w:spacing w:val="1"/>
        </w:rPr>
        <w:t>o</w:t>
      </w:r>
      <w:r>
        <w:rPr>
          <w:spacing w:val="-1"/>
        </w:rPr>
        <w:t>n</w:t>
      </w:r>
      <w:r>
        <w:t>g</w:t>
      </w:r>
      <w:proofErr w:type="gramEnd"/>
      <w:r>
        <w:t xml:space="preserve">    </w:t>
      </w:r>
      <w:r>
        <w:rPr>
          <w:spacing w:val="4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ta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g    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 OOP</w:t>
      </w:r>
      <w:r>
        <w:rPr>
          <w:spacing w:val="4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OO</w:t>
      </w:r>
      <w:r>
        <w:rPr>
          <w:spacing w:val="-2"/>
        </w:rPr>
        <w:t>A</w:t>
      </w:r>
      <w:r>
        <w:t>D c</w:t>
      </w:r>
      <w:r>
        <w:rPr>
          <w:spacing w:val="1"/>
        </w:rPr>
        <w:t>o</w:t>
      </w:r>
      <w:r>
        <w:rPr>
          <w:spacing w:val="-1"/>
        </w:rPr>
        <w:t>n</w:t>
      </w:r>
      <w:r>
        <w:t>c</w:t>
      </w:r>
      <w:r>
        <w:rPr>
          <w:spacing w:val="1"/>
        </w:rPr>
        <w:t>ep</w:t>
      </w:r>
      <w:r>
        <w:rPr>
          <w:spacing w:val="2"/>
        </w:rPr>
        <w:t>t</w:t>
      </w:r>
      <w:r>
        <w:t xml:space="preserve">s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t>h SO</w:t>
      </w:r>
      <w:r>
        <w:rPr>
          <w:spacing w:val="-2"/>
        </w:rPr>
        <w:t>L</w:t>
      </w:r>
      <w:r>
        <w:rPr>
          <w:spacing w:val="1"/>
        </w:rPr>
        <w:t>I</w:t>
      </w:r>
      <w:r>
        <w:t>D</w:t>
      </w:r>
      <w:r>
        <w:rPr>
          <w:spacing w:val="-6"/>
        </w:rPr>
        <w:t xml:space="preserve"> </w:t>
      </w:r>
      <w:r>
        <w:rPr>
          <w:spacing w:val="1"/>
        </w:rPr>
        <w:t>pr</w:t>
      </w:r>
      <w:r>
        <w:t>i</w:t>
      </w:r>
      <w:r>
        <w:rPr>
          <w:spacing w:val="-1"/>
        </w:rPr>
        <w:t>n</w:t>
      </w:r>
      <w:r>
        <w:rPr>
          <w:spacing w:val="3"/>
        </w:rPr>
        <w:t>c</w:t>
      </w:r>
      <w:r>
        <w:t>i</w:t>
      </w:r>
      <w:r>
        <w:rPr>
          <w:spacing w:val="1"/>
        </w:rPr>
        <w:t>p</w:t>
      </w:r>
      <w:r>
        <w:t>les.</w:t>
      </w:r>
    </w:p>
    <w:p w14:paraId="6B909861" w14:textId="77777777" w:rsidR="006F12A5" w:rsidRDefault="006F12A5">
      <w:pPr>
        <w:spacing w:before="3" w:line="100" w:lineRule="exact"/>
        <w:rPr>
          <w:sz w:val="11"/>
          <w:szCs w:val="11"/>
        </w:rPr>
      </w:pPr>
    </w:p>
    <w:p w14:paraId="2532BB39" w14:textId="77777777" w:rsidR="006F12A5" w:rsidRDefault="002572FF">
      <w:pPr>
        <w:spacing w:line="229" w:lineRule="auto"/>
        <w:ind w:left="721" w:right="307" w:hanging="360"/>
      </w:pPr>
      <w:proofErr w:type="gramStart"/>
      <w:r>
        <w:rPr>
          <w:rFonts w:ascii="MS UI Gothic" w:eastAsia="MS UI Gothic" w:hAnsi="MS UI Gothic" w:cs="MS UI Gothic"/>
        </w:rPr>
        <w:t xml:space="preserve">➢ </w:t>
      </w:r>
      <w:r>
        <w:rPr>
          <w:rFonts w:ascii="MS UI Gothic" w:eastAsia="MS UI Gothic" w:hAnsi="MS UI Gothic" w:cs="MS UI Gothic"/>
          <w:spacing w:val="37"/>
        </w:rPr>
        <w:t xml:space="preserve"> </w:t>
      </w:r>
      <w:r>
        <w:t>Str</w:t>
      </w:r>
      <w:r>
        <w:rPr>
          <w:spacing w:val="1"/>
        </w:rPr>
        <w:t>o</w:t>
      </w:r>
      <w:r>
        <w:rPr>
          <w:spacing w:val="-1"/>
        </w:rPr>
        <w:t>n</w:t>
      </w:r>
      <w:r>
        <w:t>g</w:t>
      </w:r>
      <w:proofErr w:type="gramEnd"/>
      <w:r>
        <w:rPr>
          <w:spacing w:val="-6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rob</w:t>
      </w:r>
      <w:r>
        <w:t>l</w:t>
      </w:r>
      <w:r>
        <w:rPr>
          <w:spacing w:val="2"/>
        </w:rPr>
        <w:t>e</w:t>
      </w:r>
      <w:r>
        <w:t>m</w:t>
      </w:r>
      <w:r>
        <w:rPr>
          <w:spacing w:val="-11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t>l</w:t>
      </w:r>
      <w:r>
        <w:rPr>
          <w:spacing w:val="-1"/>
        </w:rPr>
        <w:t>v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k</w:t>
      </w:r>
      <w:r>
        <w:t>ill</w:t>
      </w:r>
      <w:r>
        <w:rPr>
          <w:spacing w:val="-1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i</w:t>
      </w:r>
      <w:r>
        <w:rPr>
          <w:spacing w:val="1"/>
        </w:rPr>
        <w:t>n</w:t>
      </w:r>
      <w:r>
        <w:t>g a l</w:t>
      </w:r>
      <w:r>
        <w:rPr>
          <w:spacing w:val="1"/>
        </w:rPr>
        <w:t>o</w:t>
      </w:r>
      <w:r>
        <w:rPr>
          <w:spacing w:val="-1"/>
        </w:rPr>
        <w:t>g</w:t>
      </w:r>
      <w:r>
        <w:t>ical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1"/>
        </w:rPr>
        <w:t>odo</w:t>
      </w:r>
      <w:r>
        <w:t>l</w:t>
      </w:r>
      <w:r>
        <w:rPr>
          <w:spacing w:val="1"/>
        </w:rPr>
        <w:t>og</w:t>
      </w:r>
      <w:r>
        <w:rPr>
          <w:spacing w:val="-4"/>
        </w:rPr>
        <w:t>y</w:t>
      </w:r>
      <w:r>
        <w:t>.</w:t>
      </w:r>
    </w:p>
    <w:p w14:paraId="26454875" w14:textId="77777777" w:rsidR="006F12A5" w:rsidRDefault="006F12A5">
      <w:pPr>
        <w:spacing w:before="2" w:line="200" w:lineRule="exact"/>
      </w:pPr>
    </w:p>
    <w:p w14:paraId="4AF986AC" w14:textId="77777777" w:rsidR="006F12A5" w:rsidRDefault="002572FF">
      <w:pPr>
        <w:spacing w:line="224" w:lineRule="auto"/>
        <w:ind w:left="721" w:right="585" w:hanging="360"/>
      </w:pPr>
      <w:proofErr w:type="gramStart"/>
      <w:r>
        <w:rPr>
          <w:rFonts w:ascii="MS UI Gothic" w:eastAsia="MS UI Gothic" w:hAnsi="MS UI Gothic" w:cs="MS UI Gothic"/>
        </w:rPr>
        <w:t xml:space="preserve">➢ </w:t>
      </w:r>
      <w:r>
        <w:rPr>
          <w:rFonts w:ascii="MS UI Gothic" w:eastAsia="MS UI Gothic" w:hAnsi="MS UI Gothic" w:cs="MS UI Gothic"/>
          <w:spacing w:val="37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1"/>
        </w:rPr>
        <w:t>p</w:t>
      </w:r>
      <w:r>
        <w:t>a</w:t>
      </w:r>
      <w:r>
        <w:rPr>
          <w:spacing w:val="1"/>
        </w:rPr>
        <w:t>b</w:t>
      </w:r>
      <w:r>
        <w:t>le</w:t>
      </w:r>
      <w:proofErr w:type="gramEnd"/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lea</w:t>
      </w:r>
      <w:r>
        <w:rPr>
          <w:spacing w:val="1"/>
        </w:rPr>
        <w:t>r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e</w:t>
      </w:r>
      <w:r>
        <w:t>w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oo</w:t>
      </w:r>
      <w:r>
        <w:t>ls 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tec</w:t>
      </w:r>
      <w:r>
        <w:rPr>
          <w:spacing w:val="2"/>
        </w:rPr>
        <w:t>h</w:t>
      </w:r>
      <w:r>
        <w:rPr>
          <w:spacing w:val="-1"/>
        </w:rPr>
        <w:t>n</w:t>
      </w:r>
      <w:r>
        <w:rPr>
          <w:spacing w:val="1"/>
        </w:rPr>
        <w:t>o</w:t>
      </w:r>
      <w:r>
        <w:t>l</w:t>
      </w:r>
      <w:r>
        <w:rPr>
          <w:spacing w:val="1"/>
        </w:rPr>
        <w:t>o</w:t>
      </w:r>
      <w:r>
        <w:rPr>
          <w:spacing w:val="-1"/>
        </w:rPr>
        <w:t>g</w:t>
      </w:r>
      <w:r>
        <w:t>ies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rPr>
          <w:spacing w:val="2"/>
        </w:rPr>
        <w:t>i</w:t>
      </w:r>
      <w:r>
        <w:t>t</w:t>
      </w:r>
      <w:r>
        <w:rPr>
          <w:spacing w:val="1"/>
        </w:rPr>
        <w:t>h</w:t>
      </w:r>
      <w:r>
        <w:t>in</w:t>
      </w:r>
      <w:r>
        <w:rPr>
          <w:spacing w:val="-6"/>
        </w:rPr>
        <w:t xml:space="preserve"> </w:t>
      </w:r>
      <w:r>
        <w:t xml:space="preserve">a </w:t>
      </w:r>
      <w:r>
        <w:rPr>
          <w:spacing w:val="2"/>
        </w:rPr>
        <w:t>s</w:t>
      </w:r>
      <w:r>
        <w:rPr>
          <w:spacing w:val="-1"/>
        </w:rPr>
        <w:t>h</w:t>
      </w:r>
      <w:r>
        <w:rPr>
          <w:spacing w:val="1"/>
        </w:rPr>
        <w:t>or</w:t>
      </w:r>
      <w:r>
        <w:t xml:space="preserve">t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1"/>
        </w:rPr>
        <w:t>od</w:t>
      </w:r>
      <w:r>
        <w:t>.</w:t>
      </w:r>
    </w:p>
    <w:p w14:paraId="61B049FA" w14:textId="77777777" w:rsidR="006F12A5" w:rsidRDefault="006F12A5">
      <w:pPr>
        <w:spacing w:before="5" w:line="100" w:lineRule="exact"/>
        <w:rPr>
          <w:sz w:val="10"/>
          <w:szCs w:val="10"/>
        </w:rPr>
      </w:pPr>
    </w:p>
    <w:p w14:paraId="4312DF53" w14:textId="1F401EB4" w:rsidR="006F12A5" w:rsidRDefault="002572FF">
      <w:pPr>
        <w:spacing w:line="290" w:lineRule="auto"/>
        <w:ind w:left="721" w:right="-31" w:hanging="360"/>
        <w:rPr>
          <w:sz w:val="19"/>
          <w:szCs w:val="19"/>
        </w:rPr>
      </w:pPr>
      <w:proofErr w:type="gramStart"/>
      <w:r>
        <w:rPr>
          <w:rFonts w:ascii="MS UI Gothic" w:eastAsia="MS UI Gothic" w:hAnsi="MS UI Gothic" w:cs="MS UI Gothic"/>
          <w:sz w:val="19"/>
          <w:szCs w:val="19"/>
        </w:rPr>
        <w:t xml:space="preserve">➢ </w:t>
      </w:r>
      <w:r>
        <w:rPr>
          <w:rFonts w:ascii="MS UI Gothic" w:eastAsia="MS UI Gothic" w:hAnsi="MS UI Gothic" w:cs="MS UI Gothic"/>
          <w:spacing w:val="53"/>
          <w:sz w:val="19"/>
          <w:szCs w:val="19"/>
        </w:rPr>
        <w:t xml:space="preserve"> </w:t>
      </w:r>
      <w:r>
        <w:rPr>
          <w:sz w:val="19"/>
          <w:szCs w:val="19"/>
        </w:rPr>
        <w:t>Str</w:t>
      </w:r>
      <w:r>
        <w:rPr>
          <w:spacing w:val="1"/>
          <w:sz w:val="19"/>
          <w:szCs w:val="19"/>
        </w:rPr>
        <w:t>on</w:t>
      </w:r>
      <w:r>
        <w:rPr>
          <w:sz w:val="19"/>
          <w:szCs w:val="19"/>
        </w:rPr>
        <w:t>g</w:t>
      </w:r>
      <w:proofErr w:type="gramEnd"/>
      <w:r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w</w:t>
      </w:r>
      <w:r>
        <w:rPr>
          <w:spacing w:val="1"/>
          <w:sz w:val="19"/>
          <w:szCs w:val="19"/>
        </w:rPr>
        <w:t>o</w:t>
      </w:r>
      <w:r>
        <w:rPr>
          <w:spacing w:val="-1"/>
          <w:sz w:val="19"/>
          <w:szCs w:val="19"/>
        </w:rPr>
        <w:t>rk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-7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k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owle</w:t>
      </w:r>
      <w:r>
        <w:rPr>
          <w:spacing w:val="1"/>
          <w:sz w:val="19"/>
          <w:szCs w:val="19"/>
        </w:rPr>
        <w:t>d</w:t>
      </w:r>
      <w:r>
        <w:rPr>
          <w:spacing w:val="-1"/>
          <w:sz w:val="19"/>
          <w:szCs w:val="19"/>
        </w:rPr>
        <w:t>g</w:t>
      </w:r>
      <w:r>
        <w:rPr>
          <w:sz w:val="19"/>
          <w:szCs w:val="19"/>
        </w:rPr>
        <w:t>e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in</w:t>
      </w:r>
      <w:r>
        <w:rPr>
          <w:spacing w:val="1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W</w:t>
      </w:r>
      <w:r>
        <w:rPr>
          <w:sz w:val="19"/>
          <w:szCs w:val="19"/>
        </w:rPr>
        <w:t>eb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P</w:t>
      </w:r>
      <w:r>
        <w:rPr>
          <w:spacing w:val="-3"/>
          <w:sz w:val="19"/>
          <w:szCs w:val="19"/>
        </w:rPr>
        <w:t>I</w:t>
      </w:r>
      <w:r>
        <w:rPr>
          <w:sz w:val="19"/>
          <w:szCs w:val="19"/>
        </w:rPr>
        <w:t xml:space="preserve">, </w:t>
      </w:r>
      <w:r>
        <w:rPr>
          <w:spacing w:val="-2"/>
          <w:sz w:val="19"/>
          <w:szCs w:val="19"/>
        </w:rPr>
        <w:t>F</w:t>
      </w:r>
      <w:r>
        <w:rPr>
          <w:sz w:val="19"/>
          <w:szCs w:val="19"/>
        </w:rPr>
        <w:t>l</w:t>
      </w:r>
      <w:r>
        <w:rPr>
          <w:spacing w:val="1"/>
          <w:sz w:val="19"/>
          <w:szCs w:val="19"/>
        </w:rPr>
        <w:t>u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P</w:t>
      </w:r>
      <w:r>
        <w:rPr>
          <w:spacing w:val="-3"/>
          <w:sz w:val="19"/>
          <w:szCs w:val="19"/>
        </w:rPr>
        <w:t>I</w:t>
      </w:r>
      <w:r>
        <w:rPr>
          <w:sz w:val="19"/>
          <w:szCs w:val="19"/>
        </w:rPr>
        <w:t>,</w:t>
      </w:r>
      <w:r>
        <w:rPr>
          <w:spacing w:val="-1"/>
          <w:sz w:val="19"/>
          <w:szCs w:val="19"/>
        </w:rPr>
        <w:t xml:space="preserve"> L</w:t>
      </w:r>
      <w:r>
        <w:rPr>
          <w:spacing w:val="-3"/>
          <w:sz w:val="19"/>
          <w:szCs w:val="19"/>
        </w:rPr>
        <w:t>I</w:t>
      </w:r>
      <w:r>
        <w:rPr>
          <w:sz w:val="19"/>
          <w:szCs w:val="19"/>
        </w:rPr>
        <w:t>NQ,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Des</w:t>
      </w:r>
      <w:r>
        <w:rPr>
          <w:spacing w:val="3"/>
          <w:sz w:val="19"/>
          <w:szCs w:val="19"/>
        </w:rPr>
        <w:t>i</w:t>
      </w:r>
      <w:r>
        <w:rPr>
          <w:spacing w:val="-1"/>
          <w:sz w:val="19"/>
          <w:szCs w:val="19"/>
        </w:rPr>
        <w:t>g</w:t>
      </w:r>
      <w:r>
        <w:rPr>
          <w:sz w:val="19"/>
          <w:szCs w:val="19"/>
        </w:rPr>
        <w:t>n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Patte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s.</w:t>
      </w:r>
    </w:p>
    <w:p w14:paraId="460E5562" w14:textId="1767D4E3" w:rsidR="006F12A5" w:rsidRDefault="002572FF">
      <w:pPr>
        <w:spacing w:before="96"/>
        <w:ind w:left="361"/>
      </w:pPr>
      <w:proofErr w:type="gramStart"/>
      <w:r>
        <w:rPr>
          <w:rFonts w:ascii="MS UI Gothic" w:eastAsia="MS UI Gothic" w:hAnsi="MS UI Gothic" w:cs="MS UI Gothic"/>
        </w:rPr>
        <w:t xml:space="preserve">➢ </w:t>
      </w:r>
      <w:r>
        <w:rPr>
          <w:rFonts w:ascii="MS UI Gothic" w:eastAsia="MS UI Gothic" w:hAnsi="MS UI Gothic" w:cs="MS UI Gothic"/>
          <w:spacing w:val="37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1"/>
        </w:rPr>
        <w:t>p</w:t>
      </w:r>
      <w:r>
        <w:t>a</w:t>
      </w:r>
      <w:r>
        <w:rPr>
          <w:spacing w:val="1"/>
        </w:rPr>
        <w:t>b</w:t>
      </w:r>
      <w:r>
        <w:t>le</w:t>
      </w:r>
      <w:proofErr w:type="gramEnd"/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b</w:t>
      </w:r>
      <w:r>
        <w:rPr>
          <w:spacing w:val="-1"/>
        </w:rPr>
        <w:t>ug</w:t>
      </w:r>
      <w:r>
        <w:rPr>
          <w:spacing w:val="1"/>
        </w:rPr>
        <w:t>g</w:t>
      </w:r>
      <w: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,</w:t>
      </w:r>
      <w:r>
        <w:rPr>
          <w:spacing w:val="-8"/>
        </w:rPr>
        <w:t xml:space="preserve"> </w:t>
      </w:r>
      <w:r>
        <w:rPr>
          <w:spacing w:val="1"/>
        </w:rPr>
        <w:t>pro</w:t>
      </w:r>
      <w:r>
        <w:t>t</w:t>
      </w:r>
      <w:r>
        <w:rPr>
          <w:spacing w:val="1"/>
        </w:rPr>
        <w:t>o</w:t>
      </w:r>
      <w:r>
        <w:t>t</w:t>
      </w:r>
      <w:r>
        <w:rPr>
          <w:spacing w:val="-1"/>
        </w:rPr>
        <w:t>y</w:t>
      </w:r>
      <w:r>
        <w:rPr>
          <w:spacing w:val="1"/>
        </w:rPr>
        <w:t>p</w:t>
      </w:r>
      <w:r>
        <w:t>i</w:t>
      </w:r>
      <w:r>
        <w:rPr>
          <w:spacing w:val="-1"/>
        </w:rPr>
        <w:t>ng</w:t>
      </w:r>
      <w:r>
        <w:t>.</w:t>
      </w:r>
    </w:p>
    <w:p w14:paraId="2EEE6F76" w14:textId="12A1BCF2" w:rsidR="006F12A5" w:rsidRDefault="006F12A5">
      <w:pPr>
        <w:spacing w:before="8" w:line="100" w:lineRule="exact"/>
        <w:rPr>
          <w:sz w:val="10"/>
          <w:szCs w:val="10"/>
        </w:rPr>
      </w:pPr>
    </w:p>
    <w:p w14:paraId="0C36DA10" w14:textId="42EE67C3" w:rsidR="006F12A5" w:rsidRDefault="002572FF">
      <w:pPr>
        <w:ind w:left="361"/>
      </w:pPr>
      <w:proofErr w:type="gramStart"/>
      <w:r>
        <w:rPr>
          <w:rFonts w:ascii="MS UI Gothic" w:eastAsia="MS UI Gothic" w:hAnsi="MS UI Gothic" w:cs="MS UI Gothic"/>
        </w:rPr>
        <w:t xml:space="preserve">➢ </w:t>
      </w:r>
      <w:r>
        <w:rPr>
          <w:rFonts w:ascii="MS UI Gothic" w:eastAsia="MS UI Gothic" w:hAnsi="MS UI Gothic" w:cs="MS UI Gothic"/>
          <w:spacing w:val="37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b</w:t>
      </w:r>
      <w:r>
        <w:t>le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5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-5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rPr>
          <w:spacing w:val="1"/>
        </w:rPr>
        <w:t>d</w:t>
      </w:r>
      <w:r>
        <w:t>er</w:t>
      </w:r>
      <w:r>
        <w:rPr>
          <w:spacing w:val="-4"/>
        </w:rPr>
        <w:t xml:space="preserve"> </w:t>
      </w:r>
      <w:r>
        <w:rPr>
          <w:spacing w:val="1"/>
        </w:rPr>
        <w:t>pr</w:t>
      </w:r>
      <w:r>
        <w:t>es</w:t>
      </w:r>
      <w:r>
        <w:rPr>
          <w:spacing w:val="-1"/>
        </w:rPr>
        <w:t>su</w:t>
      </w:r>
      <w:r>
        <w:rPr>
          <w:spacing w:val="1"/>
        </w:rPr>
        <w:t>r</w:t>
      </w:r>
      <w:r>
        <w:t>e.</w:t>
      </w:r>
    </w:p>
    <w:p w14:paraId="2F584346" w14:textId="77777777" w:rsidR="006F12A5" w:rsidRDefault="006F12A5">
      <w:pPr>
        <w:spacing w:before="1" w:line="220" w:lineRule="exact"/>
        <w:rPr>
          <w:sz w:val="22"/>
          <w:szCs w:val="22"/>
        </w:rPr>
      </w:pPr>
    </w:p>
    <w:p w14:paraId="68199564" w14:textId="77777777" w:rsidR="006F12A5" w:rsidRDefault="002572FF">
      <w:pPr>
        <w:spacing w:line="250" w:lineRule="auto"/>
        <w:ind w:left="721" w:right="494" w:hanging="360"/>
      </w:pPr>
      <w:proofErr w:type="gramStart"/>
      <w:r>
        <w:rPr>
          <w:rFonts w:ascii="MS UI Gothic" w:eastAsia="MS UI Gothic" w:hAnsi="MS UI Gothic" w:cs="MS UI Gothic"/>
        </w:rPr>
        <w:t xml:space="preserve">➢ </w:t>
      </w:r>
      <w:r>
        <w:rPr>
          <w:rFonts w:ascii="MS UI Gothic" w:eastAsia="MS UI Gothic" w:hAnsi="MS UI Gothic" w:cs="MS UI Gothic"/>
          <w:spacing w:val="37"/>
        </w:rPr>
        <w:t xml:space="preserve"> </w:t>
      </w:r>
      <w:r>
        <w:t>Ha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5"/>
        </w:rPr>
        <w:t>w</w:t>
      </w:r>
      <w:r>
        <w:rPr>
          <w:spacing w:val="1"/>
        </w:rPr>
        <w:t>or</w:t>
      </w:r>
      <w:r>
        <w:rPr>
          <w:spacing w:val="-1"/>
        </w:rPr>
        <w:t>k</w:t>
      </w:r>
      <w:r>
        <w:rPr>
          <w:spacing w:val="2"/>
        </w:rPr>
        <w:t>i</w:t>
      </w:r>
      <w:r>
        <w:rPr>
          <w:spacing w:val="-1"/>
        </w:rPr>
        <w:t>ng</w:t>
      </w:r>
      <w:proofErr w:type="gramEnd"/>
      <w:r>
        <w:t>,</w:t>
      </w:r>
      <w:r>
        <w:rPr>
          <w:spacing w:val="-10"/>
        </w:rPr>
        <w:t xml:space="preserve"> </w:t>
      </w:r>
      <w:r>
        <w:rPr>
          <w:spacing w:val="2"/>
        </w:rPr>
        <w:t>P</w:t>
      </w:r>
      <w:r>
        <w:rPr>
          <w:spacing w:val="1"/>
        </w:rPr>
        <w:t>u</w:t>
      </w:r>
      <w:r>
        <w:rPr>
          <w:spacing w:val="-1"/>
        </w:rPr>
        <w:t>n</w:t>
      </w:r>
      <w:r>
        <w:t>c</w:t>
      </w:r>
      <w:r>
        <w:rPr>
          <w:spacing w:val="2"/>
        </w:rPr>
        <w:t>t</w:t>
      </w:r>
      <w:r>
        <w:rPr>
          <w:spacing w:val="-1"/>
        </w:rPr>
        <w:t>u</w:t>
      </w:r>
      <w:r>
        <w:t>al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b</w:t>
      </w:r>
      <w:r>
        <w:t>le to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lay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ite</w:t>
      </w:r>
      <w:r>
        <w:rPr>
          <w:spacing w:val="-6"/>
        </w:rPr>
        <w:t xml:space="preserve"> </w:t>
      </w:r>
      <w:r>
        <w:rPr>
          <w:spacing w:val="1"/>
        </w:rPr>
        <w:t>ro</w:t>
      </w:r>
      <w:r>
        <w:t>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</w:t>
      </w:r>
      <w:r>
        <w:rPr>
          <w:spacing w:val="3"/>
        </w:rPr>
        <w:t>a</w:t>
      </w:r>
      <w:r>
        <w:rPr>
          <w:spacing w:val="-1"/>
        </w:rPr>
        <w:t>m</w:t>
      </w:r>
      <w:r>
        <w:t>.</w:t>
      </w:r>
    </w:p>
    <w:p w14:paraId="388509AD" w14:textId="77777777" w:rsidR="006F12A5" w:rsidRDefault="002572FF">
      <w:pPr>
        <w:spacing w:line="180" w:lineRule="exact"/>
        <w:ind w:left="496"/>
        <w:rPr>
          <w:sz w:val="18"/>
          <w:szCs w:val="18"/>
        </w:rPr>
      </w:pPr>
      <w:r>
        <w:br w:type="column"/>
      </w:r>
      <w:r>
        <w:rPr>
          <w:spacing w:val="2"/>
          <w:sz w:val="18"/>
          <w:szCs w:val="18"/>
        </w:rPr>
        <w:t>V</w:t>
      </w:r>
      <w:r>
        <w:rPr>
          <w:sz w:val="18"/>
          <w:szCs w:val="18"/>
        </w:rPr>
        <w:t>is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spacing w:val="-1"/>
          <w:sz w:val="18"/>
          <w:szCs w:val="18"/>
        </w:rPr>
        <w:t>2</w:t>
      </w:r>
      <w:r>
        <w:rPr>
          <w:spacing w:val="1"/>
          <w:sz w:val="18"/>
          <w:szCs w:val="18"/>
        </w:rPr>
        <w:t>0</w:t>
      </w:r>
      <w:r>
        <w:rPr>
          <w:spacing w:val="-1"/>
          <w:sz w:val="18"/>
          <w:szCs w:val="18"/>
        </w:rPr>
        <w:t>1</w:t>
      </w:r>
      <w:r>
        <w:rPr>
          <w:spacing w:val="3"/>
          <w:sz w:val="18"/>
          <w:szCs w:val="18"/>
        </w:rPr>
        <w:t>0</w:t>
      </w:r>
      <w:r>
        <w:rPr>
          <w:sz w:val="18"/>
          <w:szCs w:val="18"/>
        </w:rPr>
        <w:t>-</w:t>
      </w:r>
      <w:r>
        <w:rPr>
          <w:spacing w:val="-1"/>
          <w:sz w:val="18"/>
          <w:szCs w:val="18"/>
        </w:rPr>
        <w:t>2</w:t>
      </w:r>
      <w:r>
        <w:rPr>
          <w:spacing w:val="1"/>
          <w:sz w:val="18"/>
          <w:szCs w:val="18"/>
        </w:rPr>
        <w:t>0</w:t>
      </w:r>
      <w:r>
        <w:rPr>
          <w:spacing w:val="-1"/>
          <w:sz w:val="18"/>
          <w:szCs w:val="18"/>
        </w:rPr>
        <w:t>1</w:t>
      </w:r>
      <w:r>
        <w:rPr>
          <w:spacing w:val="1"/>
          <w:sz w:val="18"/>
          <w:szCs w:val="18"/>
        </w:rPr>
        <w:t>7</w:t>
      </w:r>
      <w:r>
        <w:rPr>
          <w:sz w:val="18"/>
          <w:szCs w:val="18"/>
        </w:rPr>
        <w:t>)</w:t>
      </w:r>
    </w:p>
    <w:p w14:paraId="62D0FE59" w14:textId="77777777" w:rsidR="006F12A5" w:rsidRDefault="002572FF">
      <w:pPr>
        <w:spacing w:before="23"/>
        <w:ind w:left="499" w:right="3024"/>
        <w:jc w:val="center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spacing w:val="1"/>
          <w:sz w:val="18"/>
          <w:szCs w:val="18"/>
        </w:rPr>
        <w:t>od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ck</w:t>
      </w:r>
      <w:r>
        <w:rPr>
          <w:sz w:val="18"/>
          <w:szCs w:val="18"/>
        </w:rPr>
        <w:t>s.</w:t>
      </w:r>
    </w:p>
    <w:p w14:paraId="06BA87A2" w14:textId="77777777" w:rsidR="006F12A5" w:rsidRDefault="002572FF">
      <w:pPr>
        <w:spacing w:before="52"/>
        <w:ind w:left="36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tw</w:t>
      </w:r>
      <w:proofErr w:type="spellEnd"/>
      <w:r>
        <w:rPr>
          <w:b/>
          <w:spacing w:val="2"/>
          <w:sz w:val="18"/>
          <w:szCs w:val="18"/>
        </w:rPr>
        <w:t xml:space="preserve"> </w:t>
      </w:r>
      <w:proofErr w:type="spellStart"/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k</w:t>
      </w:r>
      <w:proofErr w:type="spellEnd"/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S</w:t>
      </w:r>
      <w:r>
        <w:rPr>
          <w:b/>
          <w:spacing w:val="-1"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c</w:t>
      </w:r>
      <w:r>
        <w:rPr>
          <w:b/>
          <w:spacing w:val="-2"/>
          <w:sz w:val="18"/>
          <w:szCs w:val="18"/>
        </w:rPr>
        <w:t>u</w:t>
      </w:r>
      <w:r>
        <w:rPr>
          <w:b/>
          <w:spacing w:val="-1"/>
          <w:sz w:val="18"/>
          <w:szCs w:val="18"/>
        </w:rPr>
        <w:t>r</w:t>
      </w:r>
      <w:r>
        <w:rPr>
          <w:b/>
          <w:sz w:val="18"/>
          <w:szCs w:val="18"/>
        </w:rPr>
        <w:t>ity</w:t>
      </w:r>
    </w:p>
    <w:p w14:paraId="3CF20986" w14:textId="2AD53B2E" w:rsidR="006F12A5" w:rsidRDefault="002572FF">
      <w:pPr>
        <w:spacing w:line="180" w:lineRule="exact"/>
        <w:ind w:left="396"/>
        <w:rPr>
          <w:sz w:val="18"/>
          <w:szCs w:val="18"/>
        </w:rPr>
      </w:pPr>
      <w:r>
        <w:rPr>
          <w:spacing w:val="-2"/>
          <w:sz w:val="18"/>
          <w:szCs w:val="18"/>
        </w:rPr>
        <w:t>W</w:t>
      </w:r>
      <w:r>
        <w:rPr>
          <w:sz w:val="18"/>
          <w:szCs w:val="18"/>
        </w:rPr>
        <w:t xml:space="preserve">ire </w:t>
      </w:r>
      <w:r>
        <w:rPr>
          <w:spacing w:val="1"/>
          <w:sz w:val="18"/>
          <w:szCs w:val="18"/>
        </w:rPr>
        <w:t>Sh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k</w:t>
      </w:r>
      <w:r>
        <w:rPr>
          <w:sz w:val="18"/>
          <w:szCs w:val="18"/>
        </w:rPr>
        <w:t>,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ter</w:t>
      </w:r>
      <w:r>
        <w:rPr>
          <w:spacing w:val="-1"/>
          <w:sz w:val="18"/>
          <w:szCs w:val="18"/>
        </w:rPr>
        <w:t>ca</w:t>
      </w:r>
      <w:r>
        <w:rPr>
          <w:sz w:val="18"/>
          <w:szCs w:val="18"/>
        </w:rPr>
        <w:t>p</w:t>
      </w:r>
      <w:r>
        <w:rPr>
          <w:spacing w:val="1"/>
          <w:sz w:val="18"/>
          <w:szCs w:val="18"/>
        </w:rPr>
        <w:t xml:space="preserve"> </w:t>
      </w:r>
    </w:p>
    <w:p w14:paraId="2C6431F2" w14:textId="77777777" w:rsidR="006F12A5" w:rsidRDefault="006F12A5">
      <w:pPr>
        <w:spacing w:before="18" w:line="200" w:lineRule="exact"/>
      </w:pPr>
    </w:p>
    <w:p w14:paraId="1ADCE9B5" w14:textId="77777777" w:rsidR="006F12A5" w:rsidRDefault="002572FF">
      <w:pPr>
        <w:ind w:left="36"/>
        <w:rPr>
          <w:sz w:val="18"/>
          <w:szCs w:val="18"/>
        </w:rPr>
      </w:pPr>
      <w:r>
        <w:rPr>
          <w:b/>
          <w:sz w:val="18"/>
          <w:szCs w:val="18"/>
        </w:rPr>
        <w:t>D</w:t>
      </w:r>
      <w:r>
        <w:rPr>
          <w:b/>
          <w:spacing w:val="-1"/>
          <w:sz w:val="18"/>
          <w:szCs w:val="18"/>
        </w:rPr>
        <w:t>ra</w:t>
      </w:r>
      <w:r>
        <w:rPr>
          <w:b/>
          <w:sz w:val="18"/>
          <w:szCs w:val="18"/>
        </w:rPr>
        <w:t>w</w:t>
      </w:r>
      <w:r>
        <w:rPr>
          <w:b/>
          <w:spacing w:val="5"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g</w:t>
      </w:r>
      <w:proofErr w:type="spellEnd"/>
      <w:r>
        <w:rPr>
          <w:b/>
          <w:spacing w:val="1"/>
          <w:sz w:val="18"/>
          <w:szCs w:val="18"/>
        </w:rPr>
        <w:t xml:space="preserve"> </w:t>
      </w:r>
      <w:r>
        <w:rPr>
          <w:b/>
          <w:sz w:val="18"/>
          <w:szCs w:val="18"/>
        </w:rPr>
        <w:t>&amp;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D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si</w:t>
      </w:r>
      <w:r>
        <w:rPr>
          <w:b/>
          <w:spacing w:val="1"/>
          <w:sz w:val="18"/>
          <w:szCs w:val="18"/>
        </w:rPr>
        <w:t>g</w:t>
      </w:r>
      <w:r>
        <w:rPr>
          <w:b/>
          <w:spacing w:val="-2"/>
          <w:sz w:val="18"/>
          <w:szCs w:val="18"/>
        </w:rPr>
        <w:t>n</w:t>
      </w:r>
      <w:r>
        <w:rPr>
          <w:b/>
          <w:sz w:val="18"/>
          <w:szCs w:val="18"/>
        </w:rPr>
        <w:t>i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g</w:t>
      </w:r>
    </w:p>
    <w:p w14:paraId="27FE8199" w14:textId="77777777" w:rsidR="006F12A5" w:rsidRDefault="002572FF">
      <w:pPr>
        <w:spacing w:line="180" w:lineRule="exact"/>
        <w:ind w:left="396"/>
        <w:rPr>
          <w:sz w:val="18"/>
          <w:szCs w:val="18"/>
        </w:rPr>
      </w:pP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to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ca</w:t>
      </w:r>
      <w:r>
        <w:rPr>
          <w:sz w:val="18"/>
          <w:szCs w:val="18"/>
        </w:rPr>
        <w:t>d</w:t>
      </w:r>
    </w:p>
    <w:p w14:paraId="69BE90F0" w14:textId="77777777" w:rsidR="006F12A5" w:rsidRDefault="006F12A5">
      <w:pPr>
        <w:spacing w:before="8" w:line="200" w:lineRule="exact"/>
      </w:pPr>
    </w:p>
    <w:p w14:paraId="4ECB3688" w14:textId="77777777" w:rsidR="006F12A5" w:rsidRDefault="002572FF">
      <w:pPr>
        <w:ind w:left="36"/>
        <w:rPr>
          <w:sz w:val="18"/>
          <w:szCs w:val="18"/>
        </w:rPr>
      </w:pPr>
      <w:r>
        <w:rPr>
          <w:b/>
          <w:sz w:val="18"/>
          <w:szCs w:val="18"/>
        </w:rPr>
        <w:t>W</w:t>
      </w:r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r</w:t>
      </w:r>
      <w:r>
        <w:rPr>
          <w:b/>
          <w:sz w:val="18"/>
          <w:szCs w:val="18"/>
        </w:rPr>
        <w:t>d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Pr</w:t>
      </w:r>
      <w:r>
        <w:rPr>
          <w:b/>
          <w:spacing w:val="-1"/>
          <w:sz w:val="18"/>
          <w:szCs w:val="18"/>
        </w:rPr>
        <w:t>oc</w:t>
      </w:r>
      <w:r>
        <w:rPr>
          <w:b/>
          <w:spacing w:val="1"/>
          <w:sz w:val="18"/>
          <w:szCs w:val="18"/>
        </w:rPr>
        <w:t>e</w:t>
      </w:r>
      <w:r>
        <w:rPr>
          <w:b/>
          <w:sz w:val="18"/>
          <w:szCs w:val="18"/>
        </w:rPr>
        <w:t>s</w:t>
      </w:r>
      <w:r>
        <w:rPr>
          <w:b/>
          <w:spacing w:val="-1"/>
          <w:sz w:val="18"/>
          <w:szCs w:val="18"/>
        </w:rPr>
        <w:t>s</w:t>
      </w:r>
      <w:r>
        <w:rPr>
          <w:b/>
          <w:sz w:val="18"/>
          <w:szCs w:val="18"/>
        </w:rPr>
        <w:t>i</w:t>
      </w:r>
      <w:r>
        <w:rPr>
          <w:b/>
          <w:spacing w:val="-1"/>
          <w:sz w:val="18"/>
          <w:szCs w:val="18"/>
        </w:rPr>
        <w:t>n</w:t>
      </w:r>
      <w:r>
        <w:rPr>
          <w:b/>
          <w:sz w:val="18"/>
          <w:szCs w:val="18"/>
        </w:rPr>
        <w:t>g</w:t>
      </w:r>
      <w:r>
        <w:rPr>
          <w:b/>
          <w:spacing w:val="1"/>
          <w:sz w:val="18"/>
          <w:szCs w:val="18"/>
        </w:rPr>
        <w:t xml:space="preserve"> an</w:t>
      </w:r>
      <w:r>
        <w:rPr>
          <w:b/>
          <w:sz w:val="18"/>
          <w:szCs w:val="18"/>
        </w:rPr>
        <w:t>d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Pr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s</w:t>
      </w:r>
      <w:r>
        <w:rPr>
          <w:b/>
          <w:spacing w:val="1"/>
          <w:sz w:val="18"/>
          <w:szCs w:val="18"/>
        </w:rPr>
        <w:t>e</w:t>
      </w:r>
      <w:r>
        <w:rPr>
          <w:b/>
          <w:spacing w:val="-2"/>
          <w:sz w:val="18"/>
          <w:szCs w:val="18"/>
        </w:rPr>
        <w:t>n</w:t>
      </w:r>
      <w:r>
        <w:rPr>
          <w:b/>
          <w:sz w:val="18"/>
          <w:szCs w:val="18"/>
        </w:rPr>
        <w:t>t</w:t>
      </w:r>
      <w:r>
        <w:rPr>
          <w:b/>
          <w:spacing w:val="-1"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t</w:t>
      </w:r>
      <w:r>
        <w:rPr>
          <w:b/>
          <w:sz w:val="18"/>
          <w:szCs w:val="18"/>
        </w:rPr>
        <w:t>i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n</w:t>
      </w:r>
    </w:p>
    <w:p w14:paraId="64F7D619" w14:textId="77777777" w:rsidR="006F12A5" w:rsidRDefault="002572FF">
      <w:pPr>
        <w:spacing w:line="200" w:lineRule="exact"/>
        <w:ind w:left="396"/>
        <w:rPr>
          <w:sz w:val="18"/>
          <w:szCs w:val="18"/>
        </w:rPr>
      </w:pP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W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,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Po</w:t>
      </w:r>
      <w:r>
        <w:rPr>
          <w:spacing w:val="-3"/>
          <w:sz w:val="18"/>
          <w:szCs w:val="18"/>
        </w:rPr>
        <w:t>w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Po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t,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1"/>
          <w:sz w:val="18"/>
          <w:szCs w:val="18"/>
        </w:rPr>
        <w:t>xce</w:t>
      </w:r>
      <w:r>
        <w:rPr>
          <w:sz w:val="18"/>
          <w:szCs w:val="18"/>
        </w:rPr>
        <w:t>l.</w:t>
      </w:r>
    </w:p>
    <w:p w14:paraId="12DD5CFE" w14:textId="77777777" w:rsidR="006F12A5" w:rsidRDefault="006F12A5">
      <w:pPr>
        <w:spacing w:before="2" w:line="220" w:lineRule="exact"/>
        <w:rPr>
          <w:sz w:val="22"/>
          <w:szCs w:val="22"/>
        </w:rPr>
      </w:pPr>
    </w:p>
    <w:p w14:paraId="514542EE" w14:textId="77777777" w:rsidR="006F12A5" w:rsidRDefault="002572FF">
      <w:pPr>
        <w:ind w:left="115"/>
        <w:rPr>
          <w:sz w:val="17"/>
          <w:szCs w:val="17"/>
        </w:rPr>
      </w:pPr>
      <w:r>
        <w:rPr>
          <w:b/>
          <w:spacing w:val="-3"/>
          <w:sz w:val="17"/>
          <w:szCs w:val="17"/>
        </w:rPr>
        <w:t>V</w:t>
      </w:r>
      <w:r>
        <w:rPr>
          <w:b/>
          <w:spacing w:val="1"/>
          <w:sz w:val="17"/>
          <w:szCs w:val="17"/>
        </w:rPr>
        <w:t>ersi</w:t>
      </w:r>
      <w:r>
        <w:rPr>
          <w:b/>
          <w:spacing w:val="-1"/>
          <w:sz w:val="17"/>
          <w:szCs w:val="17"/>
        </w:rPr>
        <w:t>o</w:t>
      </w:r>
      <w:r>
        <w:rPr>
          <w:b/>
          <w:sz w:val="17"/>
          <w:szCs w:val="17"/>
        </w:rPr>
        <w:t>n</w:t>
      </w:r>
      <w:r>
        <w:rPr>
          <w:b/>
          <w:spacing w:val="-1"/>
          <w:sz w:val="17"/>
          <w:szCs w:val="17"/>
        </w:rPr>
        <w:t xml:space="preserve"> Con</w:t>
      </w:r>
      <w:r>
        <w:rPr>
          <w:b/>
          <w:spacing w:val="1"/>
          <w:sz w:val="17"/>
          <w:szCs w:val="17"/>
        </w:rPr>
        <w:t>tr</w:t>
      </w:r>
      <w:r>
        <w:rPr>
          <w:b/>
          <w:spacing w:val="-1"/>
          <w:sz w:val="17"/>
          <w:szCs w:val="17"/>
        </w:rPr>
        <w:t>o</w:t>
      </w:r>
      <w:r>
        <w:rPr>
          <w:b/>
          <w:sz w:val="17"/>
          <w:szCs w:val="17"/>
        </w:rPr>
        <w:t>l</w:t>
      </w:r>
      <w:r>
        <w:rPr>
          <w:b/>
          <w:spacing w:val="1"/>
          <w:sz w:val="17"/>
          <w:szCs w:val="17"/>
        </w:rPr>
        <w:t xml:space="preserve"> </w:t>
      </w:r>
      <w:r>
        <w:rPr>
          <w:b/>
          <w:sz w:val="17"/>
          <w:szCs w:val="17"/>
        </w:rPr>
        <w:t xml:space="preserve">&amp; </w:t>
      </w:r>
      <w:r>
        <w:rPr>
          <w:b/>
          <w:spacing w:val="-1"/>
          <w:sz w:val="17"/>
          <w:szCs w:val="17"/>
        </w:rPr>
        <w:t>P</w:t>
      </w:r>
      <w:r>
        <w:rPr>
          <w:b/>
          <w:spacing w:val="1"/>
          <w:sz w:val="17"/>
          <w:szCs w:val="17"/>
        </w:rPr>
        <w:t>r</w:t>
      </w:r>
      <w:r>
        <w:rPr>
          <w:b/>
          <w:spacing w:val="-1"/>
          <w:sz w:val="17"/>
          <w:szCs w:val="17"/>
        </w:rPr>
        <w:t>o</w:t>
      </w:r>
      <w:r>
        <w:rPr>
          <w:b/>
          <w:spacing w:val="1"/>
          <w:sz w:val="17"/>
          <w:szCs w:val="17"/>
        </w:rPr>
        <w:t>j</w:t>
      </w:r>
      <w:r>
        <w:rPr>
          <w:b/>
          <w:spacing w:val="-1"/>
          <w:sz w:val="17"/>
          <w:szCs w:val="17"/>
        </w:rPr>
        <w:t>e</w:t>
      </w:r>
      <w:r>
        <w:rPr>
          <w:b/>
          <w:spacing w:val="1"/>
          <w:sz w:val="17"/>
          <w:szCs w:val="17"/>
        </w:rPr>
        <w:t>c</w:t>
      </w:r>
      <w:r>
        <w:rPr>
          <w:b/>
          <w:sz w:val="17"/>
          <w:szCs w:val="17"/>
        </w:rPr>
        <w:t>t</w:t>
      </w:r>
      <w:r>
        <w:rPr>
          <w:b/>
          <w:spacing w:val="-1"/>
          <w:sz w:val="17"/>
          <w:szCs w:val="17"/>
        </w:rPr>
        <w:t xml:space="preserve"> </w:t>
      </w:r>
      <w:r>
        <w:rPr>
          <w:b/>
          <w:sz w:val="17"/>
          <w:szCs w:val="17"/>
        </w:rPr>
        <w:t>M</w:t>
      </w:r>
      <w:r>
        <w:rPr>
          <w:b/>
          <w:spacing w:val="1"/>
          <w:sz w:val="17"/>
          <w:szCs w:val="17"/>
        </w:rPr>
        <w:t>a</w:t>
      </w:r>
      <w:r>
        <w:rPr>
          <w:b/>
          <w:spacing w:val="-4"/>
          <w:sz w:val="17"/>
          <w:szCs w:val="17"/>
        </w:rPr>
        <w:t>n</w:t>
      </w:r>
      <w:r>
        <w:rPr>
          <w:b/>
          <w:spacing w:val="-1"/>
          <w:sz w:val="17"/>
          <w:szCs w:val="17"/>
        </w:rPr>
        <w:t>a</w:t>
      </w:r>
      <w:r>
        <w:rPr>
          <w:b/>
          <w:spacing w:val="1"/>
          <w:sz w:val="17"/>
          <w:szCs w:val="17"/>
        </w:rPr>
        <w:t>ge</w:t>
      </w:r>
      <w:r>
        <w:rPr>
          <w:b/>
          <w:spacing w:val="-3"/>
          <w:sz w:val="17"/>
          <w:szCs w:val="17"/>
        </w:rPr>
        <w:t>m</w:t>
      </w:r>
      <w:r>
        <w:rPr>
          <w:b/>
          <w:spacing w:val="1"/>
          <w:sz w:val="17"/>
          <w:szCs w:val="17"/>
        </w:rPr>
        <w:t>e</w:t>
      </w:r>
      <w:r>
        <w:rPr>
          <w:b/>
          <w:spacing w:val="-1"/>
          <w:sz w:val="17"/>
          <w:szCs w:val="17"/>
        </w:rPr>
        <w:t>n</w:t>
      </w:r>
      <w:r>
        <w:rPr>
          <w:b/>
          <w:sz w:val="17"/>
          <w:szCs w:val="17"/>
        </w:rPr>
        <w:t>t</w:t>
      </w:r>
      <w:r>
        <w:rPr>
          <w:b/>
          <w:spacing w:val="1"/>
          <w:sz w:val="17"/>
          <w:szCs w:val="17"/>
        </w:rPr>
        <w:t xml:space="preserve"> </w:t>
      </w:r>
      <w:r>
        <w:rPr>
          <w:b/>
          <w:spacing w:val="-1"/>
          <w:sz w:val="17"/>
          <w:szCs w:val="17"/>
        </w:rPr>
        <w:t>Too</w:t>
      </w:r>
      <w:r>
        <w:rPr>
          <w:b/>
          <w:sz w:val="17"/>
          <w:szCs w:val="17"/>
        </w:rPr>
        <w:t>l</w:t>
      </w:r>
    </w:p>
    <w:p w14:paraId="69258950" w14:textId="0CDB0800" w:rsidR="006F12A5" w:rsidRDefault="002572FF">
      <w:pPr>
        <w:spacing w:before="4"/>
        <w:ind w:left="396"/>
        <w:rPr>
          <w:sz w:val="18"/>
          <w:szCs w:val="18"/>
        </w:rPr>
      </w:pPr>
      <w:r>
        <w:rPr>
          <w:spacing w:val="-3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>ub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 w:rsidR="00803CB4">
        <w:rPr>
          <w:spacing w:val="1"/>
          <w:sz w:val="18"/>
          <w:szCs w:val="18"/>
        </w:rPr>
        <w:t xml:space="preserve">Git </w:t>
      </w:r>
      <w:proofErr w:type="gramStart"/>
      <w:r w:rsidR="00803CB4">
        <w:rPr>
          <w:spacing w:val="1"/>
          <w:sz w:val="18"/>
          <w:szCs w:val="18"/>
        </w:rPr>
        <w:t>Lab ,</w:t>
      </w:r>
      <w:r>
        <w:rPr>
          <w:spacing w:val="-2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l</w:t>
      </w:r>
      <w:r>
        <w:rPr>
          <w:sz w:val="18"/>
          <w:szCs w:val="18"/>
        </w:rPr>
        <w:t>o</w:t>
      </w:r>
      <w:proofErr w:type="gramEnd"/>
      <w:r w:rsidR="000109F3">
        <w:rPr>
          <w:sz w:val="18"/>
          <w:szCs w:val="18"/>
        </w:rPr>
        <w:t>, Microsoft Project Management</w:t>
      </w:r>
    </w:p>
    <w:p w14:paraId="6011AEA2" w14:textId="77777777" w:rsidR="006F12A5" w:rsidRDefault="006F12A5">
      <w:pPr>
        <w:spacing w:before="3" w:line="100" w:lineRule="exact"/>
        <w:rPr>
          <w:sz w:val="10"/>
          <w:szCs w:val="10"/>
        </w:rPr>
      </w:pPr>
    </w:p>
    <w:p w14:paraId="21655E43" w14:textId="77777777" w:rsidR="006F12A5" w:rsidRPr="00776398" w:rsidRDefault="006F12A5">
      <w:pPr>
        <w:spacing w:line="200" w:lineRule="exact"/>
      </w:pPr>
    </w:p>
    <w:p w14:paraId="48DDE8E9" w14:textId="787DE672" w:rsidR="006F12A5" w:rsidRPr="00776398" w:rsidRDefault="002572FF">
      <w:pPr>
        <w:tabs>
          <w:tab w:val="left" w:pos="4200"/>
        </w:tabs>
        <w:rPr>
          <w:sz w:val="24"/>
          <w:szCs w:val="24"/>
        </w:rPr>
      </w:pPr>
      <w:r w:rsidRPr="00776398">
        <w:rPr>
          <w:b/>
          <w:color w:val="44526A"/>
          <w:spacing w:val="-24"/>
          <w:sz w:val="24"/>
          <w:szCs w:val="24"/>
        </w:rPr>
        <w:t xml:space="preserve"> </w:t>
      </w:r>
      <w:r w:rsidRPr="00776398">
        <w:rPr>
          <w:b/>
          <w:color w:val="44526A"/>
          <w:spacing w:val="-3"/>
          <w:sz w:val="24"/>
          <w:szCs w:val="24"/>
        </w:rPr>
        <w:t>P</w:t>
      </w:r>
      <w:r w:rsidRPr="00776398">
        <w:rPr>
          <w:b/>
          <w:color w:val="44526A"/>
          <w:sz w:val="24"/>
          <w:szCs w:val="24"/>
        </w:rPr>
        <w:t>ROJECT</w:t>
      </w:r>
      <w:r w:rsidRPr="00776398">
        <w:rPr>
          <w:b/>
          <w:color w:val="44526A"/>
          <w:spacing w:val="2"/>
          <w:sz w:val="24"/>
          <w:szCs w:val="24"/>
        </w:rPr>
        <w:t xml:space="preserve"> </w:t>
      </w:r>
      <w:r w:rsidRPr="00776398">
        <w:rPr>
          <w:b/>
          <w:color w:val="44526A"/>
          <w:spacing w:val="-3"/>
          <w:sz w:val="24"/>
          <w:szCs w:val="24"/>
        </w:rPr>
        <w:t>P</w:t>
      </w:r>
      <w:r w:rsidRPr="00776398">
        <w:rPr>
          <w:b/>
          <w:color w:val="44526A"/>
          <w:sz w:val="24"/>
          <w:szCs w:val="24"/>
        </w:rPr>
        <w:t xml:space="preserve">ORTAL </w:t>
      </w:r>
    </w:p>
    <w:p w14:paraId="043D11CF" w14:textId="4FB337FB" w:rsidR="006F12A5" w:rsidRDefault="00776398">
      <w:pPr>
        <w:spacing w:before="14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EA81196" wp14:editId="6B78618D">
                <wp:simplePos x="0" y="0"/>
                <wp:positionH relativeFrom="column">
                  <wp:align>left</wp:align>
                </wp:positionH>
                <wp:positionV relativeFrom="paragraph">
                  <wp:posOffset>20955</wp:posOffset>
                </wp:positionV>
                <wp:extent cx="2672715" cy="0"/>
                <wp:effectExtent l="0" t="0" r="0" b="0"/>
                <wp:wrapNone/>
                <wp:docPr id="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0"/>
                          <a:chOff x="1413" y="342"/>
                          <a:chExt cx="4209" cy="0"/>
                        </a:xfrm>
                      </wpg:grpSpPr>
                      <wps:wsp>
                        <wps:cNvPr id="2" name="Freeform 20"/>
                        <wps:cNvSpPr>
                          <a:spLocks/>
                        </wps:cNvSpPr>
                        <wps:spPr bwMode="auto">
                          <a:xfrm>
                            <a:off x="1413" y="342"/>
                            <a:ext cx="4209" cy="0"/>
                          </a:xfrm>
                          <a:custGeom>
                            <a:avLst/>
                            <a:gdLst>
                              <a:gd name="T0" fmla="+- 0 1413 1413"/>
                              <a:gd name="T1" fmla="*/ T0 w 4209"/>
                              <a:gd name="T2" fmla="+- 0 5622 1413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4502F" id="Group 19" o:spid="_x0000_s1026" style="position:absolute;margin-left:0;margin-top:1.65pt;width:210.45pt;height:0;z-index:-251650048;mso-position-horizontal:left" coordorigin="1413,342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">
                <v:shape id="Freeform 20" o:spid="_x0000_s1027" style="position:absolute;left:1413;top:342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" path="m,l4209,e" filled="f" strokeweight=".48pt">
                  <v:path arrowok="t" o:connecttype="custom" o:connectlocs="0,0;4209,0" o:connectangles="0,0"/>
                </v:shape>
              </v:group>
            </w:pict>
          </mc:Fallback>
        </mc:AlternateContent>
      </w:r>
    </w:p>
    <w:p w14:paraId="35E0D98A" w14:textId="49A7A8A6" w:rsidR="006F12A5" w:rsidRDefault="00C51919">
      <w:pPr>
        <w:ind w:left="36"/>
        <w:rPr>
          <w:sz w:val="19"/>
          <w:szCs w:val="19"/>
        </w:rPr>
      </w:pPr>
      <w:hyperlink r:id="rId14">
        <w:r w:rsidR="002572FF">
          <w:rPr>
            <w:color w:val="0462C1"/>
            <w:sz w:val="19"/>
            <w:szCs w:val="19"/>
            <w:u w:val="single" w:color="0462C1"/>
          </w:rPr>
          <w:t>www.</w:t>
        </w:r>
        <w:r w:rsidR="002572FF">
          <w:rPr>
            <w:color w:val="0462C1"/>
            <w:spacing w:val="-1"/>
            <w:sz w:val="19"/>
            <w:szCs w:val="19"/>
            <w:u w:val="single" w:color="0462C1"/>
          </w:rPr>
          <w:t>g</w:t>
        </w:r>
        <w:r w:rsidR="002572FF">
          <w:rPr>
            <w:color w:val="0462C1"/>
            <w:sz w:val="19"/>
            <w:szCs w:val="19"/>
            <w:u w:val="single" w:color="0462C1"/>
          </w:rPr>
          <w:t>it</w:t>
        </w:r>
        <w:r w:rsidR="002572FF">
          <w:rPr>
            <w:color w:val="0462C1"/>
            <w:spacing w:val="1"/>
            <w:sz w:val="19"/>
            <w:szCs w:val="19"/>
            <w:u w:val="single" w:color="0462C1"/>
          </w:rPr>
          <w:t>hub</w:t>
        </w:r>
        <w:r w:rsidR="002572FF">
          <w:rPr>
            <w:color w:val="0462C1"/>
            <w:sz w:val="19"/>
            <w:szCs w:val="19"/>
            <w:u w:val="single" w:color="0462C1"/>
          </w:rPr>
          <w:t>.c</w:t>
        </w:r>
        <w:r w:rsidR="002572FF">
          <w:rPr>
            <w:color w:val="0462C1"/>
            <w:spacing w:val="1"/>
            <w:sz w:val="19"/>
            <w:szCs w:val="19"/>
            <w:u w:val="single" w:color="0462C1"/>
          </w:rPr>
          <w:t>o</w:t>
        </w:r>
        <w:r w:rsidR="002572FF">
          <w:rPr>
            <w:color w:val="0462C1"/>
            <w:spacing w:val="-1"/>
            <w:sz w:val="19"/>
            <w:szCs w:val="19"/>
            <w:u w:val="single" w:color="0462C1"/>
          </w:rPr>
          <w:t>m</w:t>
        </w:r>
        <w:r w:rsidR="002572FF">
          <w:rPr>
            <w:color w:val="0462C1"/>
            <w:sz w:val="19"/>
            <w:szCs w:val="19"/>
            <w:u w:val="single" w:color="0462C1"/>
          </w:rPr>
          <w:t>/</w:t>
        </w:r>
        <w:r w:rsidR="002572FF">
          <w:rPr>
            <w:color w:val="0462C1"/>
            <w:spacing w:val="1"/>
            <w:sz w:val="19"/>
            <w:szCs w:val="19"/>
            <w:u w:val="single" w:color="0462C1"/>
          </w:rPr>
          <w:t>s</w:t>
        </w:r>
        <w:r w:rsidR="002572FF">
          <w:rPr>
            <w:color w:val="0462C1"/>
            <w:sz w:val="19"/>
            <w:szCs w:val="19"/>
            <w:u w:val="single" w:color="0462C1"/>
          </w:rPr>
          <w:t>a</w:t>
        </w:r>
        <w:r w:rsidR="002572FF">
          <w:rPr>
            <w:color w:val="0462C1"/>
            <w:spacing w:val="1"/>
            <w:sz w:val="19"/>
            <w:szCs w:val="19"/>
            <w:u w:val="single" w:color="0462C1"/>
          </w:rPr>
          <w:t>d</w:t>
        </w:r>
        <w:r w:rsidR="002572FF">
          <w:rPr>
            <w:color w:val="0462C1"/>
            <w:sz w:val="19"/>
            <w:szCs w:val="19"/>
            <w:u w:val="single" w:color="0462C1"/>
          </w:rPr>
          <w:t>i</w:t>
        </w:r>
        <w:r w:rsidR="002572FF">
          <w:rPr>
            <w:color w:val="0462C1"/>
            <w:spacing w:val="-1"/>
            <w:sz w:val="19"/>
            <w:szCs w:val="19"/>
            <w:u w:val="single" w:color="0462C1"/>
          </w:rPr>
          <w:t>k</w:t>
        </w:r>
        <w:r w:rsidR="002572FF">
          <w:rPr>
            <w:color w:val="0462C1"/>
            <w:sz w:val="19"/>
            <w:szCs w:val="19"/>
            <w:u w:val="single" w:color="0462C1"/>
          </w:rPr>
          <w:t>ai</w:t>
        </w:r>
        <w:r w:rsidR="002572FF">
          <w:rPr>
            <w:color w:val="0462C1"/>
            <w:spacing w:val="1"/>
            <w:sz w:val="19"/>
            <w:szCs w:val="19"/>
            <w:u w:val="single" w:color="0462C1"/>
          </w:rPr>
          <w:t>u</w:t>
        </w:r>
        <w:r w:rsidR="002572FF">
          <w:rPr>
            <w:color w:val="0462C1"/>
            <w:sz w:val="19"/>
            <w:szCs w:val="19"/>
            <w:u w:val="single" w:color="0462C1"/>
          </w:rPr>
          <w:t>b</w:t>
        </w:r>
      </w:hyperlink>
    </w:p>
    <w:p w14:paraId="0E064479" w14:textId="2803C0BB" w:rsidR="006F12A5" w:rsidRDefault="006F12A5">
      <w:pPr>
        <w:spacing w:before="9" w:line="180" w:lineRule="exact"/>
        <w:rPr>
          <w:sz w:val="18"/>
          <w:szCs w:val="18"/>
        </w:rPr>
      </w:pPr>
    </w:p>
    <w:p w14:paraId="217D986C" w14:textId="2499B16F" w:rsidR="006F12A5" w:rsidRDefault="006F12A5">
      <w:pPr>
        <w:spacing w:line="200" w:lineRule="exact"/>
      </w:pPr>
    </w:p>
    <w:p w14:paraId="6A4D1F21" w14:textId="3E6682D1" w:rsidR="006F12A5" w:rsidRDefault="00776398">
      <w:pPr>
        <w:spacing w:line="200" w:lineRule="exact"/>
      </w:pPr>
      <w:r>
        <w:rPr>
          <w:b/>
          <w:color w:val="44526A"/>
          <w:spacing w:val="-3"/>
          <w:sz w:val="24"/>
          <w:szCs w:val="24"/>
        </w:rPr>
        <w:t>ACADEMIC PROJECTS</w:t>
      </w:r>
    </w:p>
    <w:p w14:paraId="1F1B4B53" w14:textId="2D30F4D0" w:rsidR="006F12A5" w:rsidRPr="00776398" w:rsidRDefault="00776398">
      <w:pPr>
        <w:spacing w:before="18" w:line="200" w:lineRule="exact"/>
        <w:rPr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BB759E2" wp14:editId="63762B91">
                <wp:simplePos x="0" y="0"/>
                <wp:positionH relativeFrom="column">
                  <wp:posOffset>9525</wp:posOffset>
                </wp:positionH>
                <wp:positionV relativeFrom="paragraph">
                  <wp:posOffset>16510</wp:posOffset>
                </wp:positionV>
                <wp:extent cx="2672715" cy="133350"/>
                <wp:effectExtent l="0" t="0" r="0" b="0"/>
                <wp:wrapNone/>
                <wp:docPr id="5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133350"/>
                          <a:chOff x="1413" y="342"/>
                          <a:chExt cx="4209" cy="0"/>
                        </a:xfrm>
                      </wpg:grpSpPr>
                      <wps:wsp>
                        <wps:cNvPr id="58" name="Freeform 20"/>
                        <wps:cNvSpPr>
                          <a:spLocks/>
                        </wps:cNvSpPr>
                        <wps:spPr bwMode="auto">
                          <a:xfrm>
                            <a:off x="1413" y="342"/>
                            <a:ext cx="4209" cy="0"/>
                          </a:xfrm>
                          <a:custGeom>
                            <a:avLst/>
                            <a:gdLst>
                              <a:gd name="T0" fmla="+- 0 1413 1413"/>
                              <a:gd name="T1" fmla="*/ T0 w 4209"/>
                              <a:gd name="T2" fmla="+- 0 5622 1413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7674F" id="Group 19" o:spid="_x0000_s1026" style="position:absolute;margin-left:.75pt;margin-top:1.3pt;width:210.45pt;height:10.5pt;z-index:-251648000" coordorigin="1413,342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">
                <v:shape id="Freeform 20" o:spid="_x0000_s1027" style="position:absolute;left:1413;top:342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" path="m,l4209,e" filled="f" strokeweight=".48pt">
                  <v:path arrowok="t" o:connecttype="custom" o:connectlocs="0,0;4209,0" o:connectangles="0,0"/>
                </v:shape>
              </v:group>
            </w:pict>
          </mc:Fallback>
        </mc:AlternateContent>
      </w:r>
    </w:p>
    <w:p w14:paraId="75256D1D" w14:textId="6C4BA61F" w:rsidR="006F12A5" w:rsidRDefault="002572FF">
      <w:pPr>
        <w:ind w:left="36"/>
        <w:rPr>
          <w:sz w:val="22"/>
          <w:szCs w:val="22"/>
        </w:rPr>
      </w:pPr>
      <w:r w:rsidRPr="00776398">
        <w:rPr>
          <w:bCs/>
          <w:spacing w:val="-1"/>
          <w:sz w:val="22"/>
          <w:szCs w:val="22"/>
        </w:rPr>
        <w:t>T</w:t>
      </w:r>
      <w:r w:rsidRPr="00776398">
        <w:rPr>
          <w:bCs/>
          <w:spacing w:val="1"/>
          <w:sz w:val="22"/>
          <w:szCs w:val="22"/>
        </w:rPr>
        <w:t>it</w:t>
      </w:r>
      <w:r w:rsidRPr="00776398">
        <w:rPr>
          <w:bCs/>
          <w:spacing w:val="-1"/>
          <w:sz w:val="22"/>
          <w:szCs w:val="22"/>
        </w:rPr>
        <w:t>l</w:t>
      </w:r>
      <w:r w:rsidRPr="00776398">
        <w:rPr>
          <w:bCs/>
          <w:sz w:val="22"/>
          <w:szCs w:val="22"/>
        </w:rPr>
        <w:t>e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p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h</w:t>
      </w:r>
      <w:r>
        <w:rPr>
          <w:b/>
          <w:sz w:val="22"/>
          <w:szCs w:val="22"/>
        </w:rPr>
        <w:t>op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Mana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Sy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m</w:t>
      </w:r>
    </w:p>
    <w:p w14:paraId="37D7FA0E" w14:textId="2EE136F4" w:rsidR="006F12A5" w:rsidRDefault="002572FF">
      <w:pPr>
        <w:spacing w:line="200" w:lineRule="exact"/>
        <w:ind w:left="720" w:right="2571"/>
        <w:jc w:val="center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pacing w:val="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g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C#</w:t>
      </w:r>
    </w:p>
    <w:p w14:paraId="73A0C320" w14:textId="0B5D644C" w:rsidR="006F12A5" w:rsidRDefault="006F12A5">
      <w:pPr>
        <w:spacing w:before="15" w:line="280" w:lineRule="exact"/>
        <w:rPr>
          <w:sz w:val="28"/>
          <w:szCs w:val="28"/>
        </w:rPr>
      </w:pPr>
    </w:p>
    <w:p w14:paraId="796A8CDF" w14:textId="169DEDC3" w:rsidR="006F12A5" w:rsidRDefault="002572FF">
      <w:pPr>
        <w:spacing w:line="180" w:lineRule="exact"/>
        <w:ind w:left="756" w:right="792" w:hanging="2"/>
        <w:rPr>
          <w:sz w:val="17"/>
          <w:szCs w:val="17"/>
        </w:rPr>
        <w:sectPr w:rsidR="006F12A5">
          <w:type w:val="continuous"/>
          <w:pgSz w:w="11900" w:h="16860"/>
          <w:pgMar w:top="1080" w:right="1080" w:bottom="0" w:left="1300" w:header="720" w:footer="720" w:gutter="0"/>
          <w:cols w:num="2" w:space="720" w:equalWidth="0">
            <w:col w:w="3838" w:space="1147"/>
            <w:col w:w="4535"/>
          </w:cols>
        </w:sectPr>
      </w:pPr>
      <w:r>
        <w:rPr>
          <w:sz w:val="17"/>
          <w:szCs w:val="17"/>
        </w:rPr>
        <w:t>●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</w:t>
      </w:r>
      <w:r>
        <w:rPr>
          <w:spacing w:val="1"/>
          <w:sz w:val="17"/>
          <w:szCs w:val="17"/>
        </w:rPr>
        <w:t>scr</w:t>
      </w:r>
      <w:r>
        <w:rPr>
          <w:spacing w:val="-2"/>
          <w:sz w:val="17"/>
          <w:szCs w:val="17"/>
        </w:rPr>
        <w:t>i</w:t>
      </w:r>
      <w:r>
        <w:rPr>
          <w:spacing w:val="1"/>
          <w:sz w:val="17"/>
          <w:szCs w:val="17"/>
        </w:rPr>
        <w:t>pti</w:t>
      </w:r>
      <w:r>
        <w:rPr>
          <w:spacing w:val="-1"/>
          <w:sz w:val="17"/>
          <w:szCs w:val="17"/>
        </w:rPr>
        <w:t>on</w:t>
      </w:r>
      <w:r>
        <w:rPr>
          <w:sz w:val="17"/>
          <w:szCs w:val="17"/>
        </w:rPr>
        <w:t>: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</w:t>
      </w:r>
      <w:r>
        <w:rPr>
          <w:spacing w:val="1"/>
          <w:sz w:val="17"/>
          <w:szCs w:val="17"/>
        </w:rPr>
        <w:t>s</w:t>
      </w:r>
      <w:r>
        <w:rPr>
          <w:spacing w:val="-1"/>
          <w:sz w:val="17"/>
          <w:szCs w:val="17"/>
        </w:rPr>
        <w:t>e</w:t>
      </w:r>
      <w:r>
        <w:rPr>
          <w:sz w:val="17"/>
          <w:szCs w:val="17"/>
        </w:rPr>
        <w:t>r</w:t>
      </w:r>
      <w:r>
        <w:rPr>
          <w:spacing w:val="-1"/>
          <w:sz w:val="17"/>
          <w:szCs w:val="17"/>
        </w:rPr>
        <w:t xml:space="preserve"> c</w:t>
      </w:r>
      <w:r>
        <w:rPr>
          <w:spacing w:val="1"/>
          <w:sz w:val="17"/>
          <w:szCs w:val="17"/>
        </w:rPr>
        <w:t>a</w:t>
      </w:r>
      <w:r>
        <w:rPr>
          <w:sz w:val="17"/>
          <w:szCs w:val="17"/>
        </w:rPr>
        <w:t>n</w:t>
      </w:r>
      <w:r>
        <w:rPr>
          <w:spacing w:val="-1"/>
          <w:sz w:val="17"/>
          <w:szCs w:val="17"/>
        </w:rPr>
        <w:t xml:space="preserve"> o</w:t>
      </w:r>
      <w:r>
        <w:rPr>
          <w:spacing w:val="1"/>
          <w:sz w:val="17"/>
          <w:szCs w:val="17"/>
        </w:rPr>
        <w:t>r</w:t>
      </w:r>
      <w:r>
        <w:rPr>
          <w:spacing w:val="-1"/>
          <w:sz w:val="17"/>
          <w:szCs w:val="17"/>
        </w:rPr>
        <w:t>de</w:t>
      </w:r>
      <w:r>
        <w:rPr>
          <w:sz w:val="17"/>
          <w:szCs w:val="17"/>
        </w:rPr>
        <w:t>r</w:t>
      </w:r>
      <w:r>
        <w:rPr>
          <w:spacing w:val="1"/>
          <w:sz w:val="17"/>
          <w:szCs w:val="17"/>
        </w:rPr>
        <w:t xml:space="preserve"> pr</w:t>
      </w:r>
      <w:r>
        <w:rPr>
          <w:spacing w:val="-1"/>
          <w:sz w:val="17"/>
          <w:szCs w:val="17"/>
        </w:rPr>
        <w:t>odu</w:t>
      </w:r>
      <w:r>
        <w:rPr>
          <w:spacing w:val="1"/>
          <w:sz w:val="17"/>
          <w:szCs w:val="17"/>
        </w:rPr>
        <w:t>c</w:t>
      </w:r>
      <w:r>
        <w:rPr>
          <w:spacing w:val="-2"/>
          <w:sz w:val="17"/>
          <w:szCs w:val="17"/>
        </w:rPr>
        <w:t>t</w:t>
      </w:r>
      <w:r>
        <w:rPr>
          <w:sz w:val="17"/>
          <w:szCs w:val="17"/>
        </w:rPr>
        <w:t>s</w:t>
      </w:r>
      <w:r>
        <w:rPr>
          <w:spacing w:val="1"/>
          <w:sz w:val="17"/>
          <w:szCs w:val="17"/>
        </w:rPr>
        <w:t xml:space="preserve"> a</w:t>
      </w:r>
      <w:r>
        <w:rPr>
          <w:spacing w:val="-1"/>
          <w:sz w:val="17"/>
          <w:szCs w:val="17"/>
        </w:rPr>
        <w:t>n</w:t>
      </w:r>
      <w:r>
        <w:rPr>
          <w:sz w:val="17"/>
          <w:szCs w:val="17"/>
        </w:rPr>
        <w:t xml:space="preserve">d </w:t>
      </w:r>
      <w:r>
        <w:rPr>
          <w:spacing w:val="1"/>
          <w:sz w:val="17"/>
          <w:szCs w:val="17"/>
        </w:rPr>
        <w:t>c</w:t>
      </w:r>
      <w:r>
        <w:rPr>
          <w:spacing w:val="-1"/>
          <w:sz w:val="17"/>
          <w:szCs w:val="17"/>
        </w:rPr>
        <w:t>he</w:t>
      </w:r>
      <w:r>
        <w:rPr>
          <w:spacing w:val="1"/>
          <w:sz w:val="17"/>
          <w:szCs w:val="17"/>
        </w:rPr>
        <w:t>c</w:t>
      </w:r>
      <w:r>
        <w:rPr>
          <w:sz w:val="17"/>
          <w:szCs w:val="17"/>
        </w:rPr>
        <w:t>k</w:t>
      </w:r>
      <w:r>
        <w:rPr>
          <w:spacing w:val="2"/>
          <w:sz w:val="17"/>
          <w:szCs w:val="17"/>
        </w:rPr>
        <w:t xml:space="preserve"> </w:t>
      </w:r>
      <w:r>
        <w:rPr>
          <w:spacing w:val="1"/>
          <w:sz w:val="17"/>
          <w:szCs w:val="17"/>
        </w:rPr>
        <w:t>t</w:t>
      </w:r>
      <w:r>
        <w:rPr>
          <w:spacing w:val="-1"/>
          <w:sz w:val="17"/>
          <w:szCs w:val="17"/>
        </w:rPr>
        <w:t>h</w:t>
      </w:r>
      <w:r>
        <w:rPr>
          <w:sz w:val="17"/>
          <w:szCs w:val="17"/>
        </w:rPr>
        <w:t>e</w:t>
      </w:r>
      <w:r>
        <w:rPr>
          <w:spacing w:val="-1"/>
          <w:sz w:val="17"/>
          <w:szCs w:val="17"/>
        </w:rPr>
        <w:t xml:space="preserve"> p</w:t>
      </w:r>
      <w:r>
        <w:rPr>
          <w:spacing w:val="1"/>
          <w:sz w:val="17"/>
          <w:szCs w:val="17"/>
        </w:rPr>
        <w:t>r</w:t>
      </w:r>
      <w:r>
        <w:rPr>
          <w:spacing w:val="-1"/>
          <w:sz w:val="17"/>
          <w:szCs w:val="17"/>
        </w:rPr>
        <w:t>o</w:t>
      </w:r>
      <w:r>
        <w:rPr>
          <w:spacing w:val="1"/>
          <w:sz w:val="17"/>
          <w:szCs w:val="17"/>
        </w:rPr>
        <w:t>c</w:t>
      </w:r>
      <w:r>
        <w:rPr>
          <w:spacing w:val="-1"/>
          <w:sz w:val="17"/>
          <w:szCs w:val="17"/>
        </w:rPr>
        <w:t>e</w:t>
      </w:r>
      <w:r>
        <w:rPr>
          <w:spacing w:val="1"/>
          <w:sz w:val="17"/>
          <w:szCs w:val="17"/>
        </w:rPr>
        <w:t>s</w:t>
      </w:r>
      <w:r>
        <w:rPr>
          <w:spacing w:val="-2"/>
          <w:sz w:val="17"/>
          <w:szCs w:val="17"/>
        </w:rPr>
        <w:t>s</w:t>
      </w:r>
      <w:r>
        <w:rPr>
          <w:spacing w:val="1"/>
          <w:sz w:val="17"/>
          <w:szCs w:val="17"/>
        </w:rPr>
        <w:t>i</w:t>
      </w:r>
      <w:r>
        <w:rPr>
          <w:spacing w:val="-1"/>
          <w:sz w:val="17"/>
          <w:szCs w:val="17"/>
        </w:rPr>
        <w:t>n</w:t>
      </w:r>
      <w:r>
        <w:rPr>
          <w:sz w:val="17"/>
          <w:szCs w:val="17"/>
        </w:rPr>
        <w:t>g</w:t>
      </w:r>
      <w:r>
        <w:rPr>
          <w:spacing w:val="-1"/>
          <w:sz w:val="17"/>
          <w:szCs w:val="17"/>
        </w:rPr>
        <w:t xml:space="preserve"> </w:t>
      </w:r>
      <w:r>
        <w:rPr>
          <w:spacing w:val="1"/>
          <w:sz w:val="17"/>
          <w:szCs w:val="17"/>
        </w:rPr>
        <w:t>s</w:t>
      </w:r>
      <w:r>
        <w:rPr>
          <w:spacing w:val="-2"/>
          <w:sz w:val="17"/>
          <w:szCs w:val="17"/>
        </w:rPr>
        <w:t>t</w:t>
      </w:r>
      <w:r>
        <w:rPr>
          <w:spacing w:val="1"/>
          <w:sz w:val="17"/>
          <w:szCs w:val="17"/>
        </w:rPr>
        <w:t>at</w:t>
      </w:r>
      <w:r>
        <w:rPr>
          <w:spacing w:val="-1"/>
          <w:sz w:val="17"/>
          <w:szCs w:val="17"/>
        </w:rPr>
        <w:t>u</w:t>
      </w:r>
      <w:r>
        <w:rPr>
          <w:spacing w:val="1"/>
          <w:sz w:val="17"/>
          <w:szCs w:val="17"/>
        </w:rPr>
        <w:t>s</w:t>
      </w:r>
      <w:r>
        <w:rPr>
          <w:sz w:val="17"/>
          <w:szCs w:val="17"/>
        </w:rPr>
        <w:t>.</w:t>
      </w:r>
    </w:p>
    <w:p w14:paraId="07AB36BC" w14:textId="537F3B31" w:rsidR="006F12A5" w:rsidRDefault="002572FF">
      <w:pPr>
        <w:spacing w:before="62"/>
        <w:ind w:left="160" w:right="2190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lastRenderedPageBreak/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e: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Whe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s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ha</w:t>
      </w:r>
      <w:r>
        <w:rPr>
          <w:b/>
          <w:spacing w:val="-1"/>
          <w:sz w:val="22"/>
          <w:szCs w:val="22"/>
        </w:rPr>
        <w:t>k</w:t>
      </w:r>
      <w:r>
        <w:rPr>
          <w:b/>
          <w:sz w:val="22"/>
          <w:szCs w:val="22"/>
        </w:rPr>
        <w:t>a</w:t>
      </w:r>
    </w:p>
    <w:p w14:paraId="4E5F772E" w14:textId="77777777" w:rsidR="006F12A5" w:rsidRDefault="002572FF">
      <w:pPr>
        <w:spacing w:before="53"/>
        <w:ind w:left="873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pacing w:val="-7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g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J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v</w:t>
      </w:r>
      <w:r>
        <w:rPr>
          <w:sz w:val="18"/>
          <w:szCs w:val="18"/>
        </w:rPr>
        <w:t>a</w:t>
      </w:r>
    </w:p>
    <w:p w14:paraId="3F6BF1FC" w14:textId="02D1CD77" w:rsidR="006F12A5" w:rsidRDefault="002572FF">
      <w:pPr>
        <w:spacing w:before="9" w:line="229" w:lineRule="auto"/>
        <w:ind w:left="880" w:right="724"/>
        <w:jc w:val="both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ri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ion</w:t>
      </w:r>
      <w:r>
        <w:rPr>
          <w:sz w:val="18"/>
          <w:szCs w:val="18"/>
        </w:rPr>
        <w:t>: U</w:t>
      </w:r>
      <w:r>
        <w:rPr>
          <w:spacing w:val="-1"/>
          <w:sz w:val="18"/>
          <w:szCs w:val="18"/>
        </w:rPr>
        <w:t>se</w:t>
      </w:r>
      <w:r>
        <w:rPr>
          <w:sz w:val="18"/>
          <w:szCs w:val="18"/>
        </w:rPr>
        <w:t>r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ca</w:t>
      </w:r>
      <w:r>
        <w:rPr>
          <w:sz w:val="18"/>
          <w:szCs w:val="18"/>
        </w:rPr>
        <w:t>n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en</w:t>
      </w:r>
      <w:r>
        <w:rPr>
          <w:sz w:val="18"/>
          <w:szCs w:val="18"/>
        </w:rPr>
        <w:t>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ca</w:t>
      </w:r>
      <w:r>
        <w:rPr>
          <w:sz w:val="18"/>
          <w:szCs w:val="18"/>
        </w:rPr>
        <w:t>r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f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 w:rsidR="006904A2">
        <w:rPr>
          <w:sz w:val="18"/>
          <w:szCs w:val="18"/>
        </w:rPr>
        <w:t>s</w:t>
      </w:r>
      <w:r w:rsidR="006904A2">
        <w:rPr>
          <w:spacing w:val="1"/>
          <w:sz w:val="18"/>
          <w:szCs w:val="18"/>
        </w:rPr>
        <w:t>p</w:t>
      </w:r>
      <w:r w:rsidR="006904A2">
        <w:rPr>
          <w:spacing w:val="-1"/>
          <w:sz w:val="18"/>
          <w:szCs w:val="18"/>
        </w:rPr>
        <w:t>ec</w:t>
      </w:r>
      <w:r w:rsidR="006904A2">
        <w:rPr>
          <w:sz w:val="18"/>
          <w:szCs w:val="18"/>
        </w:rPr>
        <w:t>i</w:t>
      </w:r>
      <w:r w:rsidR="006904A2">
        <w:rPr>
          <w:spacing w:val="-2"/>
          <w:sz w:val="18"/>
          <w:szCs w:val="18"/>
        </w:rPr>
        <w:t>f</w:t>
      </w:r>
      <w:r w:rsidR="006904A2">
        <w:rPr>
          <w:sz w:val="18"/>
          <w:szCs w:val="18"/>
        </w:rPr>
        <w:t xml:space="preserve">ic </w:t>
      </w:r>
      <w:r w:rsidR="006904A2">
        <w:rPr>
          <w:spacing w:val="2"/>
          <w:sz w:val="18"/>
          <w:szCs w:val="18"/>
        </w:rPr>
        <w:t>time</w:t>
      </w:r>
      <w:r w:rsidR="006904A2">
        <w:rPr>
          <w:sz w:val="18"/>
          <w:szCs w:val="18"/>
        </w:rPr>
        <w:t xml:space="preserve"> </w:t>
      </w:r>
      <w:r w:rsidR="006904A2">
        <w:rPr>
          <w:spacing w:val="1"/>
          <w:sz w:val="18"/>
          <w:szCs w:val="18"/>
        </w:rPr>
        <w:t>and</w:t>
      </w:r>
      <w:r w:rsidR="006904A2">
        <w:rPr>
          <w:sz w:val="18"/>
          <w:szCs w:val="18"/>
        </w:rPr>
        <w:t xml:space="preserve"> </w:t>
      </w:r>
      <w:r w:rsidR="006904A2">
        <w:rPr>
          <w:spacing w:val="3"/>
          <w:sz w:val="18"/>
          <w:szCs w:val="18"/>
        </w:rPr>
        <w:t>driver</w:t>
      </w:r>
      <w:r w:rsidR="006904A2">
        <w:rPr>
          <w:sz w:val="18"/>
          <w:szCs w:val="18"/>
        </w:rPr>
        <w:t xml:space="preserve"> get </w:t>
      </w:r>
      <w:r w:rsidR="006904A2">
        <w:rPr>
          <w:spacing w:val="2"/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no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-2"/>
          <w:sz w:val="18"/>
          <w:szCs w:val="18"/>
        </w:rPr>
        <w:t>f</w:t>
      </w:r>
      <w:r>
        <w:rPr>
          <w:sz w:val="18"/>
          <w:szCs w:val="18"/>
        </w:rPr>
        <w:t>ic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ca</w:t>
      </w:r>
      <w:r>
        <w:rPr>
          <w:sz w:val="18"/>
          <w:szCs w:val="18"/>
        </w:rPr>
        <w:t>r.</w:t>
      </w:r>
    </w:p>
    <w:p w14:paraId="2B2F14F5" w14:textId="77777777" w:rsidR="006F12A5" w:rsidRDefault="006F12A5">
      <w:pPr>
        <w:spacing w:before="4" w:line="260" w:lineRule="exact"/>
        <w:rPr>
          <w:sz w:val="26"/>
          <w:szCs w:val="26"/>
        </w:rPr>
      </w:pPr>
    </w:p>
    <w:p w14:paraId="4843CEA0" w14:textId="77777777" w:rsidR="006F12A5" w:rsidRDefault="002572FF">
      <w:pPr>
        <w:ind w:left="160" w:right="1263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e: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el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Mana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m</w:t>
      </w:r>
      <w:r>
        <w:rPr>
          <w:b/>
          <w:sz w:val="22"/>
          <w:szCs w:val="22"/>
        </w:rPr>
        <w:t>ent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Sys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m</w:t>
      </w:r>
    </w:p>
    <w:p w14:paraId="6C5A9EDF" w14:textId="77777777" w:rsidR="006F12A5" w:rsidRDefault="002572FF">
      <w:pPr>
        <w:spacing w:before="24"/>
        <w:ind w:left="88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pacing w:val="26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g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W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Te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hno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ies</w:t>
      </w:r>
    </w:p>
    <w:p w14:paraId="6B8DCD8A" w14:textId="77777777" w:rsidR="006F12A5" w:rsidRDefault="002572FF">
      <w:pPr>
        <w:spacing w:before="69" w:line="229" w:lineRule="auto"/>
        <w:ind w:left="880" w:right="1099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ri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ion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C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st</w:t>
      </w:r>
      <w:r>
        <w:rPr>
          <w:spacing w:val="1"/>
          <w:sz w:val="18"/>
          <w:szCs w:val="18"/>
        </w:rPr>
        <w:t>o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ca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1"/>
          <w:sz w:val="18"/>
          <w:szCs w:val="18"/>
        </w:rPr>
        <w:t>ho</w:t>
      </w:r>
      <w:r>
        <w:rPr>
          <w:sz w:val="18"/>
          <w:szCs w:val="18"/>
        </w:rPr>
        <w:t xml:space="preserve">tel </w:t>
      </w:r>
      <w:r>
        <w:rPr>
          <w:spacing w:val="-2"/>
          <w:sz w:val="18"/>
          <w:szCs w:val="18"/>
        </w:rPr>
        <w:t>r</w:t>
      </w:r>
      <w:r>
        <w:rPr>
          <w:spacing w:val="1"/>
          <w:sz w:val="18"/>
          <w:szCs w:val="18"/>
        </w:rPr>
        <w:t>oo</w:t>
      </w:r>
      <w:r>
        <w:rPr>
          <w:sz w:val="18"/>
          <w:szCs w:val="18"/>
        </w:rPr>
        <w:t>m</w:t>
      </w:r>
      <w:r>
        <w:rPr>
          <w:spacing w:val="-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d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in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re </w:t>
      </w:r>
      <w:r>
        <w:rPr>
          <w:spacing w:val="-1"/>
          <w:sz w:val="18"/>
          <w:szCs w:val="18"/>
        </w:rPr>
        <w:t>n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-2"/>
          <w:sz w:val="18"/>
          <w:szCs w:val="18"/>
        </w:rPr>
        <w:t>f</w:t>
      </w:r>
      <w:r>
        <w:rPr>
          <w:sz w:val="18"/>
          <w:szCs w:val="18"/>
        </w:rPr>
        <w:t xml:space="preserve">ied </w:t>
      </w:r>
      <w:r>
        <w:rPr>
          <w:spacing w:val="-3"/>
          <w:sz w:val="18"/>
          <w:szCs w:val="18"/>
        </w:rPr>
        <w:t>w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st</w:t>
      </w:r>
      <w:r>
        <w:rPr>
          <w:spacing w:val="1"/>
          <w:sz w:val="18"/>
          <w:szCs w:val="18"/>
        </w:rPr>
        <w:t>o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boo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e r</w:t>
      </w:r>
      <w:r>
        <w:rPr>
          <w:spacing w:val="-1"/>
          <w:sz w:val="18"/>
          <w:szCs w:val="18"/>
        </w:rPr>
        <w:t>o</w:t>
      </w:r>
      <w:r>
        <w:rPr>
          <w:spacing w:val="1"/>
          <w:sz w:val="18"/>
          <w:szCs w:val="18"/>
        </w:rPr>
        <w:t>o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.</w:t>
      </w:r>
    </w:p>
    <w:p w14:paraId="3A132324" w14:textId="77777777" w:rsidR="006F12A5" w:rsidRDefault="002572FF">
      <w:pPr>
        <w:spacing w:before="38"/>
        <w:ind w:left="160" w:right="2534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Ci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y</w:t>
      </w:r>
    </w:p>
    <w:p w14:paraId="0B37E73C" w14:textId="77777777" w:rsidR="006F12A5" w:rsidRDefault="002572FF">
      <w:pPr>
        <w:spacing w:before="50"/>
        <w:ind w:left="88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pacing w:val="26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g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pu</w:t>
      </w:r>
      <w:r>
        <w:rPr>
          <w:sz w:val="18"/>
          <w:szCs w:val="18"/>
        </w:rPr>
        <w:t xml:space="preserve">ter </w:t>
      </w:r>
      <w:r>
        <w:rPr>
          <w:spacing w:val="-3"/>
          <w:sz w:val="18"/>
          <w:szCs w:val="18"/>
        </w:rPr>
        <w:t>G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ph</w:t>
      </w:r>
      <w:r>
        <w:rPr>
          <w:sz w:val="18"/>
          <w:szCs w:val="18"/>
        </w:rPr>
        <w:t>ics</w:t>
      </w:r>
    </w:p>
    <w:p w14:paraId="7AAEA363" w14:textId="77777777" w:rsidR="006F12A5" w:rsidRDefault="002572FF">
      <w:pPr>
        <w:spacing w:before="70" w:line="180" w:lineRule="exact"/>
        <w:ind w:left="880" w:right="591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ri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ion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is a 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is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 s</w:t>
      </w:r>
      <w:r>
        <w:rPr>
          <w:spacing w:val="-4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rt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y</w:t>
      </w:r>
      <w:r>
        <w:rPr>
          <w:spacing w:val="-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o</w:t>
      </w:r>
      <w:r>
        <w:rPr>
          <w:sz w:val="18"/>
          <w:szCs w:val="18"/>
        </w:rPr>
        <w:t xml:space="preserve">f 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si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o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G</w:t>
      </w:r>
      <w:r>
        <w:rPr>
          <w:spacing w:val="-2"/>
          <w:sz w:val="18"/>
          <w:szCs w:val="18"/>
        </w:rPr>
        <w:t>L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G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ib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4"/>
          <w:sz w:val="18"/>
          <w:szCs w:val="18"/>
        </w:rPr>
        <w:t>y</w:t>
      </w:r>
      <w:r>
        <w:rPr>
          <w:sz w:val="18"/>
          <w:szCs w:val="18"/>
        </w:rPr>
        <w:t>.</w:t>
      </w:r>
    </w:p>
    <w:p w14:paraId="18BF0ED1" w14:textId="77777777" w:rsidR="006F12A5" w:rsidRDefault="006F12A5">
      <w:pPr>
        <w:spacing w:before="4" w:line="180" w:lineRule="exact"/>
        <w:rPr>
          <w:sz w:val="18"/>
          <w:szCs w:val="18"/>
        </w:rPr>
      </w:pPr>
    </w:p>
    <w:p w14:paraId="74A83985" w14:textId="3F0A0894" w:rsidR="006F12A5" w:rsidRDefault="002572FF">
      <w:pPr>
        <w:ind w:left="199" w:right="3453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AE58CE8" wp14:editId="7CC57AEE">
                <wp:simplePos x="0" y="0"/>
                <wp:positionH relativeFrom="page">
                  <wp:posOffset>895985</wp:posOffset>
                </wp:positionH>
                <wp:positionV relativeFrom="paragraph">
                  <wp:posOffset>214630</wp:posOffset>
                </wp:positionV>
                <wp:extent cx="2673350" cy="0"/>
                <wp:effectExtent l="10160" t="6985" r="12065" b="12065"/>
                <wp:wrapNone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0"/>
                          <a:chOff x="1411" y="338"/>
                          <a:chExt cx="4210" cy="0"/>
                        </a:xfrm>
                      </wpg:grpSpPr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1411" y="338"/>
                            <a:ext cx="4210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4210"/>
                              <a:gd name="T2" fmla="+- 0 5621 1411"/>
                              <a:gd name="T3" fmla="*/ T2 w 42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10">
                                <a:moveTo>
                                  <a:pt x="0" y="0"/>
                                </a:moveTo>
                                <a:lnTo>
                                  <a:pt x="42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3AF01" id="Group 15" o:spid="_x0000_s1026" style="position:absolute;margin-left:70.55pt;margin-top:16.9pt;width:210.5pt;height:0;z-index:-251659264;mso-position-horizontal-relative:page" coordorigin="1411,338" coordsize="42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">
                <v:shape id="Freeform 16" o:spid="_x0000_s1027" style="position:absolute;left:1411;top:338;width:4210;height:0;visibility:visible;mso-wrap-style:square;v-text-anchor:top" coordsize="4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" path="m,l4210,e" filled="f" strokeweight=".48pt">
                  <v:path arrowok="t" o:connecttype="custom" o:connectlocs="0,0;4210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z w:val="24"/>
          <w:szCs w:val="24"/>
        </w:rPr>
        <w:t>TH</w:t>
      </w:r>
      <w:r>
        <w:rPr>
          <w:b/>
          <w:color w:val="44526A"/>
          <w:spacing w:val="1"/>
          <w:sz w:val="24"/>
          <w:szCs w:val="24"/>
        </w:rPr>
        <w:t>ES</w:t>
      </w:r>
      <w:r>
        <w:rPr>
          <w:b/>
          <w:color w:val="44526A"/>
          <w:spacing w:val="-2"/>
          <w:sz w:val="24"/>
          <w:szCs w:val="24"/>
        </w:rPr>
        <w:t>I</w:t>
      </w:r>
      <w:r>
        <w:rPr>
          <w:b/>
          <w:color w:val="44526A"/>
          <w:sz w:val="24"/>
          <w:szCs w:val="24"/>
        </w:rPr>
        <w:t>S</w:t>
      </w:r>
    </w:p>
    <w:p w14:paraId="74B39C19" w14:textId="77777777" w:rsidR="006F12A5" w:rsidRDefault="006F12A5">
      <w:pPr>
        <w:spacing w:before="14" w:line="220" w:lineRule="exact"/>
        <w:rPr>
          <w:sz w:val="22"/>
          <w:szCs w:val="22"/>
        </w:rPr>
      </w:pPr>
    </w:p>
    <w:p w14:paraId="297863CB" w14:textId="10CA1CA2" w:rsidR="006F12A5" w:rsidRDefault="002572FF">
      <w:pPr>
        <w:spacing w:line="240" w:lineRule="exact"/>
        <w:ind w:left="120" w:right="1196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e: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 and Foren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s Inve</w:t>
      </w:r>
      <w:r>
        <w:rPr>
          <w:b/>
          <w:spacing w:val="-1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g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on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 xml:space="preserve">f </w:t>
      </w:r>
      <w:r>
        <w:rPr>
          <w:b/>
          <w:spacing w:val="-1"/>
          <w:sz w:val="22"/>
          <w:szCs w:val="22"/>
        </w:rPr>
        <w:t>Di</w:t>
      </w:r>
      <w:r>
        <w:rPr>
          <w:b/>
          <w:spacing w:val="1"/>
          <w:sz w:val="22"/>
          <w:szCs w:val="22"/>
        </w:rPr>
        <w:t>ff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t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 xml:space="preserve">ypes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z w:val="22"/>
          <w:szCs w:val="22"/>
        </w:rPr>
        <w:t>Man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mi</w:t>
      </w:r>
      <w:r>
        <w:rPr>
          <w:b/>
          <w:sz w:val="22"/>
          <w:szCs w:val="22"/>
        </w:rPr>
        <w:t>d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tt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cks.</w:t>
      </w:r>
    </w:p>
    <w:p w14:paraId="0A992E34" w14:textId="77777777" w:rsidR="006F12A5" w:rsidRDefault="006F12A5">
      <w:pPr>
        <w:spacing w:before="17" w:line="220" w:lineRule="exact"/>
        <w:rPr>
          <w:sz w:val="22"/>
          <w:szCs w:val="22"/>
        </w:rPr>
      </w:pPr>
    </w:p>
    <w:p w14:paraId="318E30FF" w14:textId="77777777" w:rsidR="006F12A5" w:rsidRDefault="002572FF">
      <w:pPr>
        <w:ind w:left="160" w:right="402"/>
        <w:jc w:val="both"/>
        <w:rPr>
          <w:sz w:val="18"/>
          <w:szCs w:val="18"/>
        </w:rPr>
      </w:pPr>
      <w:r>
        <w:rPr>
          <w:b/>
          <w:sz w:val="18"/>
          <w:szCs w:val="18"/>
        </w:rPr>
        <w:t>D</w:t>
      </w:r>
      <w:r>
        <w:rPr>
          <w:b/>
          <w:spacing w:val="-1"/>
          <w:sz w:val="18"/>
          <w:szCs w:val="18"/>
        </w:rPr>
        <w:t>e</w:t>
      </w:r>
      <w:r>
        <w:rPr>
          <w:b/>
          <w:sz w:val="18"/>
          <w:szCs w:val="18"/>
        </w:rPr>
        <w:t>s</w:t>
      </w:r>
      <w:r>
        <w:rPr>
          <w:b/>
          <w:spacing w:val="-1"/>
          <w:sz w:val="18"/>
          <w:szCs w:val="18"/>
        </w:rPr>
        <w:t>cr</w:t>
      </w:r>
      <w:r>
        <w:rPr>
          <w:b/>
          <w:spacing w:val="3"/>
          <w:sz w:val="18"/>
          <w:szCs w:val="18"/>
        </w:rPr>
        <w:t>i</w:t>
      </w:r>
      <w:r>
        <w:rPr>
          <w:b/>
          <w:spacing w:val="-2"/>
          <w:sz w:val="18"/>
          <w:szCs w:val="18"/>
        </w:rPr>
        <w:t>p</w:t>
      </w:r>
      <w:r>
        <w:rPr>
          <w:b/>
          <w:sz w:val="18"/>
          <w:szCs w:val="18"/>
        </w:rPr>
        <w:t>ti</w:t>
      </w:r>
      <w:r>
        <w:rPr>
          <w:b/>
          <w:spacing w:val="1"/>
          <w:sz w:val="18"/>
          <w:szCs w:val="18"/>
        </w:rPr>
        <w:t>o</w:t>
      </w:r>
      <w:r>
        <w:rPr>
          <w:b/>
          <w:spacing w:val="-2"/>
          <w:sz w:val="18"/>
          <w:szCs w:val="18"/>
        </w:rPr>
        <w:t>n</w:t>
      </w:r>
      <w:r>
        <w:rPr>
          <w:b/>
          <w:sz w:val="18"/>
          <w:szCs w:val="18"/>
        </w:rPr>
        <w:t>:</w:t>
      </w:r>
      <w:r>
        <w:rPr>
          <w:b/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pacing w:val="3"/>
          <w:sz w:val="18"/>
          <w:szCs w:val="18"/>
        </w:rPr>
        <w:t>t</w:t>
      </w:r>
      <w:r>
        <w:rPr>
          <w:spacing w:val="-3"/>
          <w:sz w:val="18"/>
          <w:szCs w:val="18"/>
        </w:rPr>
        <w:t>w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rk</w:t>
      </w:r>
      <w:r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1"/>
          <w:sz w:val="18"/>
          <w:szCs w:val="18"/>
        </w:rPr>
        <w:t>ec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ri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y</w:t>
      </w:r>
      <w:r>
        <w:rPr>
          <w:spacing w:val="1"/>
          <w:sz w:val="18"/>
          <w:szCs w:val="18"/>
        </w:rPr>
        <w:t xml:space="preserve"> 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</w:t>
      </w:r>
      <w:r>
        <w:rPr>
          <w:spacing w:val="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no</w:t>
      </w:r>
      <w:r>
        <w:rPr>
          <w:sz w:val="18"/>
          <w:szCs w:val="18"/>
        </w:rPr>
        <w:t>w t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d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t</w:t>
      </w:r>
      <w:r>
        <w:rPr>
          <w:sz w:val="18"/>
          <w:szCs w:val="18"/>
        </w:rPr>
        <w:t>o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-1"/>
          <w:sz w:val="18"/>
          <w:szCs w:val="18"/>
        </w:rPr>
        <w:t>ma</w:t>
      </w:r>
      <w:r>
        <w:rPr>
          <w:sz w:val="18"/>
          <w:szCs w:val="18"/>
        </w:rPr>
        <w:t>j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ee</w:t>
      </w:r>
      <w:r>
        <w:rPr>
          <w:sz w:val="18"/>
          <w:szCs w:val="18"/>
        </w:rPr>
        <w:t>d</w:t>
      </w:r>
      <w:r>
        <w:rPr>
          <w:spacing w:val="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y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s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iati</w:t>
      </w:r>
      <w:r>
        <w:rPr>
          <w:spacing w:val="1"/>
          <w:sz w:val="18"/>
          <w:szCs w:val="18"/>
        </w:rPr>
        <w:t>on</w:t>
      </w:r>
      <w:r>
        <w:rPr>
          <w:sz w:val="18"/>
          <w:szCs w:val="18"/>
        </w:rPr>
        <w:t>.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t</w:t>
      </w:r>
      <w:r>
        <w:rPr>
          <w:spacing w:val="-2"/>
          <w:sz w:val="18"/>
          <w:szCs w:val="18"/>
        </w:rPr>
        <w:t>w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rk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1"/>
          <w:sz w:val="18"/>
          <w:szCs w:val="18"/>
        </w:rPr>
        <w:t>ec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ri</w:t>
      </w:r>
      <w:r>
        <w:rPr>
          <w:spacing w:val="3"/>
          <w:sz w:val="18"/>
          <w:szCs w:val="18"/>
        </w:rPr>
        <w:t>t</w:t>
      </w:r>
      <w:r>
        <w:rPr>
          <w:sz w:val="18"/>
          <w:szCs w:val="18"/>
        </w:rPr>
        <w:t xml:space="preserve">y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t</w:t>
      </w:r>
      <w:r>
        <w:rPr>
          <w:spacing w:val="-1"/>
          <w:sz w:val="18"/>
          <w:szCs w:val="18"/>
        </w:rPr>
        <w:t>ack</w:t>
      </w:r>
      <w:r>
        <w:rPr>
          <w:sz w:val="18"/>
          <w:szCs w:val="18"/>
        </w:rPr>
        <w:t>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si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da</w:t>
      </w:r>
      <w:r>
        <w:rPr>
          <w:sz w:val="18"/>
          <w:szCs w:val="18"/>
        </w:rPr>
        <w:t xml:space="preserve">y 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 xml:space="preserve">y </w:t>
      </w:r>
      <w:r>
        <w:rPr>
          <w:spacing w:val="1"/>
          <w:sz w:val="18"/>
          <w:szCs w:val="18"/>
        </w:rPr>
        <w:t>da</w:t>
      </w:r>
      <w:r>
        <w:rPr>
          <w:spacing w:val="-4"/>
          <w:sz w:val="18"/>
          <w:szCs w:val="18"/>
        </w:rPr>
        <w:t>y</w:t>
      </w:r>
      <w:r>
        <w:rPr>
          <w:sz w:val="18"/>
          <w:szCs w:val="18"/>
        </w:rPr>
        <w:t>.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is</w:t>
      </w:r>
      <w:r>
        <w:rPr>
          <w:spacing w:val="1"/>
          <w:sz w:val="18"/>
          <w:szCs w:val="18"/>
        </w:rPr>
        <w:t xml:space="preserve"> p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ph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si</w:t>
      </w:r>
      <w:r>
        <w:rPr>
          <w:spacing w:val="-1"/>
          <w:sz w:val="18"/>
          <w:szCs w:val="18"/>
        </w:rPr>
        <w:t>ze</w:t>
      </w:r>
      <w:r>
        <w:rPr>
          <w:sz w:val="18"/>
          <w:szCs w:val="18"/>
        </w:rPr>
        <w:t xml:space="preserve">s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3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dd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ss</w:t>
      </w:r>
      <w:r>
        <w:rPr>
          <w:spacing w:val="1"/>
          <w:sz w:val="18"/>
          <w:szCs w:val="18"/>
        </w:rPr>
        <w:t xml:space="preserve"> 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 xml:space="preserve">l </w:t>
      </w:r>
      <w:r>
        <w:rPr>
          <w:spacing w:val="1"/>
          <w:sz w:val="18"/>
          <w:szCs w:val="18"/>
        </w:rPr>
        <w:t>po</w:t>
      </w:r>
      <w:r>
        <w:rPr>
          <w:sz w:val="18"/>
          <w:szCs w:val="18"/>
        </w:rPr>
        <w:t>is</w:t>
      </w:r>
      <w:r>
        <w:rPr>
          <w:spacing w:val="-1"/>
          <w:sz w:val="18"/>
          <w:szCs w:val="18"/>
        </w:rPr>
        <w:t>o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)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>
        <w:rPr>
          <w:spacing w:val="-4"/>
          <w:sz w:val="18"/>
          <w:szCs w:val="18"/>
        </w:rPr>
        <w:t>y</w:t>
      </w:r>
      <w:r>
        <w:rPr>
          <w:spacing w:val="1"/>
          <w:sz w:val="18"/>
          <w:szCs w:val="18"/>
        </w:rPr>
        <w:t>na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ic H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st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1"/>
          <w:sz w:val="18"/>
          <w:szCs w:val="18"/>
        </w:rPr>
        <w:t>o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f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</w:t>
      </w:r>
      <w:r>
        <w:rPr>
          <w:sz w:val="18"/>
          <w:szCs w:val="18"/>
        </w:rPr>
        <w:t>n</w:t>
      </w:r>
      <w:r>
        <w:rPr>
          <w:spacing w:val="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</w:t>
      </w:r>
      <w:r>
        <w:rPr>
          <w:spacing w:val="-2"/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co</w:t>
      </w:r>
      <w:r>
        <w:rPr>
          <w:sz w:val="18"/>
          <w:szCs w:val="18"/>
        </w:rPr>
        <w:t>l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(D</w:t>
      </w:r>
      <w:r>
        <w:rPr>
          <w:spacing w:val="-3"/>
          <w:sz w:val="18"/>
          <w:szCs w:val="18"/>
        </w:rPr>
        <w:t>H</w:t>
      </w:r>
      <w:r>
        <w:rPr>
          <w:sz w:val="18"/>
          <w:szCs w:val="18"/>
        </w:rPr>
        <w:t>C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) s</w:t>
      </w:r>
      <w:r>
        <w:rPr>
          <w:spacing w:val="-2"/>
          <w:sz w:val="18"/>
          <w:szCs w:val="18"/>
        </w:rPr>
        <w:t>p</w:t>
      </w:r>
      <w:r>
        <w:rPr>
          <w:spacing w:val="1"/>
          <w:sz w:val="18"/>
          <w:szCs w:val="18"/>
        </w:rPr>
        <w:t>oo</w:t>
      </w:r>
      <w:r>
        <w:rPr>
          <w:spacing w:val="-2"/>
          <w:sz w:val="18"/>
          <w:szCs w:val="18"/>
        </w:rPr>
        <w:t>f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t</w:t>
      </w:r>
      <w:r>
        <w:rPr>
          <w:spacing w:val="-1"/>
          <w:sz w:val="18"/>
          <w:szCs w:val="18"/>
        </w:rPr>
        <w:t>ack</w:t>
      </w:r>
      <w:r>
        <w:rPr>
          <w:sz w:val="18"/>
          <w:szCs w:val="18"/>
        </w:rPr>
        <w:t xml:space="preserve">. </w:t>
      </w:r>
      <w:r>
        <w:rPr>
          <w:spacing w:val="-2"/>
          <w:sz w:val="18"/>
          <w:szCs w:val="18"/>
        </w:rPr>
        <w:t>W</w:t>
      </w:r>
      <w:r>
        <w:rPr>
          <w:sz w:val="18"/>
          <w:szCs w:val="18"/>
        </w:rPr>
        <w:t>e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2"/>
          <w:sz w:val="18"/>
          <w:szCs w:val="18"/>
        </w:rPr>
        <w:t>i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lat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d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 xml:space="preserve">m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4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d</w:t>
      </w:r>
      <w:r>
        <w:rPr>
          <w:sz w:val="18"/>
          <w:szCs w:val="18"/>
        </w:rPr>
        <w:t>id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o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f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si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s 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sti</w:t>
      </w:r>
      <w:r>
        <w:rPr>
          <w:spacing w:val="-1"/>
          <w:sz w:val="18"/>
          <w:szCs w:val="18"/>
        </w:rPr>
        <w:t>ga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ga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o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 xml:space="preserve">e </w:t>
      </w:r>
      <w:r>
        <w:rPr>
          <w:spacing w:val="1"/>
          <w:sz w:val="18"/>
          <w:szCs w:val="18"/>
        </w:rPr>
        <w:t>e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d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ce</w:t>
      </w:r>
      <w:r>
        <w:rPr>
          <w:sz w:val="18"/>
          <w:szCs w:val="18"/>
        </w:rPr>
        <w:t>.</w:t>
      </w:r>
    </w:p>
    <w:p w14:paraId="36FA71A4" w14:textId="77777777" w:rsidR="006F12A5" w:rsidRDefault="006F12A5">
      <w:pPr>
        <w:spacing w:before="11" w:line="280" w:lineRule="exact"/>
        <w:rPr>
          <w:sz w:val="28"/>
          <w:szCs w:val="28"/>
        </w:rPr>
      </w:pPr>
    </w:p>
    <w:p w14:paraId="40E67399" w14:textId="6E0D10FE" w:rsidR="006F12A5" w:rsidRDefault="002572FF">
      <w:pPr>
        <w:ind w:left="220" w:right="621"/>
        <w:jc w:val="both"/>
      </w:pPr>
      <w:r>
        <w:rPr>
          <w:b/>
        </w:rPr>
        <w:t>Do</w:t>
      </w:r>
      <w:r>
        <w:rPr>
          <w:b/>
          <w:spacing w:val="-5"/>
        </w:rPr>
        <w:t>m</w:t>
      </w:r>
      <w:r>
        <w:rPr>
          <w:b/>
          <w:spacing w:val="1"/>
        </w:rPr>
        <w:t>a</w:t>
      </w:r>
      <w:r>
        <w:rPr>
          <w:b/>
        </w:rPr>
        <w:t>in:</w:t>
      </w:r>
      <w:r>
        <w:rPr>
          <w:b/>
          <w:spacing w:val="-4"/>
        </w:rPr>
        <w:t xml:space="preserve"> </w:t>
      </w:r>
      <w:r>
        <w:t>D</w:t>
      </w:r>
      <w:r>
        <w:rPr>
          <w:spacing w:val="2"/>
        </w:rPr>
        <w:t>i</w:t>
      </w:r>
      <w:r>
        <w:rPr>
          <w:spacing w:val="1"/>
        </w:rP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t>T</w:t>
      </w:r>
      <w:r>
        <w:rPr>
          <w:spacing w:val="-4"/>
        </w:rPr>
        <w:t>y</w:t>
      </w:r>
      <w:r>
        <w:rPr>
          <w:spacing w:val="1"/>
        </w:rPr>
        <w:t>p</w:t>
      </w:r>
      <w:r>
        <w:t>es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</w:t>
      </w:r>
      <w:r>
        <w:t>M</w:t>
      </w:r>
      <w:r>
        <w:rPr>
          <w:spacing w:val="1"/>
        </w:rPr>
        <w:t>I</w:t>
      </w:r>
      <w:r>
        <w:rPr>
          <w:spacing w:val="3"/>
        </w:rPr>
        <w:t>T</w:t>
      </w:r>
      <w:r>
        <w:t>M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ttac</w:t>
      </w:r>
      <w:r>
        <w:rPr>
          <w:spacing w:val="-1"/>
        </w:rPr>
        <w:t>ks</w:t>
      </w:r>
      <w:r>
        <w:t>.</w:t>
      </w:r>
    </w:p>
    <w:p w14:paraId="63ED984F" w14:textId="77777777" w:rsidR="006F12A5" w:rsidRDefault="006F12A5">
      <w:pPr>
        <w:spacing w:line="200" w:lineRule="exact"/>
      </w:pPr>
    </w:p>
    <w:p w14:paraId="2CF905D6" w14:textId="77777777" w:rsidR="006F12A5" w:rsidRDefault="006F12A5">
      <w:pPr>
        <w:spacing w:line="200" w:lineRule="exact"/>
      </w:pPr>
    </w:p>
    <w:p w14:paraId="6861B53C" w14:textId="77777777" w:rsidR="006F12A5" w:rsidRDefault="006F12A5">
      <w:pPr>
        <w:spacing w:line="200" w:lineRule="exact"/>
      </w:pPr>
    </w:p>
    <w:p w14:paraId="0772BE7A" w14:textId="77777777" w:rsidR="006F12A5" w:rsidRDefault="006F12A5">
      <w:pPr>
        <w:spacing w:line="220" w:lineRule="exact"/>
        <w:rPr>
          <w:sz w:val="22"/>
          <w:szCs w:val="22"/>
        </w:rPr>
      </w:pPr>
    </w:p>
    <w:p w14:paraId="58021593" w14:textId="122E6C45" w:rsidR="006F12A5" w:rsidRDefault="002572FF">
      <w:pPr>
        <w:ind w:left="160" w:right="2893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5B7BEB" wp14:editId="0B7E9533">
                <wp:simplePos x="0" y="0"/>
                <wp:positionH relativeFrom="page">
                  <wp:posOffset>895985</wp:posOffset>
                </wp:positionH>
                <wp:positionV relativeFrom="paragraph">
                  <wp:posOffset>250825</wp:posOffset>
                </wp:positionV>
                <wp:extent cx="2673350" cy="0"/>
                <wp:effectExtent l="10160" t="12700" r="12065" b="635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0"/>
                          <a:chOff x="1411" y="395"/>
                          <a:chExt cx="4210" cy="0"/>
                        </a:xfrm>
                      </wpg:grpSpPr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1411" y="395"/>
                            <a:ext cx="4210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4210"/>
                              <a:gd name="T2" fmla="+- 0 5621 1411"/>
                              <a:gd name="T3" fmla="*/ T2 w 42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10">
                                <a:moveTo>
                                  <a:pt x="0" y="0"/>
                                </a:moveTo>
                                <a:lnTo>
                                  <a:pt x="42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604E6" id="Group 13" o:spid="_x0000_s1026" style="position:absolute;margin-left:70.55pt;margin-top:19.75pt;width:210.5pt;height:0;z-index:-251658240;mso-position-horizontal-relative:page" coordorigin="1411,395" coordsize="42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">
                <v:shape id="Freeform 14" o:spid="_x0000_s1027" style="position:absolute;left:1411;top:395;width:4210;height:0;visibility:visible;mso-wrap-style:square;v-text-anchor:top" coordsize="4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" path="m,l4210,e" filled="f" strokeweight=".48pt">
                  <v:path arrowok="t" o:connecttype="custom" o:connectlocs="0,0;4210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z w:val="24"/>
          <w:szCs w:val="24"/>
        </w:rPr>
        <w:t>ED</w:t>
      </w:r>
      <w:r>
        <w:rPr>
          <w:b/>
          <w:color w:val="44526A"/>
          <w:spacing w:val="-1"/>
          <w:sz w:val="24"/>
          <w:szCs w:val="24"/>
        </w:rPr>
        <w:t>U</w:t>
      </w:r>
      <w:r>
        <w:rPr>
          <w:b/>
          <w:color w:val="44526A"/>
          <w:sz w:val="24"/>
          <w:szCs w:val="24"/>
        </w:rPr>
        <w:t>C</w:t>
      </w:r>
      <w:r>
        <w:rPr>
          <w:b/>
          <w:color w:val="44526A"/>
          <w:spacing w:val="-1"/>
          <w:sz w:val="24"/>
          <w:szCs w:val="24"/>
        </w:rPr>
        <w:t>A</w:t>
      </w:r>
      <w:r>
        <w:rPr>
          <w:b/>
          <w:color w:val="44526A"/>
          <w:sz w:val="24"/>
          <w:szCs w:val="24"/>
        </w:rPr>
        <w:t>TION</w:t>
      </w:r>
    </w:p>
    <w:p w14:paraId="63029EA3" w14:textId="77777777" w:rsidR="006F12A5" w:rsidRDefault="006F12A5">
      <w:pPr>
        <w:spacing w:before="16" w:line="220" w:lineRule="exact"/>
        <w:rPr>
          <w:sz w:val="22"/>
          <w:szCs w:val="22"/>
        </w:rPr>
      </w:pPr>
    </w:p>
    <w:p w14:paraId="768CC52E" w14:textId="77777777" w:rsidR="006F12A5" w:rsidRDefault="002572FF">
      <w:pPr>
        <w:ind w:left="280" w:right="-47"/>
        <w:rPr>
          <w:sz w:val="17"/>
          <w:szCs w:val="17"/>
        </w:rPr>
      </w:pPr>
      <w:r>
        <w:rPr>
          <w:i/>
          <w:color w:val="44526A"/>
          <w:spacing w:val="1"/>
          <w:sz w:val="18"/>
          <w:szCs w:val="18"/>
        </w:rPr>
        <w:t>20</w:t>
      </w:r>
      <w:r>
        <w:rPr>
          <w:i/>
          <w:color w:val="44526A"/>
          <w:spacing w:val="-1"/>
          <w:sz w:val="18"/>
          <w:szCs w:val="18"/>
        </w:rPr>
        <w:t>1</w:t>
      </w:r>
      <w:r>
        <w:rPr>
          <w:i/>
          <w:color w:val="44526A"/>
          <w:spacing w:val="2"/>
          <w:sz w:val="18"/>
          <w:szCs w:val="18"/>
        </w:rPr>
        <w:t>5</w:t>
      </w:r>
      <w:r>
        <w:rPr>
          <w:i/>
          <w:color w:val="44526A"/>
          <w:spacing w:val="-2"/>
          <w:sz w:val="18"/>
          <w:szCs w:val="18"/>
        </w:rPr>
        <w:t>-</w:t>
      </w:r>
      <w:r>
        <w:rPr>
          <w:i/>
          <w:color w:val="44526A"/>
          <w:spacing w:val="1"/>
          <w:sz w:val="18"/>
          <w:szCs w:val="18"/>
        </w:rPr>
        <w:t>2</w:t>
      </w:r>
      <w:r>
        <w:rPr>
          <w:i/>
          <w:color w:val="44526A"/>
          <w:spacing w:val="-1"/>
          <w:sz w:val="18"/>
          <w:szCs w:val="18"/>
        </w:rPr>
        <w:t>0</w:t>
      </w:r>
      <w:r>
        <w:rPr>
          <w:i/>
          <w:color w:val="44526A"/>
          <w:spacing w:val="1"/>
          <w:sz w:val="18"/>
          <w:szCs w:val="18"/>
        </w:rPr>
        <w:t>1</w:t>
      </w:r>
      <w:r>
        <w:rPr>
          <w:i/>
          <w:color w:val="44526A"/>
          <w:sz w:val="18"/>
          <w:szCs w:val="18"/>
        </w:rPr>
        <w:t xml:space="preserve">8                                        </w:t>
      </w:r>
      <w:r>
        <w:rPr>
          <w:i/>
          <w:color w:val="44526A"/>
          <w:spacing w:val="34"/>
          <w:sz w:val="18"/>
          <w:szCs w:val="18"/>
        </w:rPr>
        <w:t xml:space="preserve"> </w:t>
      </w:r>
      <w:r>
        <w:rPr>
          <w:i/>
          <w:color w:val="44526A"/>
          <w:spacing w:val="-1"/>
          <w:sz w:val="17"/>
          <w:szCs w:val="17"/>
        </w:rPr>
        <w:t>CGPA</w:t>
      </w:r>
      <w:r>
        <w:rPr>
          <w:i/>
          <w:color w:val="44526A"/>
          <w:sz w:val="17"/>
          <w:szCs w:val="17"/>
        </w:rPr>
        <w:t>:</w:t>
      </w:r>
      <w:r>
        <w:rPr>
          <w:i/>
          <w:color w:val="44526A"/>
          <w:spacing w:val="1"/>
          <w:sz w:val="17"/>
          <w:szCs w:val="17"/>
        </w:rPr>
        <w:t xml:space="preserve"> 3.</w:t>
      </w:r>
      <w:r>
        <w:rPr>
          <w:i/>
          <w:color w:val="44526A"/>
          <w:spacing w:val="-1"/>
          <w:sz w:val="17"/>
          <w:szCs w:val="17"/>
        </w:rPr>
        <w:t>2</w:t>
      </w:r>
      <w:r>
        <w:rPr>
          <w:i/>
          <w:color w:val="44526A"/>
          <w:sz w:val="17"/>
          <w:szCs w:val="17"/>
        </w:rPr>
        <w:t>7</w:t>
      </w:r>
      <w:r>
        <w:rPr>
          <w:i/>
          <w:color w:val="44526A"/>
          <w:spacing w:val="-1"/>
          <w:sz w:val="17"/>
          <w:szCs w:val="17"/>
        </w:rPr>
        <w:t xml:space="preserve"> </w:t>
      </w:r>
      <w:r>
        <w:rPr>
          <w:i/>
          <w:color w:val="44526A"/>
          <w:spacing w:val="1"/>
          <w:sz w:val="17"/>
          <w:szCs w:val="17"/>
        </w:rPr>
        <w:t>o</w:t>
      </w:r>
      <w:r>
        <w:rPr>
          <w:i/>
          <w:color w:val="44526A"/>
          <w:spacing w:val="-1"/>
          <w:sz w:val="17"/>
          <w:szCs w:val="17"/>
        </w:rPr>
        <w:t>u</w:t>
      </w:r>
      <w:r>
        <w:rPr>
          <w:i/>
          <w:color w:val="44526A"/>
          <w:sz w:val="17"/>
          <w:szCs w:val="17"/>
        </w:rPr>
        <w:t>t</w:t>
      </w:r>
      <w:r>
        <w:rPr>
          <w:i/>
          <w:color w:val="44526A"/>
          <w:spacing w:val="1"/>
          <w:sz w:val="17"/>
          <w:szCs w:val="17"/>
        </w:rPr>
        <w:t xml:space="preserve"> </w:t>
      </w:r>
      <w:r>
        <w:rPr>
          <w:i/>
          <w:color w:val="44526A"/>
          <w:spacing w:val="-1"/>
          <w:sz w:val="17"/>
          <w:szCs w:val="17"/>
        </w:rPr>
        <w:t>o</w:t>
      </w:r>
      <w:r>
        <w:rPr>
          <w:i/>
          <w:color w:val="44526A"/>
          <w:sz w:val="17"/>
          <w:szCs w:val="17"/>
        </w:rPr>
        <w:t>f</w:t>
      </w:r>
      <w:r>
        <w:rPr>
          <w:i/>
          <w:color w:val="44526A"/>
          <w:spacing w:val="-1"/>
          <w:sz w:val="17"/>
          <w:szCs w:val="17"/>
        </w:rPr>
        <w:t xml:space="preserve"> </w:t>
      </w:r>
      <w:r>
        <w:rPr>
          <w:i/>
          <w:color w:val="44526A"/>
          <w:spacing w:val="1"/>
          <w:sz w:val="17"/>
          <w:szCs w:val="17"/>
        </w:rPr>
        <w:t>4.</w:t>
      </w:r>
      <w:r>
        <w:rPr>
          <w:i/>
          <w:color w:val="44526A"/>
          <w:spacing w:val="-1"/>
          <w:sz w:val="17"/>
          <w:szCs w:val="17"/>
        </w:rPr>
        <w:t>0</w:t>
      </w:r>
      <w:r>
        <w:rPr>
          <w:i/>
          <w:color w:val="44526A"/>
          <w:sz w:val="17"/>
          <w:szCs w:val="17"/>
        </w:rPr>
        <w:t>0</w:t>
      </w:r>
    </w:p>
    <w:p w14:paraId="11755A1E" w14:textId="77777777" w:rsidR="006F12A5" w:rsidRDefault="002572FF">
      <w:pPr>
        <w:spacing w:before="22"/>
        <w:ind w:left="280"/>
        <w:rPr>
          <w:sz w:val="21"/>
          <w:szCs w:val="21"/>
        </w:rPr>
      </w:pPr>
      <w:r>
        <w:rPr>
          <w:b/>
          <w:sz w:val="21"/>
          <w:szCs w:val="21"/>
        </w:rPr>
        <w:t>Bac</w:t>
      </w:r>
      <w:r>
        <w:rPr>
          <w:b/>
          <w:spacing w:val="-2"/>
          <w:sz w:val="21"/>
          <w:szCs w:val="21"/>
        </w:rPr>
        <w:t>h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l</w:t>
      </w:r>
      <w:r>
        <w:rPr>
          <w:b/>
          <w:sz w:val="21"/>
          <w:szCs w:val="21"/>
        </w:rPr>
        <w:t xml:space="preserve">or </w:t>
      </w:r>
      <w:r>
        <w:rPr>
          <w:b/>
          <w:spacing w:val="-3"/>
          <w:sz w:val="21"/>
          <w:szCs w:val="21"/>
        </w:rPr>
        <w:t>o</w:t>
      </w:r>
      <w:r>
        <w:rPr>
          <w:b/>
          <w:sz w:val="21"/>
          <w:szCs w:val="21"/>
        </w:rPr>
        <w:t>f</w:t>
      </w:r>
      <w:r>
        <w:rPr>
          <w:b/>
          <w:spacing w:val="2"/>
          <w:sz w:val="21"/>
          <w:szCs w:val="21"/>
        </w:rPr>
        <w:t xml:space="preserve"> </w:t>
      </w:r>
      <w:r>
        <w:rPr>
          <w:b/>
          <w:sz w:val="21"/>
          <w:szCs w:val="21"/>
        </w:rPr>
        <w:t>Sc</w:t>
      </w:r>
      <w:r>
        <w:rPr>
          <w:b/>
          <w:spacing w:val="-1"/>
          <w:sz w:val="21"/>
          <w:szCs w:val="21"/>
        </w:rPr>
        <w:t>i</w:t>
      </w:r>
      <w:r>
        <w:rPr>
          <w:b/>
          <w:spacing w:val="-3"/>
          <w:sz w:val="21"/>
          <w:szCs w:val="21"/>
        </w:rPr>
        <w:t>e</w:t>
      </w:r>
      <w:r>
        <w:rPr>
          <w:b/>
          <w:sz w:val="21"/>
          <w:szCs w:val="21"/>
        </w:rPr>
        <w:t xml:space="preserve">nce </w:t>
      </w:r>
      <w:r>
        <w:rPr>
          <w:b/>
          <w:spacing w:val="-1"/>
          <w:sz w:val="21"/>
          <w:szCs w:val="21"/>
        </w:rPr>
        <w:t>i</w:t>
      </w:r>
      <w:r>
        <w:rPr>
          <w:b/>
          <w:sz w:val="21"/>
          <w:szCs w:val="21"/>
        </w:rPr>
        <w:t>n</w:t>
      </w:r>
      <w:r>
        <w:rPr>
          <w:b/>
          <w:spacing w:val="-1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C</w:t>
      </w:r>
      <w:r>
        <w:rPr>
          <w:b/>
          <w:spacing w:val="-2"/>
          <w:sz w:val="21"/>
          <w:szCs w:val="21"/>
        </w:rPr>
        <w:t>o</w:t>
      </w:r>
      <w:r>
        <w:rPr>
          <w:b/>
          <w:spacing w:val="-3"/>
          <w:sz w:val="21"/>
          <w:szCs w:val="21"/>
        </w:rPr>
        <w:t>m</w:t>
      </w:r>
      <w:r>
        <w:rPr>
          <w:b/>
          <w:sz w:val="21"/>
          <w:szCs w:val="21"/>
        </w:rPr>
        <w:t>puter</w:t>
      </w:r>
    </w:p>
    <w:p w14:paraId="5E0EF3A8" w14:textId="77777777" w:rsidR="006F12A5" w:rsidRDefault="002572FF">
      <w:pPr>
        <w:spacing w:before="1"/>
        <w:ind w:left="280"/>
        <w:rPr>
          <w:sz w:val="21"/>
          <w:szCs w:val="21"/>
        </w:rPr>
      </w:pPr>
      <w:r>
        <w:rPr>
          <w:b/>
          <w:sz w:val="21"/>
          <w:szCs w:val="21"/>
        </w:rPr>
        <w:t>Sc</w:t>
      </w:r>
      <w:r>
        <w:rPr>
          <w:b/>
          <w:spacing w:val="-1"/>
          <w:sz w:val="21"/>
          <w:szCs w:val="21"/>
        </w:rPr>
        <w:t>i</w:t>
      </w:r>
      <w:r>
        <w:rPr>
          <w:b/>
          <w:sz w:val="21"/>
          <w:szCs w:val="21"/>
        </w:rPr>
        <w:t xml:space="preserve">ence </w:t>
      </w:r>
      <w:r>
        <w:rPr>
          <w:b/>
          <w:spacing w:val="-3"/>
          <w:sz w:val="21"/>
          <w:szCs w:val="21"/>
        </w:rPr>
        <w:t>a</w:t>
      </w:r>
      <w:r>
        <w:rPr>
          <w:b/>
          <w:sz w:val="21"/>
          <w:szCs w:val="21"/>
        </w:rPr>
        <w:t>nd</w:t>
      </w:r>
      <w:r>
        <w:rPr>
          <w:b/>
          <w:spacing w:val="-2"/>
          <w:sz w:val="21"/>
          <w:szCs w:val="21"/>
        </w:rPr>
        <w:t xml:space="preserve"> </w:t>
      </w:r>
      <w:r>
        <w:rPr>
          <w:b/>
          <w:sz w:val="21"/>
          <w:szCs w:val="21"/>
        </w:rPr>
        <w:t>Eng</w:t>
      </w:r>
      <w:r>
        <w:rPr>
          <w:b/>
          <w:spacing w:val="-1"/>
          <w:sz w:val="21"/>
          <w:szCs w:val="21"/>
        </w:rPr>
        <w:t>i</w:t>
      </w:r>
      <w:r>
        <w:rPr>
          <w:b/>
          <w:spacing w:val="-2"/>
          <w:sz w:val="21"/>
          <w:szCs w:val="21"/>
        </w:rPr>
        <w:t>n</w:t>
      </w:r>
      <w:r>
        <w:rPr>
          <w:b/>
          <w:sz w:val="21"/>
          <w:szCs w:val="21"/>
        </w:rPr>
        <w:t>eer</w:t>
      </w:r>
      <w:r>
        <w:rPr>
          <w:b/>
          <w:spacing w:val="-2"/>
          <w:sz w:val="21"/>
          <w:szCs w:val="21"/>
        </w:rPr>
        <w:t>i</w:t>
      </w:r>
      <w:r>
        <w:rPr>
          <w:b/>
          <w:sz w:val="21"/>
          <w:szCs w:val="21"/>
        </w:rPr>
        <w:t xml:space="preserve">ng </w:t>
      </w:r>
      <w:r>
        <w:rPr>
          <w:b/>
          <w:spacing w:val="-3"/>
          <w:sz w:val="21"/>
          <w:szCs w:val="21"/>
        </w:rPr>
        <w:t>(</w:t>
      </w:r>
      <w:r>
        <w:rPr>
          <w:b/>
          <w:spacing w:val="1"/>
          <w:sz w:val="21"/>
          <w:szCs w:val="21"/>
        </w:rPr>
        <w:t>C</w:t>
      </w:r>
      <w:r>
        <w:rPr>
          <w:b/>
          <w:spacing w:val="-2"/>
          <w:sz w:val="21"/>
          <w:szCs w:val="21"/>
        </w:rPr>
        <w:t>S</w:t>
      </w:r>
      <w:r>
        <w:rPr>
          <w:b/>
          <w:sz w:val="21"/>
          <w:szCs w:val="21"/>
        </w:rPr>
        <w:t>E)</w:t>
      </w:r>
    </w:p>
    <w:p w14:paraId="7EA66E29" w14:textId="77777777" w:rsidR="006F12A5" w:rsidRDefault="002572FF">
      <w:pPr>
        <w:ind w:left="280"/>
        <w:rPr>
          <w:sz w:val="19"/>
          <w:szCs w:val="19"/>
        </w:rPr>
      </w:pPr>
      <w:r>
        <w:rPr>
          <w:i/>
          <w:spacing w:val="-1"/>
          <w:sz w:val="19"/>
          <w:szCs w:val="19"/>
        </w:rPr>
        <w:t>A</w:t>
      </w:r>
      <w:r>
        <w:rPr>
          <w:i/>
          <w:sz w:val="19"/>
          <w:szCs w:val="19"/>
        </w:rPr>
        <w:t>meric</w:t>
      </w:r>
      <w:r>
        <w:rPr>
          <w:i/>
          <w:spacing w:val="1"/>
          <w:sz w:val="19"/>
          <w:szCs w:val="19"/>
        </w:rPr>
        <w:t>a</w:t>
      </w:r>
      <w:r>
        <w:rPr>
          <w:i/>
          <w:sz w:val="19"/>
          <w:szCs w:val="19"/>
        </w:rPr>
        <w:t>n</w:t>
      </w:r>
      <w:r>
        <w:rPr>
          <w:i/>
          <w:spacing w:val="-6"/>
          <w:sz w:val="19"/>
          <w:szCs w:val="19"/>
        </w:rPr>
        <w:t xml:space="preserve"> </w:t>
      </w:r>
      <w:r>
        <w:rPr>
          <w:i/>
          <w:spacing w:val="-1"/>
          <w:sz w:val="19"/>
          <w:szCs w:val="19"/>
        </w:rPr>
        <w:t>I</w:t>
      </w:r>
      <w:r>
        <w:rPr>
          <w:i/>
          <w:spacing w:val="1"/>
          <w:sz w:val="19"/>
          <w:szCs w:val="19"/>
        </w:rPr>
        <w:t>n</w:t>
      </w:r>
      <w:r>
        <w:rPr>
          <w:i/>
          <w:sz w:val="19"/>
          <w:szCs w:val="19"/>
        </w:rPr>
        <w:t>ter</w:t>
      </w:r>
      <w:r>
        <w:rPr>
          <w:i/>
          <w:spacing w:val="2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a</w:t>
      </w:r>
      <w:r>
        <w:rPr>
          <w:i/>
          <w:sz w:val="19"/>
          <w:szCs w:val="19"/>
        </w:rPr>
        <w:t>t</w:t>
      </w:r>
      <w:r>
        <w:rPr>
          <w:i/>
          <w:spacing w:val="-2"/>
          <w:sz w:val="19"/>
          <w:szCs w:val="19"/>
        </w:rPr>
        <w:t>i</w:t>
      </w:r>
      <w:r>
        <w:rPr>
          <w:i/>
          <w:spacing w:val="1"/>
          <w:sz w:val="19"/>
          <w:szCs w:val="19"/>
        </w:rPr>
        <w:t>o</w:t>
      </w:r>
      <w:r>
        <w:rPr>
          <w:i/>
          <w:spacing w:val="-1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a</w:t>
      </w:r>
      <w:r>
        <w:rPr>
          <w:i/>
          <w:sz w:val="19"/>
          <w:szCs w:val="19"/>
        </w:rPr>
        <w:t>l</w:t>
      </w:r>
      <w:r>
        <w:rPr>
          <w:i/>
          <w:spacing w:val="-8"/>
          <w:sz w:val="19"/>
          <w:szCs w:val="19"/>
        </w:rPr>
        <w:t xml:space="preserve"> </w:t>
      </w:r>
      <w:r>
        <w:rPr>
          <w:i/>
          <w:sz w:val="19"/>
          <w:szCs w:val="19"/>
        </w:rPr>
        <w:t>U</w:t>
      </w:r>
      <w:r>
        <w:rPr>
          <w:i/>
          <w:spacing w:val="1"/>
          <w:sz w:val="19"/>
          <w:szCs w:val="19"/>
        </w:rPr>
        <w:t>n</w:t>
      </w:r>
      <w:r>
        <w:rPr>
          <w:i/>
          <w:sz w:val="19"/>
          <w:szCs w:val="19"/>
        </w:rPr>
        <w:t>iver</w:t>
      </w:r>
      <w:r>
        <w:rPr>
          <w:i/>
          <w:spacing w:val="-1"/>
          <w:sz w:val="19"/>
          <w:szCs w:val="19"/>
        </w:rPr>
        <w:t>s</w:t>
      </w:r>
      <w:r>
        <w:rPr>
          <w:i/>
          <w:sz w:val="19"/>
          <w:szCs w:val="19"/>
        </w:rPr>
        <w:t>it</w:t>
      </w:r>
      <w:r>
        <w:rPr>
          <w:i/>
          <w:spacing w:val="3"/>
          <w:sz w:val="19"/>
          <w:szCs w:val="19"/>
        </w:rPr>
        <w:t>y</w:t>
      </w:r>
      <w:r>
        <w:rPr>
          <w:i/>
          <w:sz w:val="19"/>
          <w:szCs w:val="19"/>
        </w:rPr>
        <w:t>-</w:t>
      </w:r>
      <w:r>
        <w:rPr>
          <w:i/>
          <w:spacing w:val="-7"/>
          <w:sz w:val="19"/>
          <w:szCs w:val="19"/>
        </w:rPr>
        <w:t xml:space="preserve"> </w:t>
      </w:r>
      <w:proofErr w:type="gramStart"/>
      <w:r>
        <w:rPr>
          <w:i/>
          <w:spacing w:val="-1"/>
          <w:sz w:val="19"/>
          <w:szCs w:val="19"/>
        </w:rPr>
        <w:t>B</w:t>
      </w:r>
      <w:r>
        <w:rPr>
          <w:i/>
          <w:spacing w:val="1"/>
          <w:sz w:val="19"/>
          <w:szCs w:val="19"/>
        </w:rPr>
        <w:t>ang</w:t>
      </w:r>
      <w:r>
        <w:rPr>
          <w:i/>
          <w:sz w:val="19"/>
          <w:szCs w:val="19"/>
        </w:rPr>
        <w:t>l</w:t>
      </w:r>
      <w:r>
        <w:rPr>
          <w:i/>
          <w:spacing w:val="1"/>
          <w:sz w:val="19"/>
          <w:szCs w:val="19"/>
        </w:rPr>
        <w:t>ad</w:t>
      </w:r>
      <w:r>
        <w:rPr>
          <w:i/>
          <w:sz w:val="19"/>
          <w:szCs w:val="19"/>
        </w:rPr>
        <w:t>e</w:t>
      </w:r>
      <w:r>
        <w:rPr>
          <w:i/>
          <w:spacing w:val="-2"/>
          <w:sz w:val="19"/>
          <w:szCs w:val="19"/>
        </w:rPr>
        <w:t>s</w:t>
      </w:r>
      <w:r>
        <w:rPr>
          <w:i/>
          <w:spacing w:val="1"/>
          <w:sz w:val="19"/>
          <w:szCs w:val="19"/>
        </w:rPr>
        <w:t>h</w:t>
      </w:r>
      <w:r>
        <w:rPr>
          <w:i/>
          <w:spacing w:val="-1"/>
          <w:sz w:val="19"/>
          <w:szCs w:val="19"/>
        </w:rPr>
        <w:t>(</w:t>
      </w:r>
      <w:proofErr w:type="gramEnd"/>
      <w:r>
        <w:rPr>
          <w:i/>
          <w:spacing w:val="-1"/>
          <w:sz w:val="19"/>
          <w:szCs w:val="19"/>
        </w:rPr>
        <w:t>AI</w:t>
      </w:r>
      <w:r>
        <w:rPr>
          <w:i/>
          <w:sz w:val="19"/>
          <w:szCs w:val="19"/>
        </w:rPr>
        <w:t>U</w:t>
      </w:r>
      <w:r>
        <w:rPr>
          <w:i/>
          <w:spacing w:val="-1"/>
          <w:sz w:val="19"/>
          <w:szCs w:val="19"/>
        </w:rPr>
        <w:t>B</w:t>
      </w:r>
      <w:r>
        <w:rPr>
          <w:i/>
          <w:sz w:val="19"/>
          <w:szCs w:val="19"/>
        </w:rPr>
        <w:t>)</w:t>
      </w:r>
    </w:p>
    <w:p w14:paraId="51DD1DF1" w14:textId="77777777" w:rsidR="006F12A5" w:rsidRDefault="006F12A5">
      <w:pPr>
        <w:spacing w:before="3" w:line="220" w:lineRule="exact"/>
        <w:rPr>
          <w:sz w:val="22"/>
          <w:szCs w:val="22"/>
        </w:rPr>
      </w:pPr>
    </w:p>
    <w:p w14:paraId="2AD29AEB" w14:textId="77777777" w:rsidR="006F12A5" w:rsidRDefault="002572FF">
      <w:pPr>
        <w:ind w:left="280"/>
        <w:rPr>
          <w:sz w:val="18"/>
          <w:szCs w:val="18"/>
        </w:rPr>
      </w:pPr>
      <w:r>
        <w:rPr>
          <w:i/>
          <w:color w:val="44526A"/>
          <w:spacing w:val="1"/>
          <w:sz w:val="18"/>
          <w:szCs w:val="18"/>
        </w:rPr>
        <w:t>20</w:t>
      </w:r>
      <w:r>
        <w:rPr>
          <w:i/>
          <w:color w:val="44526A"/>
          <w:spacing w:val="-1"/>
          <w:sz w:val="18"/>
          <w:szCs w:val="18"/>
        </w:rPr>
        <w:t>1</w:t>
      </w:r>
      <w:r>
        <w:rPr>
          <w:i/>
          <w:color w:val="44526A"/>
          <w:sz w:val="18"/>
          <w:szCs w:val="18"/>
        </w:rPr>
        <w:t xml:space="preserve">4                                                </w:t>
      </w:r>
      <w:r>
        <w:rPr>
          <w:i/>
          <w:color w:val="44526A"/>
          <w:spacing w:val="34"/>
          <w:sz w:val="18"/>
          <w:szCs w:val="18"/>
        </w:rPr>
        <w:t xml:space="preserve"> </w:t>
      </w:r>
      <w:r>
        <w:rPr>
          <w:i/>
          <w:color w:val="44526A"/>
          <w:sz w:val="18"/>
          <w:szCs w:val="18"/>
        </w:rPr>
        <w:t>GPA:</w:t>
      </w:r>
      <w:r>
        <w:rPr>
          <w:i/>
          <w:color w:val="44526A"/>
          <w:spacing w:val="1"/>
          <w:sz w:val="18"/>
          <w:szCs w:val="18"/>
        </w:rPr>
        <w:t xml:space="preserve"> 4</w:t>
      </w:r>
      <w:r>
        <w:rPr>
          <w:i/>
          <w:color w:val="44526A"/>
          <w:spacing w:val="-2"/>
          <w:sz w:val="18"/>
          <w:szCs w:val="18"/>
        </w:rPr>
        <w:t>.</w:t>
      </w:r>
      <w:r>
        <w:rPr>
          <w:i/>
          <w:color w:val="44526A"/>
          <w:spacing w:val="1"/>
          <w:sz w:val="18"/>
          <w:szCs w:val="18"/>
        </w:rPr>
        <w:t>5</w:t>
      </w:r>
      <w:r>
        <w:rPr>
          <w:i/>
          <w:color w:val="44526A"/>
          <w:sz w:val="18"/>
          <w:szCs w:val="18"/>
        </w:rPr>
        <w:t>0</w:t>
      </w:r>
      <w:r>
        <w:rPr>
          <w:i/>
          <w:color w:val="44526A"/>
          <w:spacing w:val="-1"/>
          <w:sz w:val="18"/>
          <w:szCs w:val="18"/>
        </w:rPr>
        <w:t xml:space="preserve"> </w:t>
      </w:r>
      <w:r>
        <w:rPr>
          <w:i/>
          <w:color w:val="44526A"/>
          <w:spacing w:val="1"/>
          <w:sz w:val="18"/>
          <w:szCs w:val="18"/>
        </w:rPr>
        <w:t>o</w:t>
      </w:r>
      <w:r>
        <w:rPr>
          <w:i/>
          <w:color w:val="44526A"/>
          <w:spacing w:val="-1"/>
          <w:sz w:val="18"/>
          <w:szCs w:val="18"/>
        </w:rPr>
        <w:t>u</w:t>
      </w:r>
      <w:r>
        <w:rPr>
          <w:i/>
          <w:color w:val="44526A"/>
          <w:sz w:val="18"/>
          <w:szCs w:val="18"/>
        </w:rPr>
        <w:t>t</w:t>
      </w:r>
      <w:r>
        <w:rPr>
          <w:i/>
          <w:color w:val="44526A"/>
          <w:spacing w:val="1"/>
          <w:sz w:val="18"/>
          <w:szCs w:val="18"/>
        </w:rPr>
        <w:t xml:space="preserve"> </w:t>
      </w:r>
      <w:r>
        <w:rPr>
          <w:i/>
          <w:color w:val="44526A"/>
          <w:spacing w:val="-1"/>
          <w:sz w:val="18"/>
          <w:szCs w:val="18"/>
        </w:rPr>
        <w:t>o</w:t>
      </w:r>
      <w:r>
        <w:rPr>
          <w:i/>
          <w:color w:val="44526A"/>
          <w:sz w:val="18"/>
          <w:szCs w:val="18"/>
        </w:rPr>
        <w:t>f</w:t>
      </w:r>
      <w:r>
        <w:rPr>
          <w:i/>
          <w:color w:val="44526A"/>
          <w:spacing w:val="1"/>
          <w:sz w:val="18"/>
          <w:szCs w:val="18"/>
        </w:rPr>
        <w:t xml:space="preserve"> </w:t>
      </w:r>
      <w:r>
        <w:rPr>
          <w:i/>
          <w:color w:val="44526A"/>
          <w:spacing w:val="-1"/>
          <w:sz w:val="18"/>
          <w:szCs w:val="18"/>
        </w:rPr>
        <w:t>5</w:t>
      </w:r>
      <w:r>
        <w:rPr>
          <w:i/>
          <w:color w:val="44526A"/>
          <w:sz w:val="18"/>
          <w:szCs w:val="18"/>
        </w:rPr>
        <w:t>.</w:t>
      </w:r>
      <w:r>
        <w:rPr>
          <w:i/>
          <w:color w:val="44526A"/>
          <w:spacing w:val="-1"/>
          <w:sz w:val="18"/>
          <w:szCs w:val="18"/>
        </w:rPr>
        <w:t>0</w:t>
      </w:r>
      <w:r>
        <w:rPr>
          <w:i/>
          <w:color w:val="44526A"/>
          <w:sz w:val="18"/>
          <w:szCs w:val="18"/>
        </w:rPr>
        <w:t>0</w:t>
      </w:r>
    </w:p>
    <w:p w14:paraId="6C8DE037" w14:textId="77777777" w:rsidR="006F12A5" w:rsidRDefault="002572FF">
      <w:pPr>
        <w:spacing w:before="12"/>
        <w:ind w:left="28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Hi</w:t>
      </w:r>
      <w:r>
        <w:rPr>
          <w:b/>
          <w:sz w:val="22"/>
          <w:szCs w:val="22"/>
        </w:rPr>
        <w:t>g</w:t>
      </w:r>
      <w:r>
        <w:rPr>
          <w:b/>
          <w:spacing w:val="-3"/>
          <w:sz w:val="22"/>
          <w:szCs w:val="22"/>
        </w:rPr>
        <w:t>h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conda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y 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ca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 xml:space="preserve"> (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)</w:t>
      </w:r>
    </w:p>
    <w:p w14:paraId="19DF9CB0" w14:textId="77777777" w:rsidR="006F12A5" w:rsidRDefault="006F12A5">
      <w:pPr>
        <w:spacing w:before="6" w:line="100" w:lineRule="exact"/>
        <w:rPr>
          <w:sz w:val="11"/>
          <w:szCs w:val="11"/>
        </w:rPr>
      </w:pPr>
    </w:p>
    <w:p w14:paraId="328AC569" w14:textId="77777777" w:rsidR="006F12A5" w:rsidRDefault="002572FF">
      <w:pPr>
        <w:ind w:left="280"/>
        <w:rPr>
          <w:sz w:val="19"/>
          <w:szCs w:val="19"/>
        </w:rPr>
      </w:pPr>
      <w:proofErr w:type="spellStart"/>
      <w:r>
        <w:rPr>
          <w:i/>
          <w:spacing w:val="-1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an</w:t>
      </w:r>
      <w:r>
        <w:rPr>
          <w:i/>
          <w:sz w:val="19"/>
          <w:szCs w:val="19"/>
        </w:rPr>
        <w:t>c</w:t>
      </w:r>
      <w:r>
        <w:rPr>
          <w:i/>
          <w:spacing w:val="1"/>
          <w:sz w:val="19"/>
          <w:szCs w:val="19"/>
        </w:rPr>
        <w:t>h</w:t>
      </w:r>
      <w:r>
        <w:rPr>
          <w:i/>
          <w:sz w:val="19"/>
          <w:szCs w:val="19"/>
        </w:rPr>
        <w:t>k</w:t>
      </w:r>
      <w:r>
        <w:rPr>
          <w:i/>
          <w:spacing w:val="1"/>
          <w:sz w:val="19"/>
          <w:szCs w:val="19"/>
        </w:rPr>
        <w:t>a</w:t>
      </w:r>
      <w:r>
        <w:rPr>
          <w:i/>
          <w:spacing w:val="-1"/>
          <w:sz w:val="19"/>
          <w:szCs w:val="19"/>
        </w:rPr>
        <w:t>n</w:t>
      </w:r>
      <w:r>
        <w:rPr>
          <w:i/>
          <w:spacing w:val="1"/>
          <w:sz w:val="19"/>
          <w:szCs w:val="19"/>
        </w:rPr>
        <w:t>d</w:t>
      </w:r>
      <w:r>
        <w:rPr>
          <w:i/>
          <w:sz w:val="19"/>
          <w:szCs w:val="19"/>
        </w:rPr>
        <w:t>i</w:t>
      </w:r>
      <w:proofErr w:type="spellEnd"/>
      <w:r>
        <w:rPr>
          <w:i/>
          <w:spacing w:val="-9"/>
          <w:sz w:val="19"/>
          <w:szCs w:val="19"/>
        </w:rPr>
        <w:t xml:space="preserve"> </w:t>
      </w:r>
      <w:r>
        <w:rPr>
          <w:i/>
          <w:spacing w:val="-2"/>
          <w:sz w:val="19"/>
          <w:szCs w:val="19"/>
        </w:rPr>
        <w:t>C</w:t>
      </w:r>
      <w:r>
        <w:rPr>
          <w:i/>
          <w:spacing w:val="1"/>
          <w:sz w:val="19"/>
          <w:szCs w:val="19"/>
        </w:rPr>
        <w:t>o</w:t>
      </w:r>
      <w:r>
        <w:rPr>
          <w:i/>
          <w:sz w:val="19"/>
          <w:szCs w:val="19"/>
        </w:rPr>
        <w:t>lle</w:t>
      </w:r>
      <w:r>
        <w:rPr>
          <w:i/>
          <w:spacing w:val="1"/>
          <w:sz w:val="19"/>
          <w:szCs w:val="19"/>
        </w:rPr>
        <w:t>g</w:t>
      </w:r>
      <w:r>
        <w:rPr>
          <w:i/>
          <w:sz w:val="19"/>
          <w:szCs w:val="19"/>
        </w:rPr>
        <w:t>e,</w:t>
      </w:r>
      <w:r>
        <w:rPr>
          <w:i/>
          <w:spacing w:val="-5"/>
          <w:sz w:val="19"/>
          <w:szCs w:val="19"/>
        </w:rPr>
        <w:t xml:space="preserve"> </w:t>
      </w:r>
      <w:proofErr w:type="spellStart"/>
      <w:r>
        <w:rPr>
          <w:i/>
          <w:spacing w:val="-2"/>
          <w:sz w:val="19"/>
          <w:szCs w:val="19"/>
        </w:rPr>
        <w:t>M</w:t>
      </w:r>
      <w:r>
        <w:rPr>
          <w:i/>
          <w:spacing w:val="1"/>
          <w:sz w:val="19"/>
          <w:szCs w:val="19"/>
        </w:rPr>
        <w:t>on</w:t>
      </w:r>
      <w:r>
        <w:rPr>
          <w:i/>
          <w:spacing w:val="-1"/>
          <w:sz w:val="19"/>
          <w:szCs w:val="19"/>
        </w:rPr>
        <w:t>o</w:t>
      </w:r>
      <w:r>
        <w:rPr>
          <w:i/>
          <w:spacing w:val="1"/>
          <w:sz w:val="19"/>
          <w:szCs w:val="19"/>
        </w:rPr>
        <w:t>h</w:t>
      </w:r>
      <w:r>
        <w:rPr>
          <w:i/>
          <w:spacing w:val="-1"/>
          <w:sz w:val="19"/>
          <w:szCs w:val="19"/>
        </w:rPr>
        <w:t>a</w:t>
      </w:r>
      <w:r>
        <w:rPr>
          <w:i/>
          <w:sz w:val="19"/>
          <w:szCs w:val="19"/>
        </w:rPr>
        <w:t>r</w:t>
      </w:r>
      <w:r>
        <w:rPr>
          <w:i/>
          <w:spacing w:val="-1"/>
          <w:sz w:val="19"/>
          <w:szCs w:val="19"/>
        </w:rPr>
        <w:t>d</w:t>
      </w:r>
      <w:r>
        <w:rPr>
          <w:i/>
          <w:sz w:val="19"/>
          <w:szCs w:val="19"/>
        </w:rPr>
        <w:t>i</w:t>
      </w:r>
      <w:proofErr w:type="spellEnd"/>
      <w:r>
        <w:rPr>
          <w:i/>
          <w:sz w:val="19"/>
          <w:szCs w:val="19"/>
        </w:rPr>
        <w:t>.</w:t>
      </w:r>
    </w:p>
    <w:p w14:paraId="10C40CD6" w14:textId="77777777" w:rsidR="006F12A5" w:rsidRDefault="006F12A5">
      <w:pPr>
        <w:spacing w:before="2" w:line="100" w:lineRule="exact"/>
        <w:rPr>
          <w:sz w:val="11"/>
          <w:szCs w:val="11"/>
        </w:rPr>
      </w:pPr>
    </w:p>
    <w:p w14:paraId="4C2D305A" w14:textId="77777777" w:rsidR="006F12A5" w:rsidRDefault="002572FF">
      <w:pPr>
        <w:ind w:left="280"/>
        <w:rPr>
          <w:sz w:val="16"/>
          <w:szCs w:val="16"/>
        </w:rPr>
      </w:pPr>
      <w:r>
        <w:rPr>
          <w:spacing w:val="-3"/>
          <w:sz w:val="16"/>
          <w:szCs w:val="16"/>
        </w:rPr>
        <w:t>G</w:t>
      </w:r>
      <w:r>
        <w:rPr>
          <w:spacing w:val="1"/>
          <w:sz w:val="16"/>
          <w:szCs w:val="16"/>
        </w:rPr>
        <w:t>r</w:t>
      </w:r>
      <w:r>
        <w:rPr>
          <w:spacing w:val="-1"/>
          <w:sz w:val="16"/>
          <w:szCs w:val="16"/>
        </w:rPr>
        <w:t>o</w:t>
      </w:r>
      <w:r>
        <w:rPr>
          <w:spacing w:val="1"/>
          <w:sz w:val="16"/>
          <w:szCs w:val="16"/>
        </w:rPr>
        <w:t>up</w:t>
      </w:r>
      <w:r>
        <w:rPr>
          <w:sz w:val="16"/>
          <w:szCs w:val="16"/>
        </w:rPr>
        <w:t>:</w:t>
      </w:r>
      <w:r>
        <w:rPr>
          <w:spacing w:val="-1"/>
          <w:sz w:val="16"/>
          <w:szCs w:val="16"/>
        </w:rPr>
        <w:t xml:space="preserve"> S</w:t>
      </w:r>
      <w:r>
        <w:rPr>
          <w:sz w:val="16"/>
          <w:szCs w:val="16"/>
        </w:rPr>
        <w:t>c</w:t>
      </w:r>
      <w:r>
        <w:rPr>
          <w:spacing w:val="1"/>
          <w:sz w:val="16"/>
          <w:szCs w:val="16"/>
        </w:rPr>
        <w:t>i</w:t>
      </w:r>
      <w:r>
        <w:rPr>
          <w:spacing w:val="-2"/>
          <w:sz w:val="16"/>
          <w:szCs w:val="16"/>
        </w:rPr>
        <w:t>e</w:t>
      </w:r>
      <w:r>
        <w:rPr>
          <w:spacing w:val="-1"/>
          <w:sz w:val="16"/>
          <w:szCs w:val="16"/>
        </w:rPr>
        <w:t>n</w:t>
      </w:r>
      <w:r>
        <w:rPr>
          <w:sz w:val="16"/>
          <w:szCs w:val="16"/>
        </w:rPr>
        <w:t>ce</w:t>
      </w:r>
    </w:p>
    <w:p w14:paraId="7CA4D8E3" w14:textId="77777777" w:rsidR="006F12A5" w:rsidRDefault="006F12A5">
      <w:pPr>
        <w:spacing w:before="20" w:line="220" w:lineRule="exact"/>
        <w:rPr>
          <w:sz w:val="22"/>
          <w:szCs w:val="22"/>
        </w:rPr>
      </w:pPr>
    </w:p>
    <w:p w14:paraId="5B2187C1" w14:textId="77777777" w:rsidR="006F12A5" w:rsidRDefault="002572FF">
      <w:pPr>
        <w:ind w:left="199" w:right="103"/>
        <w:jc w:val="both"/>
        <w:rPr>
          <w:sz w:val="18"/>
          <w:szCs w:val="18"/>
        </w:rPr>
      </w:pPr>
      <w:r>
        <w:rPr>
          <w:i/>
          <w:color w:val="44526A"/>
          <w:spacing w:val="1"/>
          <w:sz w:val="18"/>
          <w:szCs w:val="18"/>
        </w:rPr>
        <w:t>20</w:t>
      </w:r>
      <w:r>
        <w:rPr>
          <w:i/>
          <w:color w:val="44526A"/>
          <w:spacing w:val="-1"/>
          <w:sz w:val="18"/>
          <w:szCs w:val="18"/>
        </w:rPr>
        <w:t>1</w:t>
      </w:r>
      <w:r>
        <w:rPr>
          <w:i/>
          <w:color w:val="44526A"/>
          <w:sz w:val="18"/>
          <w:szCs w:val="18"/>
        </w:rPr>
        <w:t xml:space="preserve">1                                                  </w:t>
      </w:r>
      <w:r>
        <w:rPr>
          <w:i/>
          <w:color w:val="44526A"/>
          <w:spacing w:val="25"/>
          <w:sz w:val="18"/>
          <w:szCs w:val="18"/>
        </w:rPr>
        <w:t xml:space="preserve"> </w:t>
      </w:r>
      <w:r>
        <w:rPr>
          <w:i/>
          <w:color w:val="44526A"/>
          <w:sz w:val="18"/>
          <w:szCs w:val="18"/>
        </w:rPr>
        <w:t>GPA:</w:t>
      </w:r>
      <w:r>
        <w:rPr>
          <w:i/>
          <w:color w:val="44526A"/>
          <w:spacing w:val="1"/>
          <w:sz w:val="18"/>
          <w:szCs w:val="18"/>
        </w:rPr>
        <w:t>4</w:t>
      </w:r>
      <w:r>
        <w:rPr>
          <w:i/>
          <w:color w:val="44526A"/>
          <w:sz w:val="18"/>
          <w:szCs w:val="18"/>
        </w:rPr>
        <w:t>.</w:t>
      </w:r>
      <w:r>
        <w:rPr>
          <w:i/>
          <w:color w:val="44526A"/>
          <w:spacing w:val="-1"/>
          <w:sz w:val="18"/>
          <w:szCs w:val="18"/>
        </w:rPr>
        <w:t>9</w:t>
      </w:r>
      <w:r>
        <w:rPr>
          <w:i/>
          <w:color w:val="44526A"/>
          <w:sz w:val="18"/>
          <w:szCs w:val="18"/>
        </w:rPr>
        <w:t>4</w:t>
      </w:r>
      <w:r>
        <w:rPr>
          <w:i/>
          <w:color w:val="44526A"/>
          <w:spacing w:val="-1"/>
          <w:sz w:val="18"/>
          <w:szCs w:val="18"/>
        </w:rPr>
        <w:t xml:space="preserve"> </w:t>
      </w:r>
      <w:r>
        <w:rPr>
          <w:i/>
          <w:color w:val="44526A"/>
          <w:spacing w:val="1"/>
          <w:sz w:val="18"/>
          <w:szCs w:val="18"/>
        </w:rPr>
        <w:t>ou</w:t>
      </w:r>
      <w:r>
        <w:rPr>
          <w:i/>
          <w:color w:val="44526A"/>
          <w:sz w:val="18"/>
          <w:szCs w:val="18"/>
        </w:rPr>
        <w:t>t</w:t>
      </w:r>
      <w:r>
        <w:rPr>
          <w:i/>
          <w:color w:val="44526A"/>
          <w:spacing w:val="-2"/>
          <w:sz w:val="18"/>
          <w:szCs w:val="18"/>
        </w:rPr>
        <w:t xml:space="preserve"> </w:t>
      </w:r>
      <w:r>
        <w:rPr>
          <w:i/>
          <w:color w:val="44526A"/>
          <w:spacing w:val="1"/>
          <w:sz w:val="18"/>
          <w:szCs w:val="18"/>
        </w:rPr>
        <w:t>o</w:t>
      </w:r>
      <w:r>
        <w:rPr>
          <w:i/>
          <w:color w:val="44526A"/>
          <w:sz w:val="18"/>
          <w:szCs w:val="18"/>
        </w:rPr>
        <w:t>f</w:t>
      </w:r>
      <w:r>
        <w:rPr>
          <w:i/>
          <w:color w:val="44526A"/>
          <w:spacing w:val="-2"/>
          <w:sz w:val="18"/>
          <w:szCs w:val="18"/>
        </w:rPr>
        <w:t xml:space="preserve"> </w:t>
      </w:r>
      <w:r>
        <w:rPr>
          <w:i/>
          <w:color w:val="44526A"/>
          <w:spacing w:val="1"/>
          <w:sz w:val="18"/>
          <w:szCs w:val="18"/>
        </w:rPr>
        <w:t>5</w:t>
      </w:r>
      <w:r>
        <w:rPr>
          <w:i/>
          <w:color w:val="44526A"/>
          <w:spacing w:val="-2"/>
          <w:sz w:val="18"/>
          <w:szCs w:val="18"/>
        </w:rPr>
        <w:t>.</w:t>
      </w:r>
      <w:r>
        <w:rPr>
          <w:i/>
          <w:color w:val="44526A"/>
          <w:spacing w:val="1"/>
          <w:sz w:val="18"/>
          <w:szCs w:val="18"/>
        </w:rPr>
        <w:t>0</w:t>
      </w:r>
      <w:r>
        <w:rPr>
          <w:i/>
          <w:color w:val="44526A"/>
          <w:sz w:val="18"/>
          <w:szCs w:val="18"/>
        </w:rPr>
        <w:t>0</w:t>
      </w:r>
    </w:p>
    <w:p w14:paraId="3061EABB" w14:textId="77777777" w:rsidR="006F12A5" w:rsidRDefault="002572FF">
      <w:pPr>
        <w:spacing w:before="10"/>
        <w:ind w:left="220" w:right="971"/>
        <w:jc w:val="both"/>
        <w:rPr>
          <w:sz w:val="22"/>
          <w:szCs w:val="22"/>
        </w:rPr>
      </w:pPr>
      <w:r>
        <w:rPr>
          <w:b/>
          <w:sz w:val="22"/>
          <w:szCs w:val="22"/>
        </w:rPr>
        <w:t>Secondary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Scho</w:t>
      </w:r>
      <w:r>
        <w:rPr>
          <w:b/>
          <w:spacing w:val="-3"/>
          <w:sz w:val="22"/>
          <w:szCs w:val="22"/>
        </w:rPr>
        <w:t>o</w:t>
      </w:r>
      <w:r>
        <w:rPr>
          <w:b/>
          <w:sz w:val="22"/>
          <w:szCs w:val="22"/>
        </w:rPr>
        <w:t>l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-1"/>
          <w:sz w:val="22"/>
          <w:szCs w:val="22"/>
        </w:rPr>
        <w:t>(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SC</w:t>
      </w:r>
      <w:r>
        <w:rPr>
          <w:b/>
          <w:sz w:val="22"/>
          <w:szCs w:val="22"/>
        </w:rPr>
        <w:t>)</w:t>
      </w:r>
    </w:p>
    <w:p w14:paraId="3776C5D3" w14:textId="77777777" w:rsidR="006F12A5" w:rsidRDefault="006F12A5">
      <w:pPr>
        <w:spacing w:before="9" w:line="100" w:lineRule="exact"/>
        <w:rPr>
          <w:sz w:val="10"/>
          <w:szCs w:val="10"/>
        </w:rPr>
      </w:pPr>
    </w:p>
    <w:p w14:paraId="62900AD7" w14:textId="77777777" w:rsidR="006F12A5" w:rsidRDefault="002572FF">
      <w:pPr>
        <w:ind w:left="280"/>
        <w:rPr>
          <w:sz w:val="19"/>
          <w:szCs w:val="19"/>
        </w:rPr>
      </w:pPr>
      <w:r>
        <w:rPr>
          <w:i/>
          <w:spacing w:val="-1"/>
          <w:sz w:val="19"/>
          <w:szCs w:val="19"/>
        </w:rPr>
        <w:t>P</w:t>
      </w:r>
      <w:r>
        <w:rPr>
          <w:i/>
          <w:spacing w:val="1"/>
          <w:sz w:val="19"/>
          <w:szCs w:val="19"/>
        </w:rPr>
        <w:t>ow</w:t>
      </w:r>
      <w:r>
        <w:rPr>
          <w:i/>
          <w:sz w:val="19"/>
          <w:szCs w:val="19"/>
        </w:rPr>
        <w:t>er</w:t>
      </w:r>
      <w:r>
        <w:rPr>
          <w:i/>
          <w:spacing w:val="-4"/>
          <w:sz w:val="19"/>
          <w:szCs w:val="19"/>
        </w:rPr>
        <w:t xml:space="preserve"> </w:t>
      </w:r>
      <w:r>
        <w:rPr>
          <w:i/>
          <w:sz w:val="19"/>
          <w:szCs w:val="19"/>
        </w:rPr>
        <w:t>Dev</w:t>
      </w:r>
      <w:r>
        <w:rPr>
          <w:i/>
          <w:spacing w:val="-1"/>
          <w:sz w:val="19"/>
          <w:szCs w:val="19"/>
        </w:rPr>
        <w:t>e</w:t>
      </w:r>
      <w:r>
        <w:rPr>
          <w:i/>
          <w:sz w:val="19"/>
          <w:szCs w:val="19"/>
        </w:rPr>
        <w:t>l</w:t>
      </w:r>
      <w:r>
        <w:rPr>
          <w:i/>
          <w:spacing w:val="1"/>
          <w:sz w:val="19"/>
          <w:szCs w:val="19"/>
        </w:rPr>
        <w:t>op</w:t>
      </w:r>
      <w:r>
        <w:rPr>
          <w:i/>
          <w:sz w:val="19"/>
          <w:szCs w:val="19"/>
        </w:rPr>
        <w:t>me</w:t>
      </w:r>
      <w:r>
        <w:rPr>
          <w:i/>
          <w:spacing w:val="1"/>
          <w:sz w:val="19"/>
          <w:szCs w:val="19"/>
        </w:rPr>
        <w:t>n</w:t>
      </w:r>
      <w:r>
        <w:rPr>
          <w:i/>
          <w:sz w:val="19"/>
          <w:szCs w:val="19"/>
        </w:rPr>
        <w:t>t</w:t>
      </w:r>
      <w:r>
        <w:rPr>
          <w:i/>
          <w:spacing w:val="-9"/>
          <w:sz w:val="19"/>
          <w:szCs w:val="19"/>
        </w:rPr>
        <w:t xml:space="preserve"> </w:t>
      </w:r>
      <w:r>
        <w:rPr>
          <w:i/>
          <w:spacing w:val="-1"/>
          <w:sz w:val="19"/>
          <w:szCs w:val="19"/>
        </w:rPr>
        <w:t>Bo</w:t>
      </w:r>
      <w:r>
        <w:rPr>
          <w:i/>
          <w:spacing w:val="1"/>
          <w:sz w:val="19"/>
          <w:szCs w:val="19"/>
        </w:rPr>
        <w:t>a</w:t>
      </w:r>
      <w:r>
        <w:rPr>
          <w:i/>
          <w:sz w:val="19"/>
          <w:szCs w:val="19"/>
        </w:rPr>
        <w:t>rd</w:t>
      </w:r>
      <w:r>
        <w:rPr>
          <w:i/>
          <w:spacing w:val="-4"/>
          <w:sz w:val="19"/>
          <w:szCs w:val="19"/>
        </w:rPr>
        <w:t xml:space="preserve"> </w:t>
      </w:r>
      <w:r>
        <w:rPr>
          <w:i/>
          <w:sz w:val="19"/>
          <w:szCs w:val="19"/>
        </w:rPr>
        <w:t>H</w:t>
      </w:r>
      <w:r>
        <w:rPr>
          <w:i/>
          <w:spacing w:val="-2"/>
          <w:sz w:val="19"/>
          <w:szCs w:val="19"/>
        </w:rPr>
        <w:t>i</w:t>
      </w:r>
      <w:r>
        <w:rPr>
          <w:i/>
          <w:spacing w:val="-1"/>
          <w:sz w:val="19"/>
          <w:szCs w:val="19"/>
        </w:rPr>
        <w:t>g</w:t>
      </w:r>
      <w:r>
        <w:rPr>
          <w:i/>
          <w:sz w:val="19"/>
          <w:szCs w:val="19"/>
        </w:rPr>
        <w:t>h</w:t>
      </w:r>
      <w:r>
        <w:rPr>
          <w:i/>
          <w:spacing w:val="-3"/>
          <w:sz w:val="19"/>
          <w:szCs w:val="19"/>
        </w:rPr>
        <w:t xml:space="preserve"> </w:t>
      </w:r>
      <w:r>
        <w:rPr>
          <w:i/>
          <w:spacing w:val="1"/>
          <w:sz w:val="19"/>
          <w:szCs w:val="19"/>
        </w:rPr>
        <w:t>S</w:t>
      </w:r>
      <w:r>
        <w:rPr>
          <w:i/>
          <w:sz w:val="19"/>
          <w:szCs w:val="19"/>
        </w:rPr>
        <w:t>c</w:t>
      </w:r>
      <w:r>
        <w:rPr>
          <w:i/>
          <w:spacing w:val="-1"/>
          <w:sz w:val="19"/>
          <w:szCs w:val="19"/>
        </w:rPr>
        <w:t>h</w:t>
      </w:r>
      <w:r>
        <w:rPr>
          <w:i/>
          <w:spacing w:val="1"/>
          <w:sz w:val="19"/>
          <w:szCs w:val="19"/>
        </w:rPr>
        <w:t>oo</w:t>
      </w:r>
      <w:r>
        <w:rPr>
          <w:i/>
          <w:sz w:val="19"/>
          <w:szCs w:val="19"/>
        </w:rPr>
        <w:t>l,</w:t>
      </w:r>
      <w:r>
        <w:rPr>
          <w:i/>
          <w:spacing w:val="-7"/>
          <w:sz w:val="19"/>
          <w:szCs w:val="19"/>
        </w:rPr>
        <w:t xml:space="preserve"> </w:t>
      </w:r>
      <w:proofErr w:type="spellStart"/>
      <w:r>
        <w:rPr>
          <w:i/>
          <w:sz w:val="19"/>
          <w:szCs w:val="19"/>
        </w:rPr>
        <w:t>G</w:t>
      </w:r>
      <w:r>
        <w:rPr>
          <w:i/>
          <w:spacing w:val="1"/>
          <w:sz w:val="19"/>
          <w:szCs w:val="19"/>
        </w:rPr>
        <w:t>ho</w:t>
      </w:r>
      <w:r>
        <w:rPr>
          <w:i/>
          <w:spacing w:val="-2"/>
          <w:sz w:val="19"/>
          <w:szCs w:val="19"/>
        </w:rPr>
        <w:t>r</w:t>
      </w:r>
      <w:r>
        <w:rPr>
          <w:i/>
          <w:spacing w:val="1"/>
          <w:sz w:val="19"/>
          <w:szCs w:val="19"/>
        </w:rPr>
        <w:t>a</w:t>
      </w:r>
      <w:r>
        <w:rPr>
          <w:i/>
          <w:sz w:val="19"/>
          <w:szCs w:val="19"/>
        </w:rPr>
        <w:t>s</w:t>
      </w:r>
      <w:r>
        <w:rPr>
          <w:i/>
          <w:spacing w:val="-1"/>
          <w:sz w:val="19"/>
          <w:szCs w:val="19"/>
        </w:rPr>
        <w:t>h</w:t>
      </w:r>
      <w:r>
        <w:rPr>
          <w:i/>
          <w:spacing w:val="1"/>
          <w:sz w:val="19"/>
          <w:szCs w:val="19"/>
        </w:rPr>
        <w:t>a</w:t>
      </w:r>
      <w:r>
        <w:rPr>
          <w:i/>
          <w:sz w:val="19"/>
          <w:szCs w:val="19"/>
        </w:rPr>
        <w:t>l</w:t>
      </w:r>
      <w:proofErr w:type="spellEnd"/>
      <w:r>
        <w:rPr>
          <w:i/>
          <w:sz w:val="19"/>
          <w:szCs w:val="19"/>
        </w:rPr>
        <w:t>.</w:t>
      </w:r>
    </w:p>
    <w:p w14:paraId="4AFCB61E" w14:textId="77777777" w:rsidR="006F12A5" w:rsidRDefault="006F12A5">
      <w:pPr>
        <w:spacing w:before="6" w:line="140" w:lineRule="exact"/>
        <w:rPr>
          <w:sz w:val="14"/>
          <w:szCs w:val="14"/>
        </w:rPr>
      </w:pPr>
    </w:p>
    <w:p w14:paraId="5BE378D6" w14:textId="77777777" w:rsidR="006F12A5" w:rsidRDefault="002572FF">
      <w:pPr>
        <w:ind w:left="240" w:right="3299"/>
        <w:jc w:val="both"/>
        <w:rPr>
          <w:sz w:val="16"/>
          <w:szCs w:val="16"/>
        </w:rPr>
      </w:pPr>
      <w:r>
        <w:rPr>
          <w:spacing w:val="-3"/>
          <w:sz w:val="16"/>
          <w:szCs w:val="16"/>
        </w:rPr>
        <w:t>G</w:t>
      </w:r>
      <w:r>
        <w:rPr>
          <w:spacing w:val="1"/>
          <w:sz w:val="16"/>
          <w:szCs w:val="16"/>
        </w:rPr>
        <w:t>r</w:t>
      </w:r>
      <w:r>
        <w:rPr>
          <w:spacing w:val="-1"/>
          <w:sz w:val="16"/>
          <w:szCs w:val="16"/>
        </w:rPr>
        <w:t>o</w:t>
      </w:r>
      <w:r>
        <w:rPr>
          <w:spacing w:val="1"/>
          <w:sz w:val="16"/>
          <w:szCs w:val="16"/>
        </w:rPr>
        <w:t>up</w:t>
      </w:r>
      <w:r>
        <w:rPr>
          <w:sz w:val="16"/>
          <w:szCs w:val="16"/>
        </w:rPr>
        <w:t>:</w:t>
      </w:r>
      <w:r>
        <w:rPr>
          <w:spacing w:val="-1"/>
          <w:sz w:val="16"/>
          <w:szCs w:val="16"/>
        </w:rPr>
        <w:t xml:space="preserve"> S</w:t>
      </w:r>
      <w:r>
        <w:rPr>
          <w:sz w:val="16"/>
          <w:szCs w:val="16"/>
        </w:rPr>
        <w:t>c</w:t>
      </w:r>
      <w:r>
        <w:rPr>
          <w:spacing w:val="1"/>
          <w:sz w:val="16"/>
          <w:szCs w:val="16"/>
        </w:rPr>
        <w:t>i</w:t>
      </w:r>
      <w:r>
        <w:rPr>
          <w:spacing w:val="-2"/>
          <w:sz w:val="16"/>
          <w:szCs w:val="16"/>
        </w:rPr>
        <w:t>e</w:t>
      </w:r>
      <w:r>
        <w:rPr>
          <w:spacing w:val="-1"/>
          <w:sz w:val="16"/>
          <w:szCs w:val="16"/>
        </w:rPr>
        <w:t>n</w:t>
      </w:r>
      <w:r>
        <w:rPr>
          <w:sz w:val="16"/>
          <w:szCs w:val="16"/>
        </w:rPr>
        <w:t>ce</w:t>
      </w:r>
    </w:p>
    <w:p w14:paraId="409F7EB6" w14:textId="77777777" w:rsidR="006F12A5" w:rsidRDefault="002572FF">
      <w:pPr>
        <w:spacing w:before="4" w:line="220" w:lineRule="exact"/>
        <w:rPr>
          <w:sz w:val="22"/>
          <w:szCs w:val="22"/>
        </w:rPr>
      </w:pPr>
      <w:r>
        <w:br w:type="column"/>
      </w:r>
      <w:bookmarkStart w:id="0" w:name="_GoBack"/>
      <w:bookmarkEnd w:id="0"/>
    </w:p>
    <w:p w14:paraId="41CCE535" w14:textId="44D587FB" w:rsidR="006F12A5" w:rsidRPr="00C51919" w:rsidRDefault="002572FF">
      <w:pPr>
        <w:tabs>
          <w:tab w:val="left" w:pos="4200"/>
        </w:tabs>
        <w:rPr>
          <w:sz w:val="24"/>
          <w:szCs w:val="24"/>
        </w:rPr>
      </w:pPr>
      <w:r w:rsidRPr="00C51919">
        <w:rPr>
          <w:b/>
          <w:color w:val="44526A"/>
          <w:spacing w:val="-24"/>
          <w:sz w:val="24"/>
          <w:szCs w:val="24"/>
        </w:rPr>
        <w:t xml:space="preserve"> </w:t>
      </w:r>
      <w:r w:rsidRPr="00C51919">
        <w:rPr>
          <w:b/>
          <w:color w:val="44526A"/>
          <w:spacing w:val="-3"/>
          <w:sz w:val="24"/>
          <w:szCs w:val="24"/>
        </w:rPr>
        <w:t>P</w:t>
      </w:r>
      <w:r w:rsidRPr="00C51919">
        <w:rPr>
          <w:b/>
          <w:color w:val="44526A"/>
          <w:sz w:val="24"/>
          <w:szCs w:val="24"/>
        </w:rPr>
        <w:t>ERS</w:t>
      </w:r>
      <w:r w:rsidRPr="00C51919">
        <w:rPr>
          <w:b/>
          <w:color w:val="44526A"/>
          <w:spacing w:val="1"/>
          <w:sz w:val="24"/>
          <w:szCs w:val="24"/>
        </w:rPr>
        <w:t>O</w:t>
      </w:r>
      <w:r w:rsidRPr="00C51919">
        <w:rPr>
          <w:b/>
          <w:color w:val="44526A"/>
          <w:sz w:val="24"/>
          <w:szCs w:val="24"/>
        </w:rPr>
        <w:t>N</w:t>
      </w:r>
      <w:r w:rsidRPr="00C51919">
        <w:rPr>
          <w:b/>
          <w:color w:val="44526A"/>
          <w:spacing w:val="-1"/>
          <w:sz w:val="24"/>
          <w:szCs w:val="24"/>
        </w:rPr>
        <w:t>A</w:t>
      </w:r>
      <w:r w:rsidRPr="00C51919">
        <w:rPr>
          <w:b/>
          <w:color w:val="44526A"/>
          <w:sz w:val="24"/>
          <w:szCs w:val="24"/>
        </w:rPr>
        <w:t>L DE</w:t>
      </w:r>
      <w:r w:rsidRPr="00C51919">
        <w:rPr>
          <w:b/>
          <w:color w:val="44526A"/>
          <w:spacing w:val="1"/>
          <w:sz w:val="24"/>
          <w:szCs w:val="24"/>
        </w:rPr>
        <w:t>T</w:t>
      </w:r>
      <w:r w:rsidRPr="00C51919">
        <w:rPr>
          <w:b/>
          <w:color w:val="44526A"/>
          <w:sz w:val="24"/>
          <w:szCs w:val="24"/>
        </w:rPr>
        <w:t xml:space="preserve">AILS </w:t>
      </w:r>
    </w:p>
    <w:p w14:paraId="6C81FAF7" w14:textId="4ECE74C2" w:rsidR="006F12A5" w:rsidRDefault="00C51919">
      <w:pPr>
        <w:spacing w:before="6" w:line="18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4C680A50" wp14:editId="2EDFF8A0">
                <wp:simplePos x="0" y="0"/>
                <wp:positionH relativeFrom="column">
                  <wp:posOffset>9525</wp:posOffset>
                </wp:positionH>
                <wp:positionV relativeFrom="paragraph">
                  <wp:posOffset>24130</wp:posOffset>
                </wp:positionV>
                <wp:extent cx="2672715" cy="123825"/>
                <wp:effectExtent l="0" t="0" r="0" b="0"/>
                <wp:wrapNone/>
                <wp:docPr id="5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123825"/>
                          <a:chOff x="1413" y="342"/>
                          <a:chExt cx="4209" cy="0"/>
                        </a:xfrm>
                      </wpg:grpSpPr>
                      <wps:wsp>
                        <wps:cNvPr id="60" name="Freeform 20"/>
                        <wps:cNvSpPr>
                          <a:spLocks/>
                        </wps:cNvSpPr>
                        <wps:spPr bwMode="auto">
                          <a:xfrm>
                            <a:off x="1413" y="342"/>
                            <a:ext cx="4209" cy="0"/>
                          </a:xfrm>
                          <a:custGeom>
                            <a:avLst/>
                            <a:gdLst>
                              <a:gd name="T0" fmla="+- 0 1413 1413"/>
                              <a:gd name="T1" fmla="*/ T0 w 4209"/>
                              <a:gd name="T2" fmla="+- 0 5622 1413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1E755" id="Group 19" o:spid="_x0000_s1026" style="position:absolute;margin-left:.75pt;margin-top:1.9pt;width:210.45pt;height:9.75pt;z-index:-251635712" coordorigin="1413,342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">
                <v:shape id="Freeform 20" o:spid="_x0000_s1027" style="position:absolute;left:1413;top:342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" path="m,l4209,e" filled="f" strokeweight=".48pt">
                  <v:path arrowok="t" o:connecttype="custom" o:connectlocs="0,0;4209,0" o:connectangles="0,0"/>
                </v:shape>
              </v:group>
            </w:pict>
          </mc:Fallback>
        </mc:AlternateContent>
      </w:r>
    </w:p>
    <w:p w14:paraId="5185D854" w14:textId="77777777" w:rsidR="006F12A5" w:rsidRDefault="002572FF">
      <w:pPr>
        <w:ind w:left="36" w:right="1022"/>
      </w:pPr>
      <w:r>
        <w:rPr>
          <w:b/>
        </w:rPr>
        <w:t>F</w:t>
      </w:r>
      <w:r>
        <w:rPr>
          <w:b/>
          <w:spacing w:val="1"/>
        </w:rPr>
        <w:t>at</w:t>
      </w:r>
      <w:r>
        <w:rPr>
          <w:b/>
        </w:rPr>
        <w:t>her</w:t>
      </w:r>
      <w:r>
        <w:rPr>
          <w:b/>
          <w:spacing w:val="1"/>
        </w:rPr>
        <w:t>’</w:t>
      </w:r>
      <w:r>
        <w:rPr>
          <w:b/>
        </w:rPr>
        <w:t>s</w:t>
      </w:r>
      <w:r>
        <w:rPr>
          <w:b/>
          <w:spacing w:val="-7"/>
        </w:rPr>
        <w:t xml:space="preserve"> </w:t>
      </w:r>
      <w:r>
        <w:rPr>
          <w:b/>
        </w:rPr>
        <w:t>Na</w:t>
      </w:r>
      <w:r>
        <w:rPr>
          <w:b/>
          <w:spacing w:val="2"/>
        </w:rPr>
        <w:t xml:space="preserve"> </w:t>
      </w:r>
      <w:r>
        <w:rPr>
          <w:b/>
          <w:spacing w:val="-5"/>
        </w:rPr>
        <w:t>m</w:t>
      </w:r>
      <w:r>
        <w:rPr>
          <w:b/>
        </w:rPr>
        <w:t>e:</w:t>
      </w:r>
      <w:r>
        <w:rPr>
          <w:b/>
          <w:spacing w:val="1"/>
        </w:rPr>
        <w:t xml:space="preserve"> </w:t>
      </w:r>
      <w:r>
        <w:t>M</w:t>
      </w:r>
      <w:r>
        <w:rPr>
          <w:spacing w:val="2"/>
        </w:rPr>
        <w:t>d</w:t>
      </w:r>
      <w:r>
        <w:t>.</w:t>
      </w:r>
      <w:r>
        <w:rPr>
          <w:spacing w:val="-2"/>
        </w:rPr>
        <w:t xml:space="preserve"> A</w:t>
      </w:r>
      <w:r>
        <w:rPr>
          <w:spacing w:val="1"/>
        </w:rPr>
        <w:t>b</w:t>
      </w:r>
      <w:r>
        <w:rPr>
          <w:spacing w:val="-1"/>
        </w:rPr>
        <w:t>u</w:t>
      </w:r>
      <w:r>
        <w:t>l</w:t>
      </w:r>
      <w:r>
        <w:rPr>
          <w:spacing w:val="-2"/>
        </w:rPr>
        <w:t xml:space="preserve"> </w:t>
      </w:r>
      <w:r>
        <w:rPr>
          <w:spacing w:val="2"/>
        </w:rPr>
        <w:t>K</w:t>
      </w:r>
      <w:r>
        <w:t>al</w:t>
      </w:r>
      <w:r>
        <w:rPr>
          <w:spacing w:val="3"/>
        </w:rPr>
        <w:t>a</w:t>
      </w:r>
      <w:r>
        <w:t xml:space="preserve">m </w:t>
      </w:r>
      <w:r>
        <w:rPr>
          <w:b/>
          <w:spacing w:val="1"/>
        </w:rPr>
        <w:t>Mot</w:t>
      </w:r>
      <w:r>
        <w:rPr>
          <w:b/>
        </w:rPr>
        <w:t>her</w:t>
      </w:r>
      <w:r>
        <w:rPr>
          <w:b/>
          <w:spacing w:val="1"/>
        </w:rPr>
        <w:t>’</w:t>
      </w:r>
      <w:r>
        <w:rPr>
          <w:b/>
        </w:rPr>
        <w:t>s</w:t>
      </w:r>
      <w:r>
        <w:rPr>
          <w:b/>
          <w:spacing w:val="-8"/>
        </w:rPr>
        <w:t xml:space="preserve"> </w:t>
      </w:r>
      <w:r>
        <w:rPr>
          <w:b/>
        </w:rPr>
        <w:t>Na</w:t>
      </w:r>
      <w:r>
        <w:rPr>
          <w:b/>
          <w:spacing w:val="2"/>
        </w:rPr>
        <w:t xml:space="preserve"> </w:t>
      </w:r>
      <w:r>
        <w:rPr>
          <w:b/>
          <w:spacing w:val="-5"/>
        </w:rPr>
        <w:t>m</w:t>
      </w:r>
      <w:r>
        <w:rPr>
          <w:b/>
        </w:rPr>
        <w:t>e:</w:t>
      </w:r>
      <w:r>
        <w:rPr>
          <w:b/>
          <w:spacing w:val="1"/>
        </w:rPr>
        <w:t xml:space="preserve"> </w:t>
      </w:r>
      <w:r>
        <w:t>Nas</w:t>
      </w:r>
      <w:r>
        <w:rPr>
          <w:spacing w:val="1"/>
        </w:rPr>
        <w:t>r</w:t>
      </w:r>
      <w:r>
        <w:t>in</w:t>
      </w:r>
      <w:r>
        <w:rPr>
          <w:spacing w:val="-6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t>l</w:t>
      </w:r>
      <w:r>
        <w:rPr>
          <w:spacing w:val="2"/>
        </w:rPr>
        <w:t>t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t>a</w:t>
      </w:r>
      <w:r>
        <w:rPr>
          <w:spacing w:val="-1"/>
        </w:rPr>
        <w:t>nn</w:t>
      </w:r>
      <w:r>
        <w:t xml:space="preserve">a </w:t>
      </w:r>
      <w:r>
        <w:rPr>
          <w:b/>
        </w:rPr>
        <w:t>D</w:t>
      </w:r>
      <w:r>
        <w:rPr>
          <w:b/>
          <w:spacing w:val="1"/>
        </w:rPr>
        <w:t>at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-3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ir</w:t>
      </w:r>
      <w:r>
        <w:rPr>
          <w:b/>
          <w:spacing w:val="1"/>
        </w:rPr>
        <w:t>t</w:t>
      </w:r>
      <w:r>
        <w:rPr>
          <w:b/>
        </w:rPr>
        <w:t>h:</w:t>
      </w:r>
      <w:r>
        <w:rPr>
          <w:b/>
          <w:spacing w:val="-2"/>
        </w:rPr>
        <w:t xml:space="preserve"> </w:t>
      </w:r>
      <w:r>
        <w:rPr>
          <w:spacing w:val="-1"/>
        </w:rPr>
        <w:t>1</w:t>
      </w:r>
      <w:r>
        <w:rPr>
          <w:spacing w:val="1"/>
        </w:rPr>
        <w:t>1</w:t>
      </w:r>
      <w:r>
        <w:rPr>
          <w:spacing w:val="-2"/>
        </w:rPr>
        <w:t>A</w:t>
      </w:r>
      <w:r>
        <w:rPr>
          <w:spacing w:val="1"/>
        </w:rPr>
        <w:t>ug</w:t>
      </w:r>
      <w:r>
        <w:rPr>
          <w:spacing w:val="-1"/>
        </w:rPr>
        <w:t>us</w:t>
      </w:r>
      <w:r>
        <w:t>t</w:t>
      </w:r>
      <w:r>
        <w:rPr>
          <w:spacing w:val="1"/>
        </w:rPr>
        <w:t>199</w:t>
      </w:r>
      <w:r>
        <w:t>6</w:t>
      </w:r>
    </w:p>
    <w:p w14:paraId="16C8FF6F" w14:textId="77777777" w:rsidR="006F12A5" w:rsidRDefault="002572FF">
      <w:pPr>
        <w:spacing w:line="220" w:lineRule="exact"/>
        <w:ind w:left="36"/>
      </w:pPr>
      <w:r>
        <w:rPr>
          <w:b/>
        </w:rPr>
        <w:t>Pl</w:t>
      </w:r>
      <w:r>
        <w:rPr>
          <w:b/>
          <w:spacing w:val="1"/>
        </w:rPr>
        <w:t>a</w:t>
      </w:r>
      <w:r>
        <w:rPr>
          <w:b/>
        </w:rPr>
        <w:t>ce</w:t>
      </w:r>
      <w:r>
        <w:rPr>
          <w:b/>
          <w:spacing w:val="-4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-3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ir</w:t>
      </w:r>
      <w:r>
        <w:rPr>
          <w:b/>
          <w:spacing w:val="1"/>
        </w:rPr>
        <w:t>t</w:t>
      </w:r>
      <w:r>
        <w:rPr>
          <w:b/>
          <w:spacing w:val="2"/>
        </w:rPr>
        <w:t>h</w:t>
      </w:r>
      <w:r>
        <w:t>:</w:t>
      </w:r>
      <w:r>
        <w:rPr>
          <w:spacing w:val="-5"/>
        </w:rPr>
        <w:t xml:space="preserve"> </w:t>
      </w:r>
      <w:proofErr w:type="spellStart"/>
      <w:r>
        <w:t>G</w:t>
      </w:r>
      <w:r>
        <w:rPr>
          <w:spacing w:val="-1"/>
        </w:rPr>
        <w:t>h</w:t>
      </w:r>
      <w:r>
        <w:rPr>
          <w:spacing w:val="1"/>
        </w:rPr>
        <w:t>or</w:t>
      </w:r>
      <w:r>
        <w:t>as</w:t>
      </w:r>
      <w:r>
        <w:rPr>
          <w:spacing w:val="-2"/>
        </w:rPr>
        <w:t>h</w:t>
      </w:r>
      <w:r>
        <w:t>al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2"/>
        </w:rPr>
        <w:t>P</w:t>
      </w:r>
      <w:r>
        <w:t>alas</w:t>
      </w:r>
      <w:r>
        <w:rPr>
          <w:spacing w:val="-1"/>
        </w:rPr>
        <w:t>h</w:t>
      </w:r>
      <w:r>
        <w:t>,</w:t>
      </w:r>
      <w:r>
        <w:rPr>
          <w:spacing w:val="-4"/>
        </w:rPr>
        <w:t xml:space="preserve"> </w:t>
      </w:r>
      <w:proofErr w:type="spellStart"/>
      <w:r>
        <w:t>Na</w:t>
      </w:r>
      <w:r>
        <w:rPr>
          <w:spacing w:val="1"/>
        </w:rPr>
        <w:t>r</w:t>
      </w:r>
      <w:r>
        <w:rPr>
          <w:spacing w:val="2"/>
        </w:rPr>
        <w:t>s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1"/>
        </w:rPr>
        <w:t>ng</w:t>
      </w:r>
      <w:r>
        <w:rPr>
          <w:spacing w:val="1"/>
        </w:rPr>
        <w:t>d</w:t>
      </w:r>
      <w:r>
        <w:t>i</w:t>
      </w:r>
      <w:proofErr w:type="spellEnd"/>
      <w:r>
        <w:t>.</w:t>
      </w:r>
    </w:p>
    <w:p w14:paraId="37FC14E6" w14:textId="77777777" w:rsidR="006F12A5" w:rsidRDefault="002572FF">
      <w:pPr>
        <w:spacing w:line="220" w:lineRule="exact"/>
        <w:ind w:left="36"/>
      </w:pPr>
      <w:r>
        <w:rPr>
          <w:b/>
          <w:spacing w:val="-1"/>
        </w:rPr>
        <w:t>G</w:t>
      </w:r>
      <w:r>
        <w:rPr>
          <w:b/>
        </w:rPr>
        <w:t>e</w:t>
      </w:r>
      <w:r>
        <w:rPr>
          <w:b/>
          <w:spacing w:val="2"/>
        </w:rPr>
        <w:t>n</w:t>
      </w:r>
      <w:r>
        <w:rPr>
          <w:b/>
        </w:rPr>
        <w:t>der:</w:t>
      </w:r>
      <w:r>
        <w:rPr>
          <w:b/>
          <w:spacing w:val="-5"/>
        </w:rPr>
        <w:t xml:space="preserve"> </w:t>
      </w:r>
      <w:r>
        <w:t>M</w:t>
      </w:r>
      <w:r>
        <w:rPr>
          <w:spacing w:val="1"/>
        </w:rPr>
        <w:t>a</w:t>
      </w:r>
      <w:r>
        <w:t>le</w:t>
      </w:r>
    </w:p>
    <w:p w14:paraId="5CBA91A5" w14:textId="77777777" w:rsidR="006F12A5" w:rsidRDefault="002572FF">
      <w:pPr>
        <w:spacing w:line="220" w:lineRule="exact"/>
        <w:ind w:left="36"/>
      </w:pPr>
      <w:r>
        <w:rPr>
          <w:b/>
          <w:spacing w:val="1"/>
        </w:rPr>
        <w:t>Ma</w:t>
      </w:r>
      <w:r>
        <w:rPr>
          <w:b/>
        </w:rPr>
        <w:t>ri</w:t>
      </w:r>
      <w:r>
        <w:rPr>
          <w:b/>
          <w:spacing w:val="1"/>
        </w:rPr>
        <w:t>ta</w:t>
      </w:r>
      <w:r>
        <w:rPr>
          <w:b/>
        </w:rPr>
        <w:t>l</w:t>
      </w:r>
      <w:r>
        <w:rPr>
          <w:b/>
          <w:spacing w:val="-7"/>
        </w:rPr>
        <w:t xml:space="preserve"> </w:t>
      </w:r>
      <w:r>
        <w:rPr>
          <w:b/>
        </w:rPr>
        <w:t>S</w:t>
      </w:r>
      <w:r>
        <w:rPr>
          <w:b/>
          <w:spacing w:val="1"/>
        </w:rPr>
        <w:t>t</w:t>
      </w:r>
      <w:r>
        <w:rPr>
          <w:b/>
          <w:spacing w:val="-1"/>
        </w:rPr>
        <w:t>a</w:t>
      </w:r>
      <w:r>
        <w:rPr>
          <w:b/>
          <w:spacing w:val="1"/>
        </w:rPr>
        <w:t>t</w:t>
      </w:r>
      <w:r>
        <w:rPr>
          <w:b/>
        </w:rPr>
        <w:t>u</w:t>
      </w:r>
      <w:r>
        <w:rPr>
          <w:b/>
          <w:spacing w:val="-1"/>
        </w:rPr>
        <w:t>s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U</w:t>
      </w:r>
      <w:r>
        <w:rPr>
          <w:spacing w:val="1"/>
        </w:rPr>
        <w:t>n</w:t>
      </w:r>
      <w:r>
        <w:rPr>
          <w:spacing w:val="-4"/>
        </w:rPr>
        <w:t>m</w:t>
      </w:r>
      <w:r>
        <w:t>a</w:t>
      </w:r>
      <w:r>
        <w:rPr>
          <w:spacing w:val="1"/>
        </w:rPr>
        <w:t>rr</w:t>
      </w:r>
      <w:r>
        <w:t>ied</w:t>
      </w:r>
    </w:p>
    <w:p w14:paraId="7C725BD4" w14:textId="77777777" w:rsidR="006F12A5" w:rsidRDefault="002572FF">
      <w:pPr>
        <w:spacing w:line="220" w:lineRule="exact"/>
        <w:ind w:left="36"/>
      </w:pPr>
      <w:r>
        <w:rPr>
          <w:b/>
        </w:rPr>
        <w:t>N</w:t>
      </w:r>
      <w:r>
        <w:rPr>
          <w:b/>
          <w:spacing w:val="1"/>
        </w:rPr>
        <w:t>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1"/>
        </w:rPr>
        <w:t>a</w:t>
      </w:r>
      <w:r>
        <w:rPr>
          <w:b/>
        </w:rPr>
        <w:t>lit</w:t>
      </w:r>
      <w:r>
        <w:rPr>
          <w:b/>
          <w:spacing w:val="2"/>
        </w:rPr>
        <w:t>y</w:t>
      </w:r>
      <w:r>
        <w:rPr>
          <w:b/>
        </w:rPr>
        <w:t>:</w:t>
      </w:r>
      <w:r>
        <w:rPr>
          <w:b/>
          <w:spacing w:val="-10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-1"/>
        </w:rPr>
        <w:t>ng</w:t>
      </w:r>
      <w:r>
        <w:t>la</w:t>
      </w:r>
      <w:r>
        <w:rPr>
          <w:spacing w:val="1"/>
        </w:rPr>
        <w:t>d</w:t>
      </w:r>
      <w:r>
        <w:t>e</w:t>
      </w:r>
      <w:r>
        <w:rPr>
          <w:spacing w:val="2"/>
        </w:rPr>
        <w:t>s</w:t>
      </w:r>
      <w:r>
        <w:rPr>
          <w:spacing w:val="-1"/>
        </w:rPr>
        <w:t>h</w:t>
      </w:r>
      <w:r>
        <w:t>i</w:t>
      </w:r>
    </w:p>
    <w:p w14:paraId="4A39BBA4" w14:textId="77777777" w:rsidR="006F12A5" w:rsidRDefault="002572FF">
      <w:pPr>
        <w:ind w:left="36"/>
      </w:pPr>
      <w:r>
        <w:rPr>
          <w:b/>
        </w:rPr>
        <w:t>Reli</w:t>
      </w:r>
      <w:r>
        <w:rPr>
          <w:b/>
          <w:spacing w:val="1"/>
        </w:rPr>
        <w:t>g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n:</w:t>
      </w:r>
      <w:r>
        <w:rPr>
          <w:b/>
          <w:spacing w:val="-7"/>
        </w:rPr>
        <w:t xml:space="preserve"> </w:t>
      </w:r>
      <w:r>
        <w:t>M</w:t>
      </w:r>
      <w:r>
        <w:rPr>
          <w:spacing w:val="-1"/>
        </w:rPr>
        <w:t>us</w:t>
      </w:r>
      <w:r>
        <w:t>l</w:t>
      </w:r>
      <w:r>
        <w:rPr>
          <w:spacing w:val="2"/>
        </w:rPr>
        <w:t>i</w:t>
      </w:r>
      <w:r>
        <w:t>m</w:t>
      </w:r>
    </w:p>
    <w:p w14:paraId="23E06483" w14:textId="77777777" w:rsidR="006F12A5" w:rsidRDefault="002572FF">
      <w:pPr>
        <w:spacing w:line="220" w:lineRule="exact"/>
        <w:ind w:left="36"/>
      </w:pPr>
      <w:r>
        <w:rPr>
          <w:b/>
          <w:spacing w:val="1"/>
        </w:rPr>
        <w:t>B</w:t>
      </w:r>
      <w:r>
        <w:rPr>
          <w:b/>
        </w:rPr>
        <w:t>l</w:t>
      </w:r>
      <w:r>
        <w:rPr>
          <w:b/>
          <w:spacing w:val="1"/>
        </w:rPr>
        <w:t>oo</w:t>
      </w:r>
      <w:r>
        <w:rPr>
          <w:b/>
        </w:rPr>
        <w:t>d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G</w:t>
      </w:r>
      <w:r>
        <w:rPr>
          <w:b/>
        </w:rPr>
        <w:t>r</w:t>
      </w:r>
      <w:r>
        <w:rPr>
          <w:b/>
          <w:spacing w:val="1"/>
        </w:rPr>
        <w:t>o</w:t>
      </w:r>
      <w:r>
        <w:rPr>
          <w:b/>
        </w:rPr>
        <w:t>u</w:t>
      </w:r>
      <w:r>
        <w:rPr>
          <w:b/>
          <w:spacing w:val="-1"/>
        </w:rPr>
        <w:t>p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1"/>
        </w:rPr>
        <w:t>(</w:t>
      </w:r>
      <w:r>
        <w:t>+</w:t>
      </w:r>
      <w:proofErr w:type="spellStart"/>
      <w:r>
        <w:rPr>
          <w:spacing w:val="-1"/>
        </w:rPr>
        <w:t>v</w:t>
      </w:r>
      <w:r>
        <w:t>e</w:t>
      </w:r>
      <w:proofErr w:type="spellEnd"/>
      <w:r>
        <w:t>)</w:t>
      </w:r>
    </w:p>
    <w:p w14:paraId="727CB893" w14:textId="77777777" w:rsidR="006F12A5" w:rsidRDefault="006F12A5">
      <w:pPr>
        <w:spacing w:before="4" w:line="180" w:lineRule="exact"/>
        <w:rPr>
          <w:sz w:val="19"/>
          <w:szCs w:val="19"/>
        </w:rPr>
      </w:pPr>
    </w:p>
    <w:p w14:paraId="35C1C814" w14:textId="77777777" w:rsidR="006F12A5" w:rsidRDefault="006F12A5">
      <w:pPr>
        <w:spacing w:line="200" w:lineRule="exact"/>
      </w:pPr>
    </w:p>
    <w:p w14:paraId="662577A9" w14:textId="77777777" w:rsidR="006F12A5" w:rsidRDefault="002572FF">
      <w:pPr>
        <w:ind w:left="36"/>
      </w:pPr>
      <w:r>
        <w:rPr>
          <w:b/>
        </w:rPr>
        <w:t>Pe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1"/>
        </w:rPr>
        <w:t>a</w:t>
      </w:r>
      <w:r>
        <w:rPr>
          <w:b/>
        </w:rPr>
        <w:t>n</w:t>
      </w:r>
      <w:r>
        <w:rPr>
          <w:b/>
          <w:spacing w:val="2"/>
        </w:rPr>
        <w:t>e</w:t>
      </w:r>
      <w:r>
        <w:rPr>
          <w:b/>
        </w:rPr>
        <w:t>nt</w:t>
      </w:r>
      <w:r>
        <w:rPr>
          <w:b/>
          <w:spacing w:val="-8"/>
        </w:rPr>
        <w:t xml:space="preserve"> </w:t>
      </w:r>
      <w:r>
        <w:rPr>
          <w:b/>
        </w:rPr>
        <w:t>Addr</w:t>
      </w:r>
      <w:r>
        <w:rPr>
          <w:b/>
          <w:spacing w:val="2"/>
        </w:rPr>
        <w:t>e</w:t>
      </w:r>
      <w:r>
        <w:rPr>
          <w:b/>
          <w:spacing w:val="-1"/>
        </w:rPr>
        <w:t>ss</w:t>
      </w:r>
      <w:r>
        <w:rPr>
          <w:b/>
        </w:rPr>
        <w:t>:</w:t>
      </w:r>
    </w:p>
    <w:p w14:paraId="466C8AC7" w14:textId="77777777" w:rsidR="006F12A5" w:rsidRDefault="002572FF">
      <w:pPr>
        <w:spacing w:line="200" w:lineRule="exact"/>
        <w:ind w:left="36"/>
      </w:pPr>
      <w:r>
        <w:t>Villa</w:t>
      </w:r>
      <w:r>
        <w:rPr>
          <w:spacing w:val="-1"/>
        </w:rPr>
        <w:t>g</w:t>
      </w:r>
      <w:r>
        <w:t>e:</w:t>
      </w:r>
      <w:r>
        <w:rPr>
          <w:spacing w:val="-6"/>
        </w:rPr>
        <w:t xml:space="preserve"> </w:t>
      </w:r>
      <w:proofErr w:type="spellStart"/>
      <w:r>
        <w:rPr>
          <w:spacing w:val="2"/>
        </w:rPr>
        <w:t>P</w:t>
      </w:r>
      <w:r>
        <w:t>a</w:t>
      </w:r>
      <w:r>
        <w:rPr>
          <w:spacing w:val="-1"/>
        </w:rPr>
        <w:t>n</w:t>
      </w:r>
      <w:r>
        <w:rPr>
          <w:spacing w:val="3"/>
        </w:rPr>
        <w:t>c</w:t>
      </w:r>
      <w:r>
        <w:rPr>
          <w:spacing w:val="-1"/>
        </w:rPr>
        <w:t>h</w:t>
      </w:r>
      <w:r>
        <w:rPr>
          <w:spacing w:val="1"/>
        </w:rPr>
        <w:t>rok</w:t>
      </w:r>
      <w:r>
        <w:rPr>
          <w:spacing w:val="-1"/>
        </w:rPr>
        <w:t>h</w:t>
      </w:r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2"/>
        </w:rPr>
        <w:t>P</w:t>
      </w:r>
      <w:r>
        <w:rPr>
          <w:spacing w:val="1"/>
        </w:rPr>
        <w:t>o</w:t>
      </w:r>
      <w:r>
        <w:t>lice</w:t>
      </w:r>
      <w:r>
        <w:rPr>
          <w:spacing w:val="-4"/>
        </w:rPr>
        <w:t xml:space="preserve"> </w:t>
      </w:r>
      <w:r>
        <w:t>Statio</w:t>
      </w:r>
      <w:r>
        <w:rPr>
          <w:spacing w:val="-1"/>
        </w:rPr>
        <w:t>n</w:t>
      </w:r>
      <w:r>
        <w:t>:</w:t>
      </w:r>
      <w:r>
        <w:rPr>
          <w:spacing w:val="-6"/>
        </w:rPr>
        <w:t xml:space="preserve"> </w:t>
      </w:r>
      <w:proofErr w:type="spellStart"/>
      <w:r>
        <w:t>Na</w:t>
      </w:r>
      <w:r>
        <w:rPr>
          <w:spacing w:val="-1"/>
        </w:rPr>
        <w:t>n</w:t>
      </w:r>
      <w:r>
        <w:rPr>
          <w:spacing w:val="1"/>
        </w:rPr>
        <w:t>d</w:t>
      </w:r>
      <w:r>
        <w:t>ail</w:t>
      </w:r>
      <w:proofErr w:type="spellEnd"/>
      <w:r>
        <w:t>,</w:t>
      </w:r>
    </w:p>
    <w:p w14:paraId="4D14BBD9" w14:textId="77777777" w:rsidR="006F12A5" w:rsidRDefault="002572FF">
      <w:pPr>
        <w:spacing w:line="200" w:lineRule="exact"/>
        <w:ind w:left="36"/>
        <w:rPr>
          <w:sz w:val="19"/>
          <w:szCs w:val="19"/>
        </w:rPr>
      </w:pPr>
      <w:r>
        <w:rPr>
          <w:sz w:val="19"/>
          <w:szCs w:val="19"/>
        </w:rPr>
        <w:t>P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st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O</w:t>
      </w:r>
      <w:r>
        <w:rPr>
          <w:spacing w:val="-1"/>
          <w:sz w:val="19"/>
          <w:szCs w:val="19"/>
        </w:rPr>
        <w:t>f</w:t>
      </w:r>
      <w:r>
        <w:rPr>
          <w:spacing w:val="2"/>
          <w:sz w:val="19"/>
          <w:szCs w:val="19"/>
        </w:rPr>
        <w:t>f</w:t>
      </w:r>
      <w:r>
        <w:rPr>
          <w:sz w:val="19"/>
          <w:szCs w:val="19"/>
        </w:rPr>
        <w:t>ice:</w:t>
      </w:r>
      <w:r>
        <w:rPr>
          <w:spacing w:val="-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Pa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c</w:t>
      </w:r>
      <w:r>
        <w:rPr>
          <w:spacing w:val="1"/>
          <w:sz w:val="19"/>
          <w:szCs w:val="19"/>
        </w:rPr>
        <w:t>h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-1"/>
          <w:sz w:val="19"/>
          <w:szCs w:val="19"/>
        </w:rPr>
        <w:t>k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>,</w:t>
      </w:r>
      <w:r>
        <w:rPr>
          <w:spacing w:val="-10"/>
          <w:sz w:val="19"/>
          <w:szCs w:val="19"/>
        </w:rPr>
        <w:t xml:space="preserve"> </w:t>
      </w:r>
      <w:r>
        <w:rPr>
          <w:sz w:val="19"/>
          <w:szCs w:val="19"/>
        </w:rPr>
        <w:t>Dist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ict:</w:t>
      </w:r>
      <w:r>
        <w:rPr>
          <w:spacing w:val="-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M</w:t>
      </w:r>
      <w:r>
        <w:rPr>
          <w:spacing w:val="-4"/>
          <w:sz w:val="19"/>
          <w:szCs w:val="19"/>
        </w:rPr>
        <w:t>y</w:t>
      </w:r>
      <w:r>
        <w:rPr>
          <w:spacing w:val="-1"/>
          <w:sz w:val="19"/>
          <w:szCs w:val="19"/>
        </w:rPr>
        <w:t>m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si</w:t>
      </w:r>
      <w:r>
        <w:rPr>
          <w:spacing w:val="1"/>
          <w:sz w:val="19"/>
          <w:szCs w:val="19"/>
        </w:rPr>
        <w:t>n</w:t>
      </w:r>
      <w:r>
        <w:rPr>
          <w:spacing w:val="-1"/>
          <w:sz w:val="19"/>
          <w:szCs w:val="19"/>
        </w:rPr>
        <w:t>g</w:t>
      </w:r>
      <w:r>
        <w:rPr>
          <w:spacing w:val="5"/>
          <w:sz w:val="19"/>
          <w:szCs w:val="19"/>
        </w:rPr>
        <w:t>h</w:t>
      </w:r>
      <w:r>
        <w:rPr>
          <w:spacing w:val="-1"/>
          <w:sz w:val="19"/>
          <w:szCs w:val="19"/>
        </w:rPr>
        <w:t>-</w:t>
      </w:r>
      <w:r>
        <w:rPr>
          <w:spacing w:val="1"/>
          <w:sz w:val="19"/>
          <w:szCs w:val="19"/>
        </w:rPr>
        <w:t>2290.</w:t>
      </w:r>
    </w:p>
    <w:p w14:paraId="2F775F95" w14:textId="77777777" w:rsidR="006F12A5" w:rsidRDefault="006F12A5">
      <w:pPr>
        <w:spacing w:before="18" w:line="280" w:lineRule="exact"/>
        <w:rPr>
          <w:sz w:val="28"/>
          <w:szCs w:val="28"/>
        </w:rPr>
      </w:pPr>
    </w:p>
    <w:p w14:paraId="119A9240" w14:textId="77777777" w:rsidR="006F12A5" w:rsidRDefault="002572FF">
      <w:pPr>
        <w:ind w:left="36"/>
      </w:pPr>
      <w:r>
        <w:rPr>
          <w:b/>
        </w:rPr>
        <w:t>Pr</w:t>
      </w:r>
      <w:r>
        <w:rPr>
          <w:b/>
          <w:spacing w:val="1"/>
        </w:rPr>
        <w:t>e</w:t>
      </w:r>
      <w:r>
        <w:rPr>
          <w:b/>
          <w:spacing w:val="-1"/>
        </w:rPr>
        <w:t>s</w:t>
      </w:r>
      <w:r>
        <w:rPr>
          <w:b/>
        </w:rPr>
        <w:t>ent</w:t>
      </w:r>
      <w:r>
        <w:rPr>
          <w:b/>
          <w:spacing w:val="-4"/>
        </w:rPr>
        <w:t xml:space="preserve"> </w:t>
      </w:r>
      <w:r>
        <w:rPr>
          <w:b/>
        </w:rPr>
        <w:t>Addr</w:t>
      </w:r>
      <w:r>
        <w:rPr>
          <w:b/>
          <w:spacing w:val="2"/>
        </w:rPr>
        <w:t>e</w:t>
      </w:r>
      <w:r>
        <w:rPr>
          <w:b/>
          <w:spacing w:val="-1"/>
        </w:rPr>
        <w:t>ss</w:t>
      </w:r>
      <w:r>
        <w:rPr>
          <w:b/>
        </w:rPr>
        <w:t>:</w:t>
      </w:r>
    </w:p>
    <w:p w14:paraId="71E960C9" w14:textId="77777777" w:rsidR="006F12A5" w:rsidRDefault="002572FF">
      <w:pPr>
        <w:spacing w:line="220" w:lineRule="exact"/>
        <w:ind w:left="16"/>
      </w:pPr>
      <w:r>
        <w:t>H</w:t>
      </w:r>
      <w:r>
        <w:rPr>
          <w:spacing w:val="1"/>
        </w:rPr>
        <w:t>o</w:t>
      </w:r>
      <w:r>
        <w:rPr>
          <w:spacing w:val="-1"/>
        </w:rPr>
        <w:t>us</w:t>
      </w:r>
      <w:r>
        <w:t>e:</w:t>
      </w:r>
      <w:r>
        <w:rPr>
          <w:spacing w:val="-6"/>
        </w:rPr>
        <w:t xml:space="preserve"> </w:t>
      </w:r>
      <w:r>
        <w:rPr>
          <w:spacing w:val="1"/>
        </w:rPr>
        <w:t>19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o</w:t>
      </w:r>
      <w:r>
        <w:t>a</w:t>
      </w:r>
      <w:r>
        <w:rPr>
          <w:spacing w:val="1"/>
        </w:rPr>
        <w:t>d</w:t>
      </w:r>
      <w:r>
        <w:t>:</w:t>
      </w:r>
      <w:r>
        <w:rPr>
          <w:spacing w:val="-5"/>
        </w:rPr>
        <w:t xml:space="preserve"> </w:t>
      </w:r>
      <w:r>
        <w:rPr>
          <w:spacing w:val="1"/>
        </w:rPr>
        <w:t>11</w:t>
      </w:r>
      <w:r>
        <w:t>,</w:t>
      </w:r>
      <w:r>
        <w:rPr>
          <w:spacing w:val="-2"/>
        </w:rPr>
        <w:t xml:space="preserve"> </w:t>
      </w:r>
      <w:r>
        <w:t>Sect</w:t>
      </w:r>
      <w:r>
        <w:rPr>
          <w:spacing w:val="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9</w:t>
      </w:r>
      <w:r>
        <w:t>,</w:t>
      </w:r>
      <w:r>
        <w:rPr>
          <w:spacing w:val="-3"/>
        </w:rPr>
        <w:t xml:space="preserve"> </w:t>
      </w:r>
      <w:r>
        <w:t>Utta</w:t>
      </w:r>
      <w:r>
        <w:rPr>
          <w:spacing w:val="1"/>
        </w:rPr>
        <w:t>r</w:t>
      </w:r>
      <w:r>
        <w:t>a</w:t>
      </w:r>
      <w:r>
        <w:rPr>
          <w:spacing w:val="-4"/>
        </w:rPr>
        <w:t xml:space="preserve"> </w:t>
      </w:r>
      <w:r>
        <w:t>M</w:t>
      </w:r>
      <w:r>
        <w:rPr>
          <w:spacing w:val="2"/>
        </w:rPr>
        <w:t>o</w:t>
      </w:r>
      <w:r>
        <w:rPr>
          <w:spacing w:val="1"/>
        </w:rPr>
        <w:t>d</w:t>
      </w:r>
      <w:r>
        <w:t>el</w:t>
      </w:r>
    </w:p>
    <w:p w14:paraId="2133006C" w14:textId="77777777" w:rsidR="006F12A5" w:rsidRDefault="002572FF">
      <w:pPr>
        <w:spacing w:line="220" w:lineRule="exact"/>
        <w:ind w:left="16"/>
      </w:pPr>
      <w:r>
        <w:rPr>
          <w:spacing w:val="3"/>
        </w:rPr>
        <w:t>T</w:t>
      </w:r>
      <w:r>
        <w:rPr>
          <w:spacing w:val="1"/>
        </w:rPr>
        <w:t>o</w:t>
      </w:r>
      <w:r>
        <w:rPr>
          <w:spacing w:val="-5"/>
        </w:rPr>
        <w:t>w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h</w:t>
      </w:r>
      <w:r>
        <w:rPr>
          <w:spacing w:val="3"/>
        </w:rPr>
        <w:t>a</w:t>
      </w:r>
      <w:r>
        <w:rPr>
          <w:spacing w:val="-1"/>
        </w:rPr>
        <w:t>k</w:t>
      </w:r>
      <w:r>
        <w:rPr>
          <w:spacing w:val="4"/>
        </w:rPr>
        <w:t>a</w:t>
      </w:r>
      <w:r>
        <w:rPr>
          <w:spacing w:val="-2"/>
        </w:rPr>
        <w:t>-</w:t>
      </w:r>
      <w:r>
        <w:rPr>
          <w:spacing w:val="1"/>
        </w:rPr>
        <w:t>1230.</w:t>
      </w:r>
    </w:p>
    <w:p w14:paraId="3CA3FD63" w14:textId="77777777" w:rsidR="006F12A5" w:rsidRDefault="006F12A5">
      <w:pPr>
        <w:spacing w:before="2" w:line="160" w:lineRule="exact"/>
        <w:rPr>
          <w:sz w:val="16"/>
          <w:szCs w:val="16"/>
        </w:rPr>
      </w:pPr>
    </w:p>
    <w:p w14:paraId="7A3C83BF" w14:textId="24E9C488" w:rsidR="006F12A5" w:rsidRDefault="002572FF">
      <w:pPr>
        <w:ind w:left="36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ADC5D4" wp14:editId="62384CDE">
                <wp:simplePos x="0" y="0"/>
                <wp:positionH relativeFrom="page">
                  <wp:posOffset>3990975</wp:posOffset>
                </wp:positionH>
                <wp:positionV relativeFrom="paragraph">
                  <wp:posOffset>215265</wp:posOffset>
                </wp:positionV>
                <wp:extent cx="2672715" cy="0"/>
                <wp:effectExtent l="9525" t="12065" r="13335" b="6985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0"/>
                          <a:chOff x="6285" y="339"/>
                          <a:chExt cx="4209" cy="0"/>
                        </a:xfrm>
                      </wpg:grpSpPr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6285" y="339"/>
                            <a:ext cx="4209" cy="0"/>
                          </a:xfrm>
                          <a:custGeom>
                            <a:avLst/>
                            <a:gdLst>
                              <a:gd name="T0" fmla="+- 0 6285 6285"/>
                              <a:gd name="T1" fmla="*/ T0 w 4209"/>
                              <a:gd name="T2" fmla="+- 0 10494 6285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D9DB5" id="Group 11" o:spid="_x0000_s1026" style="position:absolute;margin-left:314.25pt;margin-top:16.95pt;width:210.45pt;height:0;z-index:-251657216;mso-position-horizontal-relative:page" coordorigin="6285,339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">
                <v:shape id="Freeform 12" o:spid="_x0000_s1027" style="position:absolute;left:6285;top:339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" path="m,l4209,e" filled="f" strokeweight=".48pt">
                  <v:path arrowok="t" o:connecttype="custom" o:connectlocs="0,0;4209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z w:val="24"/>
          <w:szCs w:val="24"/>
        </w:rPr>
        <w:t>LA</w:t>
      </w:r>
      <w:r>
        <w:rPr>
          <w:b/>
          <w:color w:val="44526A"/>
          <w:spacing w:val="-1"/>
          <w:sz w:val="24"/>
          <w:szCs w:val="24"/>
        </w:rPr>
        <w:t>N</w:t>
      </w:r>
      <w:r>
        <w:rPr>
          <w:b/>
          <w:color w:val="44526A"/>
          <w:spacing w:val="-2"/>
          <w:sz w:val="24"/>
          <w:szCs w:val="24"/>
        </w:rPr>
        <w:t>G</w:t>
      </w:r>
      <w:r>
        <w:rPr>
          <w:b/>
          <w:color w:val="44526A"/>
          <w:sz w:val="24"/>
          <w:szCs w:val="24"/>
        </w:rPr>
        <w:t>U</w:t>
      </w:r>
      <w:r>
        <w:rPr>
          <w:b/>
          <w:color w:val="44526A"/>
          <w:spacing w:val="1"/>
          <w:sz w:val="24"/>
          <w:szCs w:val="24"/>
        </w:rPr>
        <w:t>A</w:t>
      </w:r>
      <w:r>
        <w:rPr>
          <w:b/>
          <w:color w:val="44526A"/>
          <w:spacing w:val="-2"/>
          <w:sz w:val="24"/>
          <w:szCs w:val="24"/>
        </w:rPr>
        <w:t>G</w:t>
      </w:r>
      <w:r>
        <w:rPr>
          <w:b/>
          <w:color w:val="44526A"/>
          <w:sz w:val="24"/>
          <w:szCs w:val="24"/>
        </w:rPr>
        <w:t>ES</w:t>
      </w:r>
    </w:p>
    <w:p w14:paraId="7E972CD8" w14:textId="77777777" w:rsidR="006F12A5" w:rsidRDefault="006F12A5">
      <w:pPr>
        <w:spacing w:before="1" w:line="180" w:lineRule="exact"/>
        <w:rPr>
          <w:sz w:val="18"/>
          <w:szCs w:val="18"/>
        </w:rPr>
      </w:pPr>
    </w:p>
    <w:p w14:paraId="08A0616B" w14:textId="77777777" w:rsidR="006F12A5" w:rsidRDefault="002572FF">
      <w:pPr>
        <w:ind w:left="36"/>
      </w:pPr>
      <w:r>
        <w:t>E</w:t>
      </w:r>
      <w:r>
        <w:rPr>
          <w:spacing w:val="-1"/>
        </w:rPr>
        <w:t>ng</w:t>
      </w:r>
      <w:r>
        <w:rPr>
          <w:spacing w:val="2"/>
        </w:rPr>
        <w:t>l</w:t>
      </w:r>
      <w:r>
        <w:t>i</w:t>
      </w:r>
      <w:r>
        <w:rPr>
          <w:spacing w:val="1"/>
        </w:rPr>
        <w:t>s</w:t>
      </w:r>
      <w:r>
        <w:t xml:space="preserve">h              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-1"/>
        </w:rPr>
        <w:t>ng</w:t>
      </w:r>
      <w:r>
        <w:t>la</w:t>
      </w:r>
    </w:p>
    <w:p w14:paraId="0BC5FE98" w14:textId="77777777" w:rsidR="006F12A5" w:rsidRDefault="002572FF">
      <w:pPr>
        <w:spacing w:before="11"/>
        <w:ind w:left="36"/>
        <w:rPr>
          <w:sz w:val="16"/>
          <w:szCs w:val="16"/>
        </w:rPr>
      </w:pPr>
      <w:r>
        <w:rPr>
          <w:i/>
          <w:color w:val="44526A"/>
          <w:sz w:val="16"/>
          <w:szCs w:val="16"/>
        </w:rPr>
        <w:t>E</w:t>
      </w:r>
      <w:r>
        <w:rPr>
          <w:i/>
          <w:color w:val="44526A"/>
          <w:spacing w:val="1"/>
          <w:sz w:val="16"/>
          <w:szCs w:val="16"/>
        </w:rPr>
        <w:t>x</w:t>
      </w:r>
      <w:r>
        <w:rPr>
          <w:i/>
          <w:color w:val="44526A"/>
          <w:spacing w:val="-1"/>
          <w:sz w:val="16"/>
          <w:szCs w:val="16"/>
        </w:rPr>
        <w:t>p</w:t>
      </w:r>
      <w:r>
        <w:rPr>
          <w:i/>
          <w:color w:val="44526A"/>
          <w:sz w:val="16"/>
          <w:szCs w:val="16"/>
        </w:rPr>
        <w:t xml:space="preserve">ert                      </w:t>
      </w:r>
      <w:r>
        <w:rPr>
          <w:i/>
          <w:color w:val="44526A"/>
          <w:spacing w:val="32"/>
          <w:sz w:val="16"/>
          <w:szCs w:val="16"/>
        </w:rPr>
        <w:t xml:space="preserve"> </w:t>
      </w:r>
      <w:r>
        <w:rPr>
          <w:i/>
          <w:color w:val="44526A"/>
          <w:spacing w:val="1"/>
          <w:sz w:val="16"/>
          <w:szCs w:val="16"/>
        </w:rPr>
        <w:t>N</w:t>
      </w:r>
      <w:r>
        <w:rPr>
          <w:i/>
          <w:color w:val="44526A"/>
          <w:spacing w:val="-1"/>
          <w:sz w:val="16"/>
          <w:szCs w:val="16"/>
        </w:rPr>
        <w:t>a</w:t>
      </w:r>
      <w:r>
        <w:rPr>
          <w:i/>
          <w:color w:val="44526A"/>
          <w:spacing w:val="1"/>
          <w:sz w:val="16"/>
          <w:szCs w:val="16"/>
        </w:rPr>
        <w:t>t</w:t>
      </w:r>
      <w:r>
        <w:rPr>
          <w:i/>
          <w:color w:val="44526A"/>
          <w:spacing w:val="-1"/>
          <w:sz w:val="16"/>
          <w:szCs w:val="16"/>
        </w:rPr>
        <w:t>i</w:t>
      </w:r>
      <w:r>
        <w:rPr>
          <w:i/>
          <w:color w:val="44526A"/>
          <w:sz w:val="16"/>
          <w:szCs w:val="16"/>
        </w:rPr>
        <w:t>ve</w:t>
      </w:r>
      <w:r>
        <w:rPr>
          <w:i/>
          <w:color w:val="44526A"/>
          <w:spacing w:val="-1"/>
          <w:sz w:val="16"/>
          <w:szCs w:val="16"/>
        </w:rPr>
        <w:t xml:space="preserve"> </w:t>
      </w:r>
      <w:r>
        <w:rPr>
          <w:i/>
          <w:color w:val="44526A"/>
          <w:spacing w:val="1"/>
          <w:sz w:val="16"/>
          <w:szCs w:val="16"/>
        </w:rPr>
        <w:t>o</w:t>
      </w:r>
      <w:r>
        <w:rPr>
          <w:i/>
          <w:color w:val="44526A"/>
          <w:sz w:val="16"/>
          <w:szCs w:val="16"/>
        </w:rPr>
        <w:t>r</w:t>
      </w:r>
      <w:r>
        <w:rPr>
          <w:i/>
          <w:color w:val="44526A"/>
          <w:spacing w:val="-2"/>
          <w:sz w:val="16"/>
          <w:szCs w:val="16"/>
        </w:rPr>
        <w:t xml:space="preserve"> </w:t>
      </w:r>
      <w:r>
        <w:rPr>
          <w:i/>
          <w:color w:val="44526A"/>
          <w:sz w:val="16"/>
          <w:szCs w:val="16"/>
        </w:rPr>
        <w:t>B</w:t>
      </w:r>
      <w:r>
        <w:rPr>
          <w:i/>
          <w:color w:val="44526A"/>
          <w:spacing w:val="-1"/>
          <w:sz w:val="16"/>
          <w:szCs w:val="16"/>
        </w:rPr>
        <w:t>i</w:t>
      </w:r>
      <w:r>
        <w:rPr>
          <w:i/>
          <w:color w:val="44526A"/>
          <w:spacing w:val="1"/>
          <w:sz w:val="16"/>
          <w:szCs w:val="16"/>
        </w:rPr>
        <w:t>l</w:t>
      </w:r>
      <w:r>
        <w:rPr>
          <w:i/>
          <w:color w:val="44526A"/>
          <w:spacing w:val="-1"/>
          <w:sz w:val="16"/>
          <w:szCs w:val="16"/>
        </w:rPr>
        <w:t>i</w:t>
      </w:r>
      <w:r>
        <w:rPr>
          <w:i/>
          <w:color w:val="44526A"/>
          <w:spacing w:val="1"/>
          <w:sz w:val="16"/>
          <w:szCs w:val="16"/>
        </w:rPr>
        <w:t>n</w:t>
      </w:r>
      <w:r>
        <w:rPr>
          <w:i/>
          <w:color w:val="44526A"/>
          <w:spacing w:val="-1"/>
          <w:sz w:val="16"/>
          <w:szCs w:val="16"/>
        </w:rPr>
        <w:t>gu</w:t>
      </w:r>
      <w:r>
        <w:rPr>
          <w:i/>
          <w:color w:val="44526A"/>
          <w:spacing w:val="1"/>
          <w:sz w:val="16"/>
          <w:szCs w:val="16"/>
        </w:rPr>
        <w:t>a</w:t>
      </w:r>
      <w:r>
        <w:rPr>
          <w:i/>
          <w:color w:val="44526A"/>
          <w:sz w:val="16"/>
          <w:szCs w:val="16"/>
        </w:rPr>
        <w:t>l</w:t>
      </w:r>
    </w:p>
    <w:p w14:paraId="45C4D3F3" w14:textId="77777777" w:rsidR="006F12A5" w:rsidRDefault="006F12A5">
      <w:pPr>
        <w:spacing w:line="200" w:lineRule="exact"/>
      </w:pPr>
    </w:p>
    <w:p w14:paraId="2B03FD1A" w14:textId="77777777" w:rsidR="006F12A5" w:rsidRDefault="006F12A5">
      <w:pPr>
        <w:spacing w:before="11" w:line="260" w:lineRule="exact"/>
        <w:rPr>
          <w:sz w:val="26"/>
          <w:szCs w:val="26"/>
        </w:rPr>
      </w:pPr>
    </w:p>
    <w:p w14:paraId="53119088" w14:textId="19B1D252" w:rsidR="006F12A5" w:rsidRDefault="002572FF">
      <w:pPr>
        <w:ind w:left="36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08B3F96" wp14:editId="7BE84BD3">
                <wp:simplePos x="0" y="0"/>
                <wp:positionH relativeFrom="page">
                  <wp:posOffset>3990975</wp:posOffset>
                </wp:positionH>
                <wp:positionV relativeFrom="paragraph">
                  <wp:posOffset>215265</wp:posOffset>
                </wp:positionV>
                <wp:extent cx="2672715" cy="0"/>
                <wp:effectExtent l="9525" t="13970" r="13335" b="5080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0"/>
                          <a:chOff x="6285" y="339"/>
                          <a:chExt cx="4209" cy="0"/>
                        </a:xfrm>
                      </wpg:grpSpPr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6285" y="339"/>
                            <a:ext cx="4209" cy="0"/>
                          </a:xfrm>
                          <a:custGeom>
                            <a:avLst/>
                            <a:gdLst>
                              <a:gd name="T0" fmla="+- 0 6285 6285"/>
                              <a:gd name="T1" fmla="*/ T0 w 4209"/>
                              <a:gd name="T2" fmla="+- 0 10494 6285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D1878" id="Group 9" o:spid="_x0000_s1026" style="position:absolute;margin-left:314.25pt;margin-top:16.95pt;width:210.45pt;height:0;z-index:-251656192;mso-position-horizontal-relative:page" coordorigin="6285,339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">
                <v:shape id="Freeform 10" o:spid="_x0000_s1027" style="position:absolute;left:6285;top:339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" path="m,l4209,e" filled="f" strokeweight=".16925mm">
                  <v:path arrowok="t" o:connecttype="custom" o:connectlocs="0,0;4209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pacing w:val="1"/>
          <w:sz w:val="24"/>
          <w:szCs w:val="24"/>
        </w:rPr>
        <w:t>S</w:t>
      </w:r>
      <w:r>
        <w:rPr>
          <w:b/>
          <w:color w:val="44526A"/>
          <w:sz w:val="24"/>
          <w:szCs w:val="24"/>
        </w:rPr>
        <w:t xml:space="preserve">OCIAL MEDIA </w:t>
      </w:r>
      <w:r>
        <w:rPr>
          <w:b/>
          <w:color w:val="44526A"/>
          <w:spacing w:val="-3"/>
          <w:sz w:val="24"/>
          <w:szCs w:val="24"/>
        </w:rPr>
        <w:t>P</w:t>
      </w:r>
      <w:r>
        <w:rPr>
          <w:b/>
          <w:color w:val="44526A"/>
          <w:sz w:val="24"/>
          <w:szCs w:val="24"/>
        </w:rPr>
        <w:t>R</w:t>
      </w:r>
      <w:r>
        <w:rPr>
          <w:b/>
          <w:color w:val="44526A"/>
          <w:spacing w:val="2"/>
          <w:sz w:val="24"/>
          <w:szCs w:val="24"/>
        </w:rPr>
        <w:t>O</w:t>
      </w:r>
      <w:r>
        <w:rPr>
          <w:b/>
          <w:color w:val="44526A"/>
          <w:spacing w:val="-3"/>
          <w:sz w:val="24"/>
          <w:szCs w:val="24"/>
        </w:rPr>
        <w:t>F</w:t>
      </w:r>
      <w:r>
        <w:rPr>
          <w:b/>
          <w:color w:val="44526A"/>
          <w:sz w:val="24"/>
          <w:szCs w:val="24"/>
        </w:rPr>
        <w:t>I</w:t>
      </w:r>
      <w:r>
        <w:rPr>
          <w:b/>
          <w:color w:val="44526A"/>
          <w:spacing w:val="1"/>
          <w:sz w:val="24"/>
          <w:szCs w:val="24"/>
        </w:rPr>
        <w:t>L</w:t>
      </w:r>
      <w:r>
        <w:rPr>
          <w:b/>
          <w:color w:val="44526A"/>
          <w:sz w:val="24"/>
          <w:szCs w:val="24"/>
        </w:rPr>
        <w:t>E LINK</w:t>
      </w:r>
    </w:p>
    <w:p w14:paraId="63E29330" w14:textId="77777777" w:rsidR="006F12A5" w:rsidRDefault="006F12A5">
      <w:pPr>
        <w:spacing w:before="8" w:line="220" w:lineRule="exact"/>
        <w:rPr>
          <w:sz w:val="22"/>
          <w:szCs w:val="22"/>
        </w:rPr>
      </w:pPr>
    </w:p>
    <w:p w14:paraId="063573DB" w14:textId="77777777" w:rsidR="006F12A5" w:rsidRDefault="002572FF">
      <w:pPr>
        <w:spacing w:line="200" w:lineRule="exact"/>
        <w:ind w:left="36" w:right="1076"/>
      </w:pPr>
      <w:r>
        <w:rPr>
          <w:spacing w:val="-2"/>
        </w:rPr>
        <w:t>L</w:t>
      </w:r>
      <w:r>
        <w:rPr>
          <w:spacing w:val="2"/>
        </w:rPr>
        <w:t>i</w:t>
      </w:r>
      <w:r>
        <w:rPr>
          <w:spacing w:val="-1"/>
        </w:rPr>
        <w:t>nk</w:t>
      </w:r>
      <w:r>
        <w:t>e</w:t>
      </w:r>
      <w:r>
        <w:rPr>
          <w:spacing w:val="1"/>
        </w:rPr>
        <w:t>dIn</w:t>
      </w:r>
      <w:r>
        <w:t>:</w:t>
      </w:r>
      <w:r>
        <w:rPr>
          <w:spacing w:val="-8"/>
        </w:rPr>
        <w:t xml:space="preserve"> </w:t>
      </w:r>
      <w:r>
        <w:rPr>
          <w:color w:val="0000FF"/>
          <w:spacing w:val="-49"/>
        </w:rPr>
        <w:t xml:space="preserve"> </w:t>
      </w:r>
      <w:hyperlink r:id="rId15">
        <w:r>
          <w:rPr>
            <w:color w:val="0000FF"/>
            <w:spacing w:val="-1"/>
            <w:u w:val="single" w:color="0000FF"/>
          </w:rPr>
          <w:t>h</w:t>
        </w:r>
        <w:r>
          <w:rPr>
            <w:color w:val="0000FF"/>
            <w:u w:val="single" w:color="0000FF"/>
          </w:rPr>
          <w:t>tt</w:t>
        </w:r>
        <w:r>
          <w:rPr>
            <w:color w:val="0000FF"/>
            <w:spacing w:val="3"/>
            <w:u w:val="single" w:color="0000FF"/>
          </w:rPr>
          <w:t>p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u w:val="single" w:color="0000FF"/>
          </w:rPr>
          <w:t>:/</w:t>
        </w:r>
        <w:r>
          <w:rPr>
            <w:color w:val="0000FF"/>
            <w:spacing w:val="2"/>
            <w:u w:val="single" w:color="0000FF"/>
          </w:rPr>
          <w:t>/</w:t>
        </w:r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spacing w:val="3"/>
            <w:u w:val="single" w:color="0000FF"/>
          </w:rPr>
          <w:t>.</w:t>
        </w:r>
        <w:r>
          <w:rPr>
            <w:color w:val="0000FF"/>
            <w:u w:val="single" w:color="0000FF"/>
          </w:rPr>
          <w:t>li</w:t>
        </w:r>
        <w:r>
          <w:rPr>
            <w:color w:val="0000FF"/>
            <w:spacing w:val="1"/>
            <w:u w:val="single" w:color="0000FF"/>
          </w:rPr>
          <w:t>n</w:t>
        </w:r>
        <w:r>
          <w:rPr>
            <w:color w:val="0000FF"/>
            <w:spacing w:val="-1"/>
            <w:u w:val="single" w:color="0000FF"/>
          </w:rPr>
          <w:t>k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spacing w:val="2"/>
            <w:u w:val="single" w:color="0000FF"/>
          </w:rPr>
          <w:t>i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u w:val="single" w:color="0000FF"/>
          </w:rPr>
          <w:t>.co</w:t>
        </w:r>
      </w:hyperlink>
      <w:r>
        <w:rPr>
          <w:color w:val="0000FF"/>
        </w:rPr>
        <w:t xml:space="preserve"> </w:t>
      </w:r>
      <w:hyperlink r:id="rId16">
        <w:r>
          <w:rPr>
            <w:color w:val="0000FF"/>
            <w:spacing w:val="-1"/>
            <w:u w:val="single" w:color="0000FF"/>
          </w:rPr>
          <w:t>m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2"/>
            <w:u w:val="single" w:color="0000FF"/>
          </w:rPr>
          <w:t>i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spacing w:val="2"/>
            <w:u w:val="single" w:color="0000FF"/>
          </w:rPr>
          <w:t>/</w:t>
        </w:r>
        <w:r>
          <w:rPr>
            <w:color w:val="0000FF"/>
            <w:spacing w:val="-4"/>
            <w:u w:val="single" w:color="0000FF"/>
          </w:rPr>
          <w:t>m</w:t>
        </w:r>
        <w:r>
          <w:rPr>
            <w:color w:val="0000FF"/>
            <w:spacing w:val="4"/>
            <w:u w:val="single" w:color="0000FF"/>
          </w:rPr>
          <w:t>d</w:t>
        </w:r>
        <w:r>
          <w:rPr>
            <w:color w:val="0000FF"/>
            <w:spacing w:val="-2"/>
            <w:u w:val="single" w:color="0000FF"/>
          </w:rPr>
          <w:t>-</w:t>
        </w:r>
      </w:hyperlink>
      <w:hyperlink r:id="rId17"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f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q</w:t>
        </w:r>
        <w:r>
          <w:rPr>
            <w:color w:val="0000FF"/>
            <w:spacing w:val="-1"/>
            <w:u w:val="single" w:color="0000FF"/>
          </w:rPr>
          <w:t>u</w:t>
        </w:r>
        <w:r>
          <w:rPr>
            <w:color w:val="0000FF"/>
            <w:spacing w:val="4"/>
            <w:u w:val="single" w:color="0000FF"/>
          </w:rPr>
          <w:t>l</w:t>
        </w:r>
        <w:r>
          <w:rPr>
            <w:color w:val="0000FF"/>
            <w:spacing w:val="-2"/>
            <w:u w:val="single" w:color="0000FF"/>
          </w:rPr>
          <w:t>-</w:t>
        </w:r>
        <w:r>
          <w:rPr>
            <w:color w:val="0000FF"/>
            <w:spacing w:val="2"/>
            <w:u w:val="single" w:color="0000FF"/>
          </w:rPr>
          <w:t>i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2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m</w:t>
        </w:r>
        <w:r>
          <w:rPr>
            <w:color w:val="0000FF"/>
            <w:spacing w:val="1"/>
            <w:u w:val="single" w:color="0000FF"/>
          </w:rPr>
          <w:t>-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k</w:t>
        </w:r>
        <w:r>
          <w:rPr>
            <w:color w:val="0000FF"/>
            <w:spacing w:val="-2"/>
            <w:u w:val="single" w:color="0000FF"/>
          </w:rPr>
          <w:t>-</w:t>
        </w:r>
        <w:r>
          <w:rPr>
            <w:color w:val="0000FF"/>
            <w:spacing w:val="3"/>
            <w:u w:val="single" w:color="0000FF"/>
          </w:rPr>
          <w:t>9</w:t>
        </w:r>
        <w:r>
          <w:rPr>
            <w:color w:val="0000FF"/>
            <w:spacing w:val="1"/>
            <w:u w:val="single" w:color="0000FF"/>
          </w:rPr>
          <w:t>635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b</w:t>
        </w:r>
        <w:r>
          <w:rPr>
            <w:color w:val="0000FF"/>
            <w:spacing w:val="1"/>
            <w:u w:val="single" w:color="0000FF"/>
          </w:rPr>
          <w:t>2</w:t>
        </w:r>
        <w:r>
          <w:rPr>
            <w:color w:val="0000FF"/>
            <w:u w:val="single" w:color="0000FF"/>
          </w:rPr>
          <w:t>/</w:t>
        </w:r>
      </w:hyperlink>
    </w:p>
    <w:p w14:paraId="4BAA3CC0" w14:textId="77777777" w:rsidR="006F12A5" w:rsidRDefault="006F12A5">
      <w:pPr>
        <w:spacing w:before="14" w:line="280" w:lineRule="exact"/>
        <w:rPr>
          <w:sz w:val="28"/>
          <w:szCs w:val="28"/>
        </w:rPr>
      </w:pPr>
    </w:p>
    <w:p w14:paraId="5CE96153" w14:textId="165D97BC" w:rsidR="006F12A5" w:rsidRDefault="002572FF">
      <w:pPr>
        <w:ind w:left="16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9135B13" wp14:editId="5DBF7E4F">
                <wp:simplePos x="0" y="0"/>
                <wp:positionH relativeFrom="page">
                  <wp:posOffset>3990975</wp:posOffset>
                </wp:positionH>
                <wp:positionV relativeFrom="paragraph">
                  <wp:posOffset>222250</wp:posOffset>
                </wp:positionV>
                <wp:extent cx="2672715" cy="0"/>
                <wp:effectExtent l="9525" t="10160" r="13335" b="889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0"/>
                          <a:chOff x="6285" y="350"/>
                          <a:chExt cx="4209" cy="0"/>
                        </a:xfrm>
                      </wpg:grpSpPr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6285" y="350"/>
                            <a:ext cx="4209" cy="0"/>
                          </a:xfrm>
                          <a:custGeom>
                            <a:avLst/>
                            <a:gdLst>
                              <a:gd name="T0" fmla="+- 0 6285 6285"/>
                              <a:gd name="T1" fmla="*/ T0 w 4209"/>
                              <a:gd name="T2" fmla="+- 0 10494 6285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F5A2D" id="Group 7" o:spid="_x0000_s1026" style="position:absolute;margin-left:314.25pt;margin-top:17.5pt;width:210.45pt;height:0;z-index:-251655168;mso-position-horizontal-relative:page" coordorigin="6285,350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">
                <v:shape id="Freeform 8" o:spid="_x0000_s1027" style="position:absolute;left:6285;top:350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" path="m,l4209,e" filled="f" strokeweight=".48pt">
                  <v:path arrowok="t" o:connecttype="custom" o:connectlocs="0,0;4209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z w:val="24"/>
          <w:szCs w:val="24"/>
        </w:rPr>
        <w:t>INT</w:t>
      </w:r>
      <w:r>
        <w:rPr>
          <w:b/>
          <w:color w:val="44526A"/>
          <w:spacing w:val="1"/>
          <w:sz w:val="24"/>
          <w:szCs w:val="24"/>
        </w:rPr>
        <w:t>E</w:t>
      </w:r>
      <w:r>
        <w:rPr>
          <w:b/>
          <w:color w:val="44526A"/>
          <w:sz w:val="24"/>
          <w:szCs w:val="24"/>
        </w:rPr>
        <w:t>RE</w:t>
      </w:r>
      <w:r>
        <w:rPr>
          <w:b/>
          <w:color w:val="44526A"/>
          <w:spacing w:val="1"/>
          <w:sz w:val="24"/>
          <w:szCs w:val="24"/>
        </w:rPr>
        <w:t>S</w:t>
      </w:r>
      <w:r>
        <w:rPr>
          <w:b/>
          <w:color w:val="44526A"/>
          <w:sz w:val="24"/>
          <w:szCs w:val="24"/>
        </w:rPr>
        <w:t>T</w:t>
      </w:r>
    </w:p>
    <w:p w14:paraId="00478340" w14:textId="77777777" w:rsidR="006F12A5" w:rsidRDefault="006F12A5">
      <w:pPr>
        <w:spacing w:before="19" w:line="220" w:lineRule="exact"/>
        <w:rPr>
          <w:sz w:val="22"/>
          <w:szCs w:val="22"/>
        </w:rPr>
      </w:pPr>
    </w:p>
    <w:p w14:paraId="5282D669" w14:textId="77777777" w:rsidR="006F12A5" w:rsidRDefault="002572FF">
      <w:pPr>
        <w:spacing w:line="253" w:lineRule="auto"/>
        <w:ind w:left="237" w:right="1023"/>
        <w:rPr>
          <w:sz w:val="19"/>
          <w:szCs w:val="19"/>
        </w:rPr>
      </w:pPr>
      <w:r>
        <w:rPr>
          <w:spacing w:val="-1"/>
          <w:sz w:val="19"/>
          <w:szCs w:val="19"/>
        </w:rPr>
        <w:t>Tr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elli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|</w:t>
      </w:r>
      <w:r>
        <w:rPr>
          <w:spacing w:val="-2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W</w:t>
      </w:r>
      <w:r>
        <w:rPr>
          <w:sz w:val="19"/>
          <w:szCs w:val="19"/>
        </w:rPr>
        <w:t>eb</w:t>
      </w:r>
      <w:r>
        <w:rPr>
          <w:spacing w:val="-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ws</w:t>
      </w:r>
      <w:r>
        <w:rPr>
          <w:spacing w:val="3"/>
          <w:sz w:val="19"/>
          <w:szCs w:val="19"/>
        </w:rPr>
        <w:t>i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|</w:t>
      </w:r>
      <w:r>
        <w:rPr>
          <w:spacing w:val="-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Co</w:t>
      </w:r>
      <w:r>
        <w:rPr>
          <w:spacing w:val="-1"/>
          <w:sz w:val="19"/>
          <w:szCs w:val="19"/>
        </w:rPr>
        <w:t>m</w:t>
      </w:r>
      <w:r>
        <w:rPr>
          <w:sz w:val="19"/>
          <w:szCs w:val="19"/>
        </w:rPr>
        <w:t>e</w:t>
      </w:r>
      <w:r>
        <w:rPr>
          <w:spacing w:val="3"/>
          <w:sz w:val="19"/>
          <w:szCs w:val="19"/>
        </w:rPr>
        <w:t>d</w:t>
      </w:r>
      <w:r>
        <w:rPr>
          <w:spacing w:val="-1"/>
          <w:sz w:val="19"/>
          <w:szCs w:val="19"/>
        </w:rPr>
        <w:t>y</w:t>
      </w:r>
      <w:r>
        <w:rPr>
          <w:sz w:val="19"/>
          <w:szCs w:val="19"/>
        </w:rPr>
        <w:t xml:space="preserve">| </w:t>
      </w:r>
      <w:r>
        <w:rPr>
          <w:spacing w:val="3"/>
          <w:sz w:val="19"/>
          <w:szCs w:val="19"/>
        </w:rPr>
        <w:t>C</w:t>
      </w:r>
      <w:r>
        <w:rPr>
          <w:spacing w:val="-4"/>
          <w:sz w:val="19"/>
          <w:szCs w:val="19"/>
        </w:rPr>
        <w:t>y</w:t>
      </w:r>
      <w:r>
        <w:rPr>
          <w:sz w:val="19"/>
          <w:szCs w:val="19"/>
        </w:rPr>
        <w:t>cli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|</w:t>
      </w:r>
      <w:r>
        <w:rPr>
          <w:spacing w:val="-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2"/>
          <w:sz w:val="19"/>
          <w:szCs w:val="19"/>
        </w:rPr>
        <w:t>i</w:t>
      </w:r>
      <w:r>
        <w:rPr>
          <w:spacing w:val="-1"/>
          <w:sz w:val="19"/>
          <w:szCs w:val="19"/>
        </w:rPr>
        <w:t>k</w:t>
      </w:r>
      <w:r>
        <w:rPr>
          <w:sz w:val="19"/>
          <w:szCs w:val="19"/>
        </w:rPr>
        <w:t>e</w:t>
      </w:r>
      <w:r>
        <w:rPr>
          <w:spacing w:val="-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|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Pl</w:t>
      </w:r>
      <w:r>
        <w:rPr>
          <w:spacing w:val="2"/>
          <w:sz w:val="19"/>
          <w:szCs w:val="19"/>
        </w:rPr>
        <w:t>a</w:t>
      </w:r>
      <w:r>
        <w:rPr>
          <w:spacing w:val="-4"/>
          <w:sz w:val="19"/>
          <w:szCs w:val="19"/>
        </w:rPr>
        <w:t>y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-4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C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ic</w:t>
      </w:r>
      <w:r>
        <w:rPr>
          <w:spacing w:val="-1"/>
          <w:sz w:val="19"/>
          <w:szCs w:val="19"/>
        </w:rPr>
        <w:t>k</w:t>
      </w:r>
      <w:r>
        <w:rPr>
          <w:sz w:val="19"/>
          <w:szCs w:val="19"/>
        </w:rPr>
        <w:t>et.</w:t>
      </w:r>
    </w:p>
    <w:p w14:paraId="006861C7" w14:textId="77777777" w:rsidR="006F12A5" w:rsidRDefault="006F12A5">
      <w:pPr>
        <w:spacing w:before="4" w:line="100" w:lineRule="exact"/>
        <w:rPr>
          <w:sz w:val="10"/>
          <w:szCs w:val="10"/>
        </w:rPr>
      </w:pPr>
    </w:p>
    <w:p w14:paraId="3F7BB2CF" w14:textId="77777777" w:rsidR="006F12A5" w:rsidRDefault="006F12A5">
      <w:pPr>
        <w:spacing w:line="200" w:lineRule="exact"/>
      </w:pPr>
    </w:p>
    <w:p w14:paraId="07878CCA" w14:textId="03B86991" w:rsidR="006F12A5" w:rsidRDefault="002572FF">
      <w:pPr>
        <w:ind w:left="11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699ABDC" wp14:editId="0FCB423A">
                <wp:simplePos x="0" y="0"/>
                <wp:positionH relativeFrom="page">
                  <wp:posOffset>3990975</wp:posOffset>
                </wp:positionH>
                <wp:positionV relativeFrom="paragraph">
                  <wp:posOffset>215265</wp:posOffset>
                </wp:positionV>
                <wp:extent cx="2672715" cy="0"/>
                <wp:effectExtent l="9525" t="5715" r="13335" b="1333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715" cy="0"/>
                          <a:chOff x="6285" y="339"/>
                          <a:chExt cx="4209" cy="0"/>
                        </a:xfrm>
                      </wpg:grpSpPr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6285" y="339"/>
                            <a:ext cx="4209" cy="0"/>
                          </a:xfrm>
                          <a:custGeom>
                            <a:avLst/>
                            <a:gdLst>
                              <a:gd name="T0" fmla="+- 0 6285 6285"/>
                              <a:gd name="T1" fmla="*/ T0 w 4209"/>
                              <a:gd name="T2" fmla="+- 0 10494 6285"/>
                              <a:gd name="T3" fmla="*/ T2 w 42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9">
                                <a:moveTo>
                                  <a:pt x="0" y="0"/>
                                </a:moveTo>
                                <a:lnTo>
                                  <a:pt x="4209" y="0"/>
                                </a:lnTo>
                              </a:path>
                            </a:pathLst>
                          </a:custGeom>
                          <a:noFill/>
                          <a:ln w="60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6B854" id="Group 5" o:spid="_x0000_s1026" style="position:absolute;margin-left:314.25pt;margin-top:16.95pt;width:210.45pt;height:0;z-index:-251654144;mso-position-horizontal-relative:page" coordorigin="6285,339" coordsize="42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">
                <v:shape id="Freeform 6" o:spid="_x0000_s1027" style="position:absolute;left:6285;top:339;width:4209;height:0;visibility:visible;mso-wrap-style:square;v-text-anchor:top" coordsize="42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" path="m,l4209,e" filled="f" strokeweight=".16925mm">
                  <v:path arrowok="t" o:connecttype="custom" o:connectlocs="0,0;4209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z w:val="24"/>
          <w:szCs w:val="24"/>
        </w:rPr>
        <w:t>RE</w:t>
      </w:r>
      <w:r>
        <w:rPr>
          <w:b/>
          <w:color w:val="44526A"/>
          <w:spacing w:val="-2"/>
          <w:sz w:val="24"/>
          <w:szCs w:val="24"/>
        </w:rPr>
        <w:t>F</w:t>
      </w:r>
      <w:r>
        <w:rPr>
          <w:b/>
          <w:color w:val="44526A"/>
          <w:sz w:val="24"/>
          <w:szCs w:val="24"/>
        </w:rPr>
        <w:t>EREN</w:t>
      </w:r>
      <w:r>
        <w:rPr>
          <w:b/>
          <w:color w:val="44526A"/>
          <w:spacing w:val="-1"/>
          <w:sz w:val="24"/>
          <w:szCs w:val="24"/>
        </w:rPr>
        <w:t>C</w:t>
      </w:r>
      <w:r>
        <w:rPr>
          <w:b/>
          <w:color w:val="44526A"/>
          <w:sz w:val="24"/>
          <w:szCs w:val="24"/>
        </w:rPr>
        <w:t>ES</w:t>
      </w:r>
    </w:p>
    <w:p w14:paraId="7630DE39" w14:textId="77777777" w:rsidR="006F12A5" w:rsidRDefault="006F12A5">
      <w:pPr>
        <w:spacing w:before="16" w:line="200" w:lineRule="exact"/>
      </w:pPr>
    </w:p>
    <w:p w14:paraId="4BCA1D6D" w14:textId="77777777" w:rsidR="006F12A5" w:rsidRDefault="002572FF">
      <w:pPr>
        <w:ind w:left="117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D. 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JUL 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LAM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UN</w:t>
      </w:r>
    </w:p>
    <w:p w14:paraId="23D7CE05" w14:textId="77777777" w:rsidR="006F12A5" w:rsidRDefault="002572FF">
      <w:pPr>
        <w:spacing w:before="85"/>
        <w:ind w:left="117"/>
      </w:pPr>
      <w:r>
        <w:rPr>
          <w:i/>
          <w:spacing w:val="-1"/>
        </w:rPr>
        <w:t>C</w:t>
      </w:r>
      <w:r>
        <w:rPr>
          <w:i/>
        </w:rPr>
        <w:t>EO,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E</w:t>
      </w:r>
      <w:r>
        <w:rPr>
          <w:i/>
          <w:spacing w:val="1"/>
        </w:rPr>
        <w:t>n</w:t>
      </w:r>
      <w:r>
        <w:rPr>
          <w:i/>
        </w:rPr>
        <w:t>li</w:t>
      </w:r>
      <w:r>
        <w:rPr>
          <w:i/>
          <w:spacing w:val="1"/>
        </w:rPr>
        <w:t>gh</w:t>
      </w:r>
      <w:r>
        <w:rPr>
          <w:i/>
        </w:rPr>
        <w:t>t</w:t>
      </w:r>
      <w:proofErr w:type="spellEnd"/>
      <w:r>
        <w:rPr>
          <w:i/>
          <w:spacing w:val="-6"/>
        </w:rPr>
        <w:t xml:space="preserve"> </w:t>
      </w:r>
      <w:r>
        <w:rPr>
          <w:i/>
          <w:spacing w:val="1"/>
        </w:rPr>
        <w:t>So</w:t>
      </w:r>
      <w:r>
        <w:rPr>
          <w:i/>
        </w:rPr>
        <w:t>l</w:t>
      </w:r>
      <w:r>
        <w:rPr>
          <w:i/>
          <w:spacing w:val="1"/>
        </w:rPr>
        <w:t>u</w:t>
      </w:r>
      <w:r>
        <w:rPr>
          <w:i/>
        </w:rPr>
        <w:t>ti</w:t>
      </w:r>
      <w:r>
        <w:rPr>
          <w:i/>
          <w:spacing w:val="-2"/>
        </w:rPr>
        <w:t>o</w:t>
      </w:r>
      <w:r>
        <w:rPr>
          <w:i/>
          <w:spacing w:val="1"/>
        </w:rPr>
        <w:t>n</w:t>
      </w:r>
      <w:r>
        <w:rPr>
          <w:i/>
        </w:rPr>
        <w:t>s</w:t>
      </w:r>
    </w:p>
    <w:p w14:paraId="29074D1D" w14:textId="77777777" w:rsidR="006F12A5" w:rsidRDefault="002572FF">
      <w:pPr>
        <w:spacing w:before="87"/>
        <w:ind w:left="117" w:right="1284"/>
      </w:pPr>
      <w:r>
        <w:rPr>
          <w:i/>
        </w:rPr>
        <w:t xml:space="preserve">. </w:t>
      </w:r>
      <w:r>
        <w:rPr>
          <w:i/>
          <w:spacing w:val="-1"/>
        </w:rPr>
        <w:t>N</w:t>
      </w:r>
      <w:r>
        <w:rPr>
          <w:i/>
        </w:rPr>
        <w:t>ET</w:t>
      </w:r>
      <w:r>
        <w:rPr>
          <w:i/>
          <w:spacing w:val="-4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r</w:t>
      </w:r>
      <w:r>
        <w:rPr>
          <w:i/>
          <w:spacing w:val="1"/>
        </w:rPr>
        <w:t>a</w:t>
      </w:r>
      <w:r>
        <w:rPr>
          <w:i/>
        </w:rPr>
        <w:t>i</w:t>
      </w:r>
      <w:r>
        <w:rPr>
          <w:i/>
          <w:spacing w:val="1"/>
        </w:rPr>
        <w:t>n</w:t>
      </w:r>
      <w:r>
        <w:rPr>
          <w:i/>
        </w:rPr>
        <w:t>er</w:t>
      </w:r>
      <w:r>
        <w:rPr>
          <w:i/>
          <w:spacing w:val="-6"/>
        </w:rPr>
        <w:t xml:space="preserve"> </w:t>
      </w:r>
      <w:r>
        <w:rPr>
          <w:i/>
          <w:spacing w:val="1"/>
        </w:rPr>
        <w:t>a</w:t>
      </w:r>
      <w:r>
        <w:rPr>
          <w:i/>
        </w:rPr>
        <w:t>t</w:t>
      </w:r>
      <w:r>
        <w:rPr>
          <w:i/>
          <w:spacing w:val="-2"/>
        </w:rPr>
        <w:t xml:space="preserve"> </w:t>
      </w:r>
      <w:r>
        <w:rPr>
          <w:i/>
          <w:spacing w:val="1"/>
        </w:rPr>
        <w:t>B</w:t>
      </w:r>
      <w:r>
        <w:rPr>
          <w:i/>
        </w:rPr>
        <w:t>A</w:t>
      </w:r>
      <w:r>
        <w:rPr>
          <w:i/>
          <w:spacing w:val="1"/>
        </w:rPr>
        <w:t>SI</w:t>
      </w:r>
      <w:r>
        <w:rPr>
          <w:i/>
        </w:rPr>
        <w:t>S</w:t>
      </w:r>
      <w:r>
        <w:rPr>
          <w:i/>
          <w:spacing w:val="-4"/>
        </w:rPr>
        <w:t xml:space="preserve"> </w:t>
      </w:r>
      <w:r>
        <w:rPr>
          <w:i/>
          <w:spacing w:val="1"/>
        </w:rPr>
        <w:t>In</w:t>
      </w:r>
      <w:r>
        <w:rPr>
          <w:i/>
          <w:spacing w:val="-1"/>
        </w:rPr>
        <w:t>s</w:t>
      </w:r>
      <w:r>
        <w:rPr>
          <w:i/>
        </w:rPr>
        <w:t>tit</w:t>
      </w:r>
      <w:r>
        <w:rPr>
          <w:i/>
          <w:spacing w:val="-2"/>
        </w:rPr>
        <w:t>u</w:t>
      </w:r>
      <w:r>
        <w:rPr>
          <w:i/>
        </w:rPr>
        <w:t>te</w:t>
      </w:r>
      <w:r>
        <w:rPr>
          <w:i/>
          <w:spacing w:val="-7"/>
        </w:rPr>
        <w:t xml:space="preserve"> </w:t>
      </w:r>
      <w:r>
        <w:rPr>
          <w:i/>
          <w:spacing w:val="1"/>
        </w:rPr>
        <w:t>o</w:t>
      </w:r>
      <w:r>
        <w:rPr>
          <w:i/>
        </w:rPr>
        <w:t>f Tec</w:t>
      </w:r>
      <w:r>
        <w:rPr>
          <w:i/>
          <w:spacing w:val="1"/>
        </w:rPr>
        <w:t>hno</w:t>
      </w:r>
      <w:r>
        <w:rPr>
          <w:i/>
        </w:rPr>
        <w:t>l</w:t>
      </w:r>
      <w:r>
        <w:rPr>
          <w:i/>
          <w:spacing w:val="1"/>
        </w:rPr>
        <w:t>og</w:t>
      </w:r>
      <w:r>
        <w:rPr>
          <w:i/>
        </w:rPr>
        <w:t>y</w:t>
      </w:r>
      <w:r>
        <w:rPr>
          <w:i/>
          <w:spacing w:val="-6"/>
        </w:rPr>
        <w:t xml:space="preserve"> </w:t>
      </w:r>
      <w:r>
        <w:rPr>
          <w:i/>
        </w:rPr>
        <w:t>&amp;</w:t>
      </w:r>
      <w:r>
        <w:rPr>
          <w:i/>
          <w:spacing w:val="-8"/>
        </w:rPr>
        <w:t xml:space="preserve"> </w:t>
      </w:r>
      <w:r>
        <w:rPr>
          <w:i/>
        </w:rPr>
        <w:t>M</w:t>
      </w:r>
      <w:r>
        <w:rPr>
          <w:i/>
          <w:spacing w:val="1"/>
        </w:rPr>
        <w:t>anag</w:t>
      </w:r>
      <w:r>
        <w:rPr>
          <w:i/>
        </w:rPr>
        <w:t>em</w:t>
      </w:r>
      <w:r>
        <w:rPr>
          <w:i/>
          <w:spacing w:val="1"/>
        </w:rPr>
        <w:t>en</w:t>
      </w:r>
      <w:r>
        <w:rPr>
          <w:i/>
        </w:rPr>
        <w:t>t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(</w:t>
      </w:r>
      <w:r>
        <w:rPr>
          <w:i/>
        </w:rPr>
        <w:t>B</w:t>
      </w:r>
      <w:r>
        <w:rPr>
          <w:i/>
          <w:spacing w:val="1"/>
        </w:rPr>
        <w:t>I</w:t>
      </w:r>
      <w:r>
        <w:rPr>
          <w:i/>
        </w:rPr>
        <w:t>T</w:t>
      </w:r>
      <w:r>
        <w:rPr>
          <w:i/>
          <w:spacing w:val="-1"/>
        </w:rPr>
        <w:t>M</w:t>
      </w:r>
      <w:r>
        <w:rPr>
          <w:i/>
        </w:rPr>
        <w:t xml:space="preserve">) </w:t>
      </w:r>
      <w:r>
        <w:rPr>
          <w:spacing w:val="-1"/>
        </w:rPr>
        <w:t>C</w:t>
      </w:r>
      <w:r>
        <w:t>ell:</w:t>
      </w:r>
      <w:r>
        <w:rPr>
          <w:spacing w:val="-4"/>
        </w:rPr>
        <w:t xml:space="preserve"> </w:t>
      </w:r>
      <w:r>
        <w:rPr>
          <w:spacing w:val="1"/>
        </w:rPr>
        <w:t>+880171</w:t>
      </w:r>
      <w:r>
        <w:rPr>
          <w:spacing w:val="-1"/>
        </w:rPr>
        <w:t>0</w:t>
      </w:r>
      <w:r>
        <w:rPr>
          <w:spacing w:val="1"/>
        </w:rPr>
        <w:t>31</w:t>
      </w:r>
      <w:r>
        <w:rPr>
          <w:spacing w:val="-1"/>
        </w:rPr>
        <w:t>8</w:t>
      </w:r>
      <w:r>
        <w:rPr>
          <w:spacing w:val="1"/>
        </w:rPr>
        <w:t>19</w:t>
      </w:r>
      <w:r>
        <w:t>9</w:t>
      </w:r>
    </w:p>
    <w:p w14:paraId="18262D53" w14:textId="77777777" w:rsidR="006F12A5" w:rsidRDefault="002572FF">
      <w:pPr>
        <w:spacing w:line="220" w:lineRule="exact"/>
        <w:ind w:left="117"/>
      </w:pPr>
      <w:r>
        <w:rPr>
          <w:spacing w:val="3"/>
        </w:rPr>
        <w:t>E</w:t>
      </w:r>
      <w:r>
        <w:rPr>
          <w:spacing w:val="-4"/>
        </w:rPr>
        <w:t>m</w:t>
      </w:r>
      <w:r>
        <w:t>ail:</w:t>
      </w:r>
      <w:r>
        <w:rPr>
          <w:spacing w:val="-5"/>
        </w:rPr>
        <w:t xml:space="preserve"> </w:t>
      </w:r>
      <w:hyperlink r:id="rId18">
        <w:proofErr w:type="spellStart"/>
        <w:r>
          <w:rPr>
            <w:color w:val="045FC1"/>
            <w:spacing w:val="2"/>
            <w:u w:val="single" w:color="045FC1"/>
          </w:rPr>
          <w:t>s</w:t>
        </w:r>
        <w:r>
          <w:rPr>
            <w:color w:val="045FC1"/>
            <w:spacing w:val="-1"/>
            <w:u w:val="single" w:color="045FC1"/>
          </w:rPr>
          <w:t>h</w:t>
        </w:r>
        <w:r>
          <w:rPr>
            <w:color w:val="045FC1"/>
            <w:u w:val="single" w:color="045FC1"/>
          </w:rPr>
          <w:t>ira</w:t>
        </w:r>
        <w:r>
          <w:rPr>
            <w:color w:val="045FC1"/>
            <w:spacing w:val="2"/>
            <w:u w:val="single" w:color="045FC1"/>
          </w:rPr>
          <w:t>j</w:t>
        </w:r>
        <w:r>
          <w:rPr>
            <w:color w:val="045FC1"/>
            <w:spacing w:val="-1"/>
            <w:u w:val="single" w:color="045FC1"/>
          </w:rPr>
          <w:t>u</w:t>
        </w:r>
        <w:r>
          <w:rPr>
            <w:color w:val="045FC1"/>
            <w:u w:val="single" w:color="045FC1"/>
          </w:rPr>
          <w:t>l</w:t>
        </w:r>
        <w:proofErr w:type="spellEnd"/>
        <w:r>
          <w:rPr>
            <w:color w:val="045FC1"/>
            <w:u w:val="single" w:color="045FC1"/>
          </w:rPr>
          <w:t>.</w:t>
        </w:r>
        <w:r>
          <w:rPr>
            <w:color w:val="045FC1"/>
            <w:spacing w:val="-4"/>
            <w:u w:val="single" w:color="045FC1"/>
          </w:rPr>
          <w:t xml:space="preserve"> </w:t>
        </w:r>
        <w:proofErr w:type="spellStart"/>
        <w:r>
          <w:rPr>
            <w:color w:val="045FC1"/>
            <w:spacing w:val="-4"/>
            <w:u w:val="single" w:color="045FC1"/>
          </w:rPr>
          <w:t>m</w:t>
        </w:r>
        <w:r>
          <w:rPr>
            <w:color w:val="045FC1"/>
            <w:spacing w:val="3"/>
            <w:u w:val="single" w:color="045FC1"/>
          </w:rPr>
          <w:t>a</w:t>
        </w:r>
        <w:r>
          <w:rPr>
            <w:color w:val="045FC1"/>
            <w:spacing w:val="-1"/>
            <w:u w:val="single" w:color="045FC1"/>
          </w:rPr>
          <w:t>m</w:t>
        </w:r>
        <w:r>
          <w:rPr>
            <w:color w:val="045FC1"/>
            <w:spacing w:val="1"/>
            <w:u w:val="single" w:color="045FC1"/>
          </w:rPr>
          <w:t>un@g</w:t>
        </w:r>
        <w:r>
          <w:rPr>
            <w:color w:val="045FC1"/>
            <w:spacing w:val="-1"/>
            <w:u w:val="single" w:color="045FC1"/>
          </w:rPr>
          <w:t>m</w:t>
        </w:r>
        <w:r>
          <w:rPr>
            <w:color w:val="045FC1"/>
            <w:u w:val="single" w:color="045FC1"/>
          </w:rPr>
          <w:t>a</w:t>
        </w:r>
        <w:proofErr w:type="spellEnd"/>
        <w:r>
          <w:rPr>
            <w:color w:val="045FC1"/>
            <w:spacing w:val="-9"/>
            <w:u w:val="single" w:color="045FC1"/>
          </w:rPr>
          <w:t xml:space="preserve"> </w:t>
        </w:r>
        <w:r>
          <w:rPr>
            <w:color w:val="045FC1"/>
            <w:u w:val="single" w:color="045FC1"/>
          </w:rPr>
          <w:t>il.co</w:t>
        </w:r>
        <w:r>
          <w:rPr>
            <w:color w:val="045FC1"/>
            <w:spacing w:val="-3"/>
            <w:u w:val="single" w:color="045FC1"/>
          </w:rPr>
          <w:t xml:space="preserve"> </w:t>
        </w:r>
        <w:r>
          <w:rPr>
            <w:color w:val="045FC1"/>
            <w:u w:val="single" w:color="045FC1"/>
          </w:rPr>
          <w:t>m</w:t>
        </w:r>
      </w:hyperlink>
    </w:p>
    <w:p w14:paraId="0BA59030" w14:textId="77777777" w:rsidR="006F12A5" w:rsidRDefault="006F12A5">
      <w:pPr>
        <w:spacing w:before="15" w:line="280" w:lineRule="exact"/>
        <w:rPr>
          <w:sz w:val="28"/>
          <w:szCs w:val="28"/>
        </w:rPr>
      </w:pPr>
    </w:p>
    <w:p w14:paraId="69993C67" w14:textId="77777777" w:rsidR="006F12A5" w:rsidRDefault="002572FF">
      <w:pPr>
        <w:ind w:left="177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D. 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V</w:t>
      </w:r>
      <w:r>
        <w:rPr>
          <w:b/>
          <w:sz w:val="24"/>
          <w:szCs w:val="24"/>
        </w:rPr>
        <w:t xml:space="preserve">ID BIN 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AR</w:t>
      </w:r>
    </w:p>
    <w:p w14:paraId="36AF39BF" w14:textId="77777777" w:rsidR="006F12A5" w:rsidRDefault="002572FF">
      <w:pPr>
        <w:spacing w:line="200" w:lineRule="exact"/>
        <w:ind w:left="117"/>
      </w:pPr>
      <w:r>
        <w:rPr>
          <w:color w:val="1D1F29"/>
        </w:rPr>
        <w:t>As</w:t>
      </w:r>
      <w:r>
        <w:rPr>
          <w:color w:val="1D1F29"/>
          <w:spacing w:val="-1"/>
        </w:rPr>
        <w:t>s</w:t>
      </w:r>
      <w:r>
        <w:rPr>
          <w:color w:val="1D1F29"/>
          <w:spacing w:val="2"/>
        </w:rPr>
        <w:t>i</w:t>
      </w:r>
      <w:r>
        <w:rPr>
          <w:color w:val="1D1F29"/>
          <w:spacing w:val="-1"/>
        </w:rPr>
        <w:t>s</w:t>
      </w:r>
      <w:r>
        <w:rPr>
          <w:color w:val="1D1F29"/>
        </w:rPr>
        <w:t>ta</w:t>
      </w:r>
      <w:r>
        <w:rPr>
          <w:color w:val="1D1F29"/>
          <w:spacing w:val="1"/>
        </w:rPr>
        <w:t>n</w:t>
      </w:r>
      <w:r>
        <w:rPr>
          <w:color w:val="1D1F29"/>
        </w:rPr>
        <w:t>t</w:t>
      </w:r>
      <w:r>
        <w:rPr>
          <w:color w:val="1D1F29"/>
          <w:spacing w:val="-7"/>
        </w:rPr>
        <w:t xml:space="preserve"> </w:t>
      </w:r>
      <w:r>
        <w:rPr>
          <w:color w:val="1D1F29"/>
          <w:spacing w:val="2"/>
        </w:rPr>
        <w:t>P</w:t>
      </w:r>
      <w:r>
        <w:rPr>
          <w:color w:val="1D1F29"/>
          <w:spacing w:val="1"/>
        </w:rPr>
        <w:t>ro</w:t>
      </w:r>
      <w:r>
        <w:rPr>
          <w:color w:val="1D1F29"/>
          <w:spacing w:val="-2"/>
        </w:rPr>
        <w:t>f</w:t>
      </w:r>
      <w:r>
        <w:rPr>
          <w:color w:val="1D1F29"/>
        </w:rPr>
        <w:t>es</w:t>
      </w:r>
      <w:r>
        <w:rPr>
          <w:color w:val="1D1F29"/>
          <w:spacing w:val="-1"/>
        </w:rPr>
        <w:t>s</w:t>
      </w:r>
      <w:r>
        <w:rPr>
          <w:color w:val="1D1F29"/>
          <w:spacing w:val="1"/>
        </w:rPr>
        <w:t>o</w:t>
      </w:r>
      <w:r>
        <w:rPr>
          <w:color w:val="1D1F29"/>
        </w:rPr>
        <w:t>r</w:t>
      </w:r>
    </w:p>
    <w:p w14:paraId="7B4737AA" w14:textId="77777777" w:rsidR="006F12A5" w:rsidRDefault="002572FF">
      <w:pPr>
        <w:spacing w:line="200" w:lineRule="exact"/>
        <w:ind w:left="117"/>
      </w:pPr>
      <w:r>
        <w:t>D</w:t>
      </w:r>
      <w:r>
        <w:rPr>
          <w:i/>
        </w:rPr>
        <w:t>e</w:t>
      </w:r>
      <w:r>
        <w:rPr>
          <w:i/>
          <w:spacing w:val="1"/>
        </w:rPr>
        <w:t>pa</w:t>
      </w:r>
      <w:r>
        <w:rPr>
          <w:i/>
          <w:spacing w:val="-1"/>
        </w:rPr>
        <w:t>r</w:t>
      </w:r>
      <w:r>
        <w:rPr>
          <w:i/>
        </w:rPr>
        <w:t>tme</w:t>
      </w:r>
      <w:r>
        <w:rPr>
          <w:i/>
          <w:spacing w:val="1"/>
        </w:rPr>
        <w:t>n</w:t>
      </w:r>
      <w:r>
        <w:rPr>
          <w:i/>
        </w:rPr>
        <w:t>t</w:t>
      </w:r>
      <w:r>
        <w:rPr>
          <w:i/>
          <w:spacing w:val="-10"/>
        </w:rPr>
        <w:t xml:space="preserve"> </w:t>
      </w:r>
      <w:r>
        <w:rPr>
          <w:i/>
          <w:spacing w:val="1"/>
        </w:rPr>
        <w:t>o</w:t>
      </w:r>
      <w:r>
        <w:rPr>
          <w:i/>
        </w:rPr>
        <w:t>f</w:t>
      </w:r>
      <w:r>
        <w:rPr>
          <w:i/>
          <w:spacing w:val="-2"/>
        </w:rPr>
        <w:t xml:space="preserve"> </w:t>
      </w:r>
      <w:r>
        <w:rPr>
          <w:i/>
        </w:rPr>
        <w:t>C</w:t>
      </w:r>
      <w:r>
        <w:rPr>
          <w:i/>
          <w:spacing w:val="1"/>
        </w:rPr>
        <w:t>o</w:t>
      </w:r>
      <w:r>
        <w:rPr>
          <w:i/>
        </w:rPr>
        <w:t>m</w:t>
      </w:r>
      <w:r>
        <w:rPr>
          <w:i/>
          <w:spacing w:val="1"/>
        </w:rPr>
        <w:t>pu</w:t>
      </w:r>
      <w:r>
        <w:rPr>
          <w:i/>
        </w:rPr>
        <w:t>ter</w:t>
      </w:r>
      <w:r>
        <w:rPr>
          <w:i/>
          <w:spacing w:val="-8"/>
        </w:rPr>
        <w:t xml:space="preserve"> </w:t>
      </w:r>
      <w:r>
        <w:rPr>
          <w:i/>
          <w:spacing w:val="1"/>
        </w:rPr>
        <w:t>S</w:t>
      </w:r>
      <w:r>
        <w:rPr>
          <w:i/>
        </w:rPr>
        <w:t>cie</w:t>
      </w:r>
      <w:r>
        <w:rPr>
          <w:i/>
          <w:spacing w:val="2"/>
        </w:rPr>
        <w:t>n</w:t>
      </w:r>
      <w:r>
        <w:rPr>
          <w:i/>
        </w:rPr>
        <w:t>ce</w:t>
      </w:r>
    </w:p>
    <w:p w14:paraId="762F6872" w14:textId="77777777" w:rsidR="006F12A5" w:rsidRDefault="002572FF">
      <w:pPr>
        <w:spacing w:line="200" w:lineRule="exact"/>
        <w:ind w:left="117"/>
      </w:pPr>
      <w:r>
        <w:rPr>
          <w:color w:val="1D1F29"/>
        </w:rPr>
        <w:t>A</w:t>
      </w:r>
      <w:r>
        <w:rPr>
          <w:color w:val="1D1F29"/>
          <w:spacing w:val="-1"/>
        </w:rPr>
        <w:t>m</w:t>
      </w:r>
      <w:r>
        <w:rPr>
          <w:color w:val="1D1F29"/>
        </w:rPr>
        <w:t>e</w:t>
      </w:r>
      <w:r>
        <w:rPr>
          <w:color w:val="1D1F29"/>
          <w:spacing w:val="1"/>
        </w:rPr>
        <w:t>r</w:t>
      </w:r>
      <w:r>
        <w:rPr>
          <w:color w:val="1D1F29"/>
        </w:rPr>
        <w:t>ic</w:t>
      </w:r>
      <w:r>
        <w:rPr>
          <w:color w:val="1D1F29"/>
          <w:spacing w:val="3"/>
        </w:rPr>
        <w:t>a</w:t>
      </w:r>
      <w:r>
        <w:rPr>
          <w:color w:val="1D1F29"/>
        </w:rPr>
        <w:t>n</w:t>
      </w:r>
      <w:r>
        <w:rPr>
          <w:color w:val="1D1F29"/>
          <w:spacing w:val="-9"/>
        </w:rPr>
        <w:t xml:space="preserve"> </w:t>
      </w:r>
      <w:r>
        <w:rPr>
          <w:color w:val="1D1F29"/>
          <w:spacing w:val="1"/>
        </w:rPr>
        <w:t>I</w:t>
      </w:r>
      <w:r>
        <w:rPr>
          <w:color w:val="1D1F29"/>
          <w:spacing w:val="-1"/>
        </w:rPr>
        <w:t>n</w:t>
      </w:r>
      <w:r>
        <w:rPr>
          <w:color w:val="1D1F29"/>
        </w:rPr>
        <w:t>te</w:t>
      </w:r>
      <w:r>
        <w:rPr>
          <w:color w:val="1D1F29"/>
          <w:spacing w:val="1"/>
        </w:rPr>
        <w:t>r</w:t>
      </w:r>
      <w:r>
        <w:rPr>
          <w:color w:val="1D1F29"/>
          <w:spacing w:val="-1"/>
        </w:rPr>
        <w:t>n</w:t>
      </w:r>
      <w:r>
        <w:rPr>
          <w:color w:val="1D1F29"/>
          <w:spacing w:val="3"/>
        </w:rPr>
        <w:t>a</w:t>
      </w:r>
      <w:r>
        <w:rPr>
          <w:color w:val="1D1F29"/>
        </w:rPr>
        <w:t>ti</w:t>
      </w:r>
      <w:r>
        <w:rPr>
          <w:color w:val="1D1F29"/>
          <w:spacing w:val="1"/>
        </w:rPr>
        <w:t>o</w:t>
      </w:r>
      <w:r>
        <w:rPr>
          <w:color w:val="1D1F29"/>
          <w:spacing w:val="-1"/>
        </w:rPr>
        <w:t>n</w:t>
      </w:r>
      <w:r>
        <w:rPr>
          <w:color w:val="1D1F29"/>
        </w:rPr>
        <w:t>al</w:t>
      </w:r>
      <w:r>
        <w:rPr>
          <w:color w:val="1D1F29"/>
          <w:spacing w:val="-10"/>
        </w:rPr>
        <w:t xml:space="preserve"> </w:t>
      </w:r>
      <w:r>
        <w:rPr>
          <w:color w:val="1D1F29"/>
          <w:spacing w:val="2"/>
        </w:rPr>
        <w:t>U</w:t>
      </w:r>
      <w:r>
        <w:rPr>
          <w:color w:val="1D1F29"/>
          <w:spacing w:val="-1"/>
        </w:rPr>
        <w:t>n</w:t>
      </w:r>
      <w:r>
        <w:rPr>
          <w:color w:val="1D1F29"/>
          <w:spacing w:val="2"/>
        </w:rPr>
        <w:t>i</w:t>
      </w:r>
      <w:r>
        <w:rPr>
          <w:color w:val="1D1F29"/>
          <w:spacing w:val="-1"/>
        </w:rPr>
        <w:t>v</w:t>
      </w:r>
      <w:r>
        <w:rPr>
          <w:color w:val="1D1F29"/>
          <w:spacing w:val="3"/>
        </w:rPr>
        <w:t>e</w:t>
      </w:r>
      <w:r>
        <w:rPr>
          <w:color w:val="1D1F29"/>
          <w:spacing w:val="1"/>
        </w:rPr>
        <w:t>r</w:t>
      </w:r>
      <w:r>
        <w:rPr>
          <w:color w:val="1D1F29"/>
          <w:spacing w:val="-1"/>
        </w:rPr>
        <w:t>s</w:t>
      </w:r>
      <w:r>
        <w:rPr>
          <w:color w:val="1D1F29"/>
        </w:rPr>
        <w:t>i</w:t>
      </w:r>
      <w:r>
        <w:rPr>
          <w:color w:val="1D1F29"/>
          <w:spacing w:val="2"/>
        </w:rPr>
        <w:t>t</w:t>
      </w:r>
      <w:r>
        <w:rPr>
          <w:color w:val="1D1F29"/>
        </w:rPr>
        <w:t>y</w:t>
      </w:r>
      <w:r>
        <w:rPr>
          <w:color w:val="1D1F29"/>
          <w:spacing w:val="-11"/>
        </w:rPr>
        <w:t xml:space="preserve"> </w:t>
      </w:r>
      <w:r>
        <w:rPr>
          <w:color w:val="1D1F29"/>
          <w:spacing w:val="1"/>
        </w:rPr>
        <w:t>B</w:t>
      </w:r>
      <w:r>
        <w:rPr>
          <w:color w:val="1D1F29"/>
        </w:rPr>
        <w:t>a</w:t>
      </w:r>
      <w:r>
        <w:rPr>
          <w:color w:val="1D1F29"/>
          <w:spacing w:val="1"/>
        </w:rPr>
        <w:t>n</w:t>
      </w:r>
      <w:r>
        <w:rPr>
          <w:color w:val="1D1F29"/>
          <w:spacing w:val="-1"/>
        </w:rPr>
        <w:t>g</w:t>
      </w:r>
      <w:r>
        <w:rPr>
          <w:color w:val="1D1F29"/>
        </w:rPr>
        <w:t>la</w:t>
      </w:r>
      <w:r>
        <w:rPr>
          <w:color w:val="1D1F29"/>
          <w:spacing w:val="1"/>
        </w:rPr>
        <w:t>d</w:t>
      </w:r>
      <w:r>
        <w:rPr>
          <w:color w:val="1D1F29"/>
        </w:rPr>
        <w:t>e</w:t>
      </w:r>
      <w:r>
        <w:rPr>
          <w:color w:val="1D1F29"/>
          <w:spacing w:val="2"/>
        </w:rPr>
        <w:t>s</w:t>
      </w:r>
      <w:r>
        <w:rPr>
          <w:color w:val="1D1F29"/>
        </w:rPr>
        <w:t>h</w:t>
      </w:r>
    </w:p>
    <w:p w14:paraId="13C6C8A4" w14:textId="77777777" w:rsidR="006F12A5" w:rsidRDefault="002572FF">
      <w:pPr>
        <w:spacing w:line="220" w:lineRule="exact"/>
        <w:ind w:left="117"/>
      </w:pPr>
      <w:proofErr w:type="gramStart"/>
      <w:r>
        <w:rPr>
          <w:color w:val="1D1F29"/>
          <w:spacing w:val="-1"/>
        </w:rPr>
        <w:t>C</w:t>
      </w:r>
      <w:r>
        <w:rPr>
          <w:color w:val="1D1F29"/>
        </w:rPr>
        <w:t>ell:+</w:t>
      </w:r>
      <w:proofErr w:type="gramEnd"/>
      <w:r>
        <w:rPr>
          <w:color w:val="1D1F29"/>
          <w:spacing w:val="1"/>
        </w:rPr>
        <w:t>880167</w:t>
      </w:r>
      <w:r>
        <w:rPr>
          <w:color w:val="1D1F29"/>
          <w:spacing w:val="-1"/>
        </w:rPr>
        <w:t>2</w:t>
      </w:r>
      <w:r>
        <w:rPr>
          <w:color w:val="1D1F29"/>
          <w:spacing w:val="1"/>
        </w:rPr>
        <w:t>60</w:t>
      </w:r>
      <w:r>
        <w:rPr>
          <w:color w:val="1D1F29"/>
          <w:spacing w:val="-1"/>
        </w:rPr>
        <w:t>6</w:t>
      </w:r>
      <w:r>
        <w:rPr>
          <w:color w:val="1D1F29"/>
          <w:spacing w:val="1"/>
        </w:rPr>
        <w:t>96</w:t>
      </w:r>
      <w:r>
        <w:rPr>
          <w:color w:val="1D1F29"/>
        </w:rPr>
        <w:t>4</w:t>
      </w:r>
    </w:p>
    <w:p w14:paraId="4C0BEC5B" w14:textId="77777777" w:rsidR="006F12A5" w:rsidRDefault="002572FF">
      <w:pPr>
        <w:spacing w:line="220" w:lineRule="exact"/>
        <w:ind w:left="117"/>
        <w:sectPr w:rsidR="006F12A5">
          <w:pgSz w:w="11900" w:h="16860"/>
          <w:pgMar w:top="1340" w:right="1300" w:bottom="280" w:left="1280" w:header="720" w:footer="720" w:gutter="0"/>
          <w:cols w:num="2" w:space="720" w:equalWidth="0">
            <w:col w:w="4556" w:space="449"/>
            <w:col w:w="4315"/>
          </w:cols>
        </w:sectPr>
      </w:pPr>
      <w:proofErr w:type="spellStart"/>
      <w:r>
        <w:rPr>
          <w:color w:val="1D1F29"/>
          <w:spacing w:val="3"/>
        </w:rPr>
        <w:t>E</w:t>
      </w:r>
      <w:r>
        <w:rPr>
          <w:color w:val="1D1F29"/>
          <w:spacing w:val="-4"/>
        </w:rPr>
        <w:t>m</w:t>
      </w:r>
      <w:r>
        <w:rPr>
          <w:color w:val="1D1F29"/>
        </w:rPr>
        <w:t>ail</w:t>
      </w:r>
      <w:r>
        <w:rPr>
          <w:color w:val="1D1F29"/>
          <w:spacing w:val="2"/>
        </w:rPr>
        <w:t>:</w:t>
      </w:r>
      <w:hyperlink r:id="rId19"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v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u w:val="single" w:color="0000FF"/>
          </w:rPr>
          <w:t>.an</w:t>
        </w:r>
        <w:proofErr w:type="spellEnd"/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spacing w:val="-1"/>
            <w:u w:val="single" w:color="0000FF"/>
          </w:rPr>
          <w:t>@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2"/>
            <w:u w:val="single" w:color="0000FF"/>
          </w:rPr>
          <w:t>i</w:t>
        </w:r>
        <w:r>
          <w:rPr>
            <w:color w:val="0000FF"/>
            <w:spacing w:val="-1"/>
            <w:u w:val="single" w:color="0000FF"/>
          </w:rPr>
          <w:t>u</w:t>
        </w:r>
        <w:r>
          <w:rPr>
            <w:color w:val="0000FF"/>
            <w:spacing w:val="1"/>
            <w:u w:val="single" w:color="0000FF"/>
          </w:rPr>
          <w:t>b</w:t>
        </w:r>
        <w:r>
          <w:rPr>
            <w:color w:val="0000FF"/>
            <w:u w:val="single" w:color="0000FF"/>
          </w:rPr>
          <w:t>.e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u w:val="single" w:color="0000FF"/>
          </w:rPr>
          <w:t>u</w:t>
        </w:r>
      </w:hyperlink>
    </w:p>
    <w:p w14:paraId="0077426B" w14:textId="6CE2385C" w:rsidR="006F12A5" w:rsidRDefault="002572FF">
      <w:pPr>
        <w:spacing w:before="63"/>
        <w:ind w:left="140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0630D76" wp14:editId="7A356149">
                <wp:simplePos x="0" y="0"/>
                <wp:positionH relativeFrom="page">
                  <wp:posOffset>897255</wp:posOffset>
                </wp:positionH>
                <wp:positionV relativeFrom="paragraph">
                  <wp:posOffset>257810</wp:posOffset>
                </wp:positionV>
                <wp:extent cx="2672080" cy="0"/>
                <wp:effectExtent l="11430" t="13335" r="12065" b="5715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2080" cy="0"/>
                          <a:chOff x="1413" y="406"/>
                          <a:chExt cx="4208" cy="0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1413" y="406"/>
                            <a:ext cx="4208" cy="0"/>
                          </a:xfrm>
                          <a:custGeom>
                            <a:avLst/>
                            <a:gdLst>
                              <a:gd name="T0" fmla="+- 0 1413 1413"/>
                              <a:gd name="T1" fmla="*/ T0 w 4208"/>
                              <a:gd name="T2" fmla="+- 0 5621 1413"/>
                              <a:gd name="T3" fmla="*/ T2 w 4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08">
                                <a:moveTo>
                                  <a:pt x="0" y="0"/>
                                </a:moveTo>
                                <a:lnTo>
                                  <a:pt x="4208" y="0"/>
                                </a:lnTo>
                              </a:path>
                            </a:pathLst>
                          </a:custGeom>
                          <a:noFill/>
                          <a:ln w="60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999CA" id="Group 3" o:spid="_x0000_s1026" style="position:absolute;margin-left:70.65pt;margin-top:20.3pt;width:210.4pt;height:0;z-index:-251653120;mso-position-horizontal-relative:page" coordorigin="1413,406" coordsize="42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">
                <v:shape id="Freeform 4" o:spid="_x0000_s1027" style="position:absolute;left:1413;top:406;width:4208;height:0;visibility:visible;mso-wrap-style:square;v-text-anchor:top" coordsize="4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" path="m,l4208,e" filled="f" strokeweight=".16925mm">
                  <v:path arrowok="t" o:connecttype="custom" o:connectlocs="0,0;4208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4526A"/>
          <w:sz w:val="24"/>
          <w:szCs w:val="24"/>
        </w:rPr>
        <w:t>DECLAR</w:t>
      </w:r>
      <w:r>
        <w:rPr>
          <w:b/>
          <w:color w:val="44526A"/>
          <w:spacing w:val="-1"/>
          <w:sz w:val="24"/>
          <w:szCs w:val="24"/>
        </w:rPr>
        <w:t>A</w:t>
      </w:r>
      <w:r>
        <w:rPr>
          <w:b/>
          <w:color w:val="44526A"/>
          <w:sz w:val="24"/>
          <w:szCs w:val="24"/>
        </w:rPr>
        <w:t>TION</w:t>
      </w:r>
    </w:p>
    <w:p w14:paraId="7A3BB0CD" w14:textId="77777777" w:rsidR="006F12A5" w:rsidRDefault="006F12A5">
      <w:pPr>
        <w:spacing w:before="6" w:line="180" w:lineRule="exact"/>
        <w:rPr>
          <w:sz w:val="19"/>
          <w:szCs w:val="19"/>
        </w:rPr>
      </w:pPr>
    </w:p>
    <w:p w14:paraId="5EFA8F93" w14:textId="77777777" w:rsidR="006F12A5" w:rsidRDefault="002572FF">
      <w:pPr>
        <w:spacing w:line="249" w:lineRule="auto"/>
        <w:ind w:left="140" w:right="4878"/>
        <w:jc w:val="both"/>
      </w:pPr>
      <w:r>
        <w:rPr>
          <w:sz w:val="19"/>
          <w:szCs w:val="19"/>
        </w:rPr>
        <w:t>I</w:t>
      </w:r>
      <w:r>
        <w:rPr>
          <w:spacing w:val="-4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m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co</w:t>
      </w:r>
      <w:r>
        <w:rPr>
          <w:spacing w:val="-1"/>
          <w:sz w:val="19"/>
          <w:szCs w:val="19"/>
        </w:rPr>
        <w:t xml:space="preserve"> </w:t>
      </w:r>
      <w:proofErr w:type="spellStart"/>
      <w:r>
        <w:rPr>
          <w:spacing w:val="1"/>
          <w:sz w:val="19"/>
          <w:szCs w:val="19"/>
        </w:rPr>
        <w:t>n</w:t>
      </w:r>
      <w:r>
        <w:rPr>
          <w:spacing w:val="2"/>
          <w:sz w:val="19"/>
          <w:szCs w:val="19"/>
        </w:rPr>
        <w:t>f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d</w:t>
      </w:r>
      <w:r>
        <w:rPr>
          <w:spacing w:val="-3"/>
          <w:sz w:val="19"/>
          <w:szCs w:val="19"/>
        </w:rPr>
        <w:t>e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t</w:t>
      </w:r>
      <w:proofErr w:type="spellEnd"/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at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>a</w:t>
      </w:r>
      <w:r>
        <w:rPr>
          <w:spacing w:val="-1"/>
          <w:sz w:val="19"/>
          <w:szCs w:val="19"/>
        </w:rPr>
        <w:t>v</w:t>
      </w:r>
      <w:r>
        <w:rPr>
          <w:sz w:val="19"/>
          <w:szCs w:val="19"/>
        </w:rPr>
        <w:t>e</w:t>
      </w:r>
      <w:r>
        <w:rPr>
          <w:spacing w:val="-3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ili</w:t>
      </w:r>
      <w:r>
        <w:rPr>
          <w:spacing w:val="3"/>
          <w:sz w:val="19"/>
          <w:szCs w:val="19"/>
        </w:rPr>
        <w:t>t</w:t>
      </w:r>
      <w:r>
        <w:rPr>
          <w:sz w:val="19"/>
          <w:szCs w:val="19"/>
        </w:rPr>
        <w:t>y</w:t>
      </w:r>
      <w:r>
        <w:rPr>
          <w:spacing w:val="-9"/>
          <w:sz w:val="19"/>
          <w:szCs w:val="19"/>
        </w:rPr>
        <w:t xml:space="preserve"> </w:t>
      </w:r>
      <w:r>
        <w:rPr>
          <w:sz w:val="19"/>
          <w:szCs w:val="19"/>
        </w:rPr>
        <w:t>to w</w:t>
      </w:r>
      <w:r>
        <w:rPr>
          <w:spacing w:val="1"/>
          <w:sz w:val="19"/>
          <w:szCs w:val="19"/>
        </w:rPr>
        <w:t>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k</w:t>
      </w:r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 xml:space="preserve">with </w:t>
      </w:r>
      <w:r>
        <w:rPr>
          <w:spacing w:val="1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op</w:t>
      </w:r>
      <w:r>
        <w:rPr>
          <w:sz w:val="19"/>
          <w:szCs w:val="19"/>
        </w:rPr>
        <w:t>er</w:t>
      </w:r>
      <w:r>
        <w:rPr>
          <w:spacing w:val="-6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es</w:t>
      </w:r>
      <w:r>
        <w:rPr>
          <w:spacing w:val="2"/>
          <w:sz w:val="19"/>
          <w:szCs w:val="19"/>
        </w:rPr>
        <w:t>p</w:t>
      </w:r>
      <w:r>
        <w:rPr>
          <w:spacing w:val="-1"/>
          <w:sz w:val="19"/>
          <w:szCs w:val="19"/>
        </w:rPr>
        <w:t>o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si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ility</w:t>
      </w:r>
      <w:r>
        <w:rPr>
          <w:spacing w:val="-1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n</w:t>
      </w:r>
      <w:r>
        <w:rPr>
          <w:spacing w:val="-1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on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’</w:t>
      </w:r>
      <w:r>
        <w:rPr>
          <w:sz w:val="19"/>
          <w:szCs w:val="19"/>
        </w:rPr>
        <w:t>s</w:t>
      </w:r>
      <w:r>
        <w:rPr>
          <w:spacing w:val="-5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o</w:t>
      </w:r>
      <w:r>
        <w:rPr>
          <w:sz w:val="19"/>
          <w:szCs w:val="19"/>
        </w:rPr>
        <w:t>wn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-1"/>
          <w:sz w:val="19"/>
          <w:szCs w:val="19"/>
        </w:rPr>
        <w:t>m</w:t>
      </w:r>
      <w:r>
        <w:rPr>
          <w:sz w:val="19"/>
          <w:szCs w:val="19"/>
        </w:rPr>
        <w:t>itati</w:t>
      </w:r>
      <w:r>
        <w:rPr>
          <w:spacing w:val="-1"/>
          <w:sz w:val="19"/>
          <w:szCs w:val="19"/>
        </w:rPr>
        <w:t>v</w:t>
      </w:r>
      <w:r>
        <w:rPr>
          <w:sz w:val="19"/>
          <w:szCs w:val="19"/>
        </w:rPr>
        <w:t>e. I</w:t>
      </w:r>
      <w:r>
        <w:rPr>
          <w:spacing w:val="-4"/>
          <w:sz w:val="19"/>
          <w:szCs w:val="19"/>
        </w:rPr>
        <w:t xml:space="preserve"> </w:t>
      </w:r>
      <w:r>
        <w:rPr>
          <w:sz w:val="19"/>
          <w:szCs w:val="19"/>
        </w:rPr>
        <w:t>will t</w:t>
      </w:r>
      <w:r>
        <w:rPr>
          <w:spacing w:val="2"/>
          <w:sz w:val="19"/>
          <w:szCs w:val="19"/>
        </w:rPr>
        <w:t>r</w:t>
      </w:r>
      <w:r>
        <w:rPr>
          <w:sz w:val="19"/>
          <w:szCs w:val="19"/>
        </w:rPr>
        <w:t>y</w:t>
      </w:r>
      <w:r>
        <w:rPr>
          <w:spacing w:val="-5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m</w:t>
      </w:r>
      <w:r>
        <w:rPr>
          <w:sz w:val="19"/>
          <w:szCs w:val="19"/>
        </w:rPr>
        <w:t>y</w:t>
      </w:r>
      <w:r>
        <w:rPr>
          <w:spacing w:val="-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z w:val="19"/>
          <w:szCs w:val="19"/>
        </w:rPr>
        <w:t>est</w:t>
      </w:r>
      <w:r>
        <w:rPr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 xml:space="preserve">to </w:t>
      </w:r>
      <w:proofErr w:type="spellStart"/>
      <w:r>
        <w:rPr>
          <w:spacing w:val="1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rf</w:t>
      </w:r>
      <w:r>
        <w:rPr>
          <w:spacing w:val="1"/>
          <w:sz w:val="19"/>
          <w:szCs w:val="19"/>
        </w:rPr>
        <w:t>o</w:t>
      </w:r>
      <w:r>
        <w:rPr>
          <w:sz w:val="19"/>
          <w:szCs w:val="19"/>
        </w:rPr>
        <w:t>r</w:t>
      </w:r>
      <w:proofErr w:type="spellEnd"/>
      <w:r>
        <w:rPr>
          <w:spacing w:val="-5"/>
          <w:sz w:val="19"/>
          <w:szCs w:val="19"/>
        </w:rPr>
        <w:t xml:space="preserve"> </w:t>
      </w:r>
      <w:r>
        <w:rPr>
          <w:sz w:val="19"/>
          <w:szCs w:val="19"/>
        </w:rPr>
        <w:t>m</w:t>
      </w:r>
      <w:r>
        <w:rPr>
          <w:spacing w:val="-2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z w:val="19"/>
          <w:szCs w:val="19"/>
        </w:rPr>
        <w:t>y</w:t>
      </w:r>
      <w:r>
        <w:rPr>
          <w:spacing w:val="-5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du</w:t>
      </w:r>
      <w:r>
        <w:rPr>
          <w:sz w:val="19"/>
          <w:szCs w:val="19"/>
        </w:rPr>
        <w:t>ties</w:t>
      </w:r>
      <w:r>
        <w:rPr>
          <w:spacing w:val="-1"/>
          <w:sz w:val="19"/>
          <w:szCs w:val="19"/>
        </w:rPr>
        <w:t xml:space="preserve"> </w:t>
      </w:r>
      <w:r>
        <w:rPr>
          <w:sz w:val="19"/>
          <w:szCs w:val="19"/>
        </w:rPr>
        <w:t>acco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n</w:t>
      </w:r>
      <w:r>
        <w:rPr>
          <w:sz w:val="19"/>
          <w:szCs w:val="19"/>
        </w:rPr>
        <w:t>g</w:t>
      </w:r>
      <w:r>
        <w:rPr>
          <w:spacing w:val="-8"/>
          <w:sz w:val="19"/>
          <w:szCs w:val="19"/>
        </w:rPr>
        <w:t xml:space="preserve"> </w:t>
      </w:r>
      <w:r>
        <w:rPr>
          <w:sz w:val="19"/>
          <w:szCs w:val="19"/>
        </w:rPr>
        <w:t>to t</w:t>
      </w:r>
      <w:r>
        <w:rPr>
          <w:spacing w:val="1"/>
          <w:sz w:val="19"/>
          <w:szCs w:val="19"/>
        </w:rPr>
        <w:t>h</w:t>
      </w:r>
      <w:r>
        <w:rPr>
          <w:sz w:val="19"/>
          <w:szCs w:val="19"/>
        </w:rPr>
        <w:t xml:space="preserve">e </w:t>
      </w:r>
      <w:r>
        <w:rPr>
          <w:spacing w:val="1"/>
        </w:rPr>
        <w:t>d</w:t>
      </w:r>
      <w:r>
        <w:t>esir</w:t>
      </w:r>
      <w:r>
        <w:rPr>
          <w:spacing w:val="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ati</w:t>
      </w:r>
      <w:r>
        <w:rPr>
          <w:spacing w:val="-1"/>
        </w:rPr>
        <w:t>s</w:t>
      </w:r>
      <w:r>
        <w:rPr>
          <w:spacing w:val="-2"/>
        </w:rPr>
        <w:t>f</w:t>
      </w:r>
      <w:r>
        <w:t>a</w:t>
      </w:r>
      <w:r>
        <w:rPr>
          <w:spacing w:val="3"/>
        </w:rPr>
        <w:t>c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u</w:t>
      </w:r>
      <w:r>
        <w:t>t</w:t>
      </w:r>
      <w:r>
        <w:rPr>
          <w:spacing w:val="1"/>
        </w:rPr>
        <w:t>hor</w:t>
      </w:r>
      <w:r>
        <w:t>it</w:t>
      </w:r>
      <w:r>
        <w:rPr>
          <w:spacing w:val="-4"/>
        </w:rPr>
        <w:t>y</w:t>
      </w:r>
      <w:r>
        <w:t>.</w:t>
      </w:r>
    </w:p>
    <w:p w14:paraId="4D62DD62" w14:textId="77777777" w:rsidR="006F12A5" w:rsidRDefault="006F12A5">
      <w:pPr>
        <w:spacing w:before="19" w:line="220" w:lineRule="exact"/>
        <w:rPr>
          <w:sz w:val="22"/>
          <w:szCs w:val="22"/>
        </w:rPr>
      </w:pPr>
    </w:p>
    <w:p w14:paraId="64D3D06A" w14:textId="77777777" w:rsidR="006F12A5" w:rsidRDefault="002572FF">
      <w:pPr>
        <w:spacing w:line="221" w:lineRule="auto"/>
        <w:ind w:left="140" w:right="5112" w:hanging="10"/>
      </w:pPr>
      <w:r>
        <w:t xml:space="preserve">I </w:t>
      </w:r>
      <w:r>
        <w:rPr>
          <w:spacing w:val="3"/>
        </w:rPr>
        <w:t>a</w:t>
      </w:r>
      <w:r>
        <w:t>m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u</w:t>
      </w:r>
      <w:r>
        <w:rPr>
          <w:spacing w:val="-1"/>
        </w:rPr>
        <w:t>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i</w:t>
      </w:r>
      <w:r>
        <w:rPr>
          <w:spacing w:val="1"/>
        </w:rPr>
        <w:t>g</w:t>
      </w:r>
      <w:r>
        <w:rPr>
          <w:spacing w:val="-1"/>
        </w:rPr>
        <w:t>n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eb</w:t>
      </w:r>
      <w:proofErr w:type="spellEnd"/>
      <w:r>
        <w:t xml:space="preserve"> y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c</w:t>
      </w:r>
      <w:r>
        <w:t>la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 a</w:t>
      </w:r>
      <w:r>
        <w:rPr>
          <w:spacing w:val="1"/>
        </w:rPr>
        <w:t>bo</w:t>
      </w:r>
      <w:r>
        <w:rPr>
          <w:spacing w:val="-1"/>
        </w:rPr>
        <w:t>v</w:t>
      </w:r>
      <w:r>
        <w:t>e</w:t>
      </w:r>
      <w:r>
        <w:rPr>
          <w:spacing w:val="-4"/>
        </w:rPr>
        <w:t xml:space="preserve"> </w:t>
      </w:r>
      <w:proofErr w:type="spellStart"/>
      <w:r>
        <w:t>i</w:t>
      </w:r>
      <w:r>
        <w:rPr>
          <w:spacing w:val="-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4"/>
        </w:rPr>
        <w:t>m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t>n</w:t>
      </w:r>
      <w:proofErr w:type="spellEnd"/>
      <w:r>
        <w:rPr>
          <w:spacing w:val="-7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-1"/>
        </w:rPr>
        <w:t xml:space="preserve"> </w:t>
      </w:r>
      <w:r>
        <w:t>tr</w:t>
      </w:r>
      <w:r>
        <w:rPr>
          <w:spacing w:val="-1"/>
        </w:rPr>
        <w:t>u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spacing w:val="-5"/>
        </w:rPr>
        <w:t>w</w:t>
      </w:r>
      <w:r>
        <w:t>ill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 xml:space="preserve">e </w:t>
      </w:r>
      <w:r>
        <w:rPr>
          <w:spacing w:val="1"/>
        </w:rPr>
        <w:t>r</w:t>
      </w:r>
      <w:r>
        <w:t>es</w:t>
      </w:r>
      <w:r>
        <w:rPr>
          <w:spacing w:val="1"/>
        </w:rPr>
        <w:t>po</w:t>
      </w:r>
      <w:r>
        <w:rPr>
          <w:spacing w:val="-1"/>
        </w:rPr>
        <w:t>ns</w:t>
      </w:r>
      <w:r>
        <w:t>i</w:t>
      </w:r>
      <w:r>
        <w:rPr>
          <w:spacing w:val="1"/>
        </w:rPr>
        <w:t>b</w:t>
      </w:r>
      <w:r>
        <w:t>le</w:t>
      </w:r>
      <w:r>
        <w:rPr>
          <w:spacing w:val="-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2"/>
        </w:rPr>
        <w:t xml:space="preserve"> w</w:t>
      </w:r>
      <w:r>
        <w:rPr>
          <w:spacing w:val="1"/>
        </w:rPr>
        <w:t>ron</w:t>
      </w:r>
      <w:r>
        <w:t>g</w:t>
      </w:r>
      <w:r>
        <w:rPr>
          <w:spacing w:val="-6"/>
        </w:rPr>
        <w:t xml:space="preserve"> </w:t>
      </w:r>
      <w:proofErr w:type="spellStart"/>
      <w:r>
        <w:t>i</w:t>
      </w:r>
      <w:r>
        <w:rPr>
          <w:spacing w:val="1"/>
        </w:rPr>
        <w:t>nfo</w:t>
      </w:r>
      <w:r>
        <w:t>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m</w:t>
      </w:r>
      <w:r>
        <w:t>ati</w:t>
      </w:r>
      <w:r>
        <w:rPr>
          <w:spacing w:val="3"/>
        </w:rPr>
        <w:t>o</w:t>
      </w:r>
      <w:r>
        <w:rPr>
          <w:spacing w:val="-1"/>
        </w:rPr>
        <w:t>n</w:t>
      </w:r>
      <w:proofErr w:type="spellEnd"/>
      <w:r>
        <w:t>.</w:t>
      </w:r>
    </w:p>
    <w:p w14:paraId="2CEF6E37" w14:textId="77777777" w:rsidR="006F12A5" w:rsidRDefault="006F12A5">
      <w:pPr>
        <w:spacing w:before="5" w:line="140" w:lineRule="exact"/>
        <w:rPr>
          <w:sz w:val="15"/>
          <w:szCs w:val="15"/>
        </w:rPr>
      </w:pPr>
    </w:p>
    <w:p w14:paraId="7864098C" w14:textId="77777777" w:rsidR="006F12A5" w:rsidRDefault="006F12A5">
      <w:pPr>
        <w:spacing w:line="200" w:lineRule="exact"/>
      </w:pPr>
    </w:p>
    <w:p w14:paraId="30CF2A55" w14:textId="77777777" w:rsidR="006F12A5" w:rsidRDefault="006F12A5">
      <w:pPr>
        <w:spacing w:line="200" w:lineRule="exact"/>
      </w:pPr>
    </w:p>
    <w:p w14:paraId="1697DD11" w14:textId="77777777" w:rsidR="006F12A5" w:rsidRDefault="006F12A5">
      <w:pPr>
        <w:spacing w:line="200" w:lineRule="exact"/>
      </w:pPr>
    </w:p>
    <w:p w14:paraId="5B089503" w14:textId="77777777" w:rsidR="006F12A5" w:rsidRDefault="006F12A5">
      <w:pPr>
        <w:spacing w:line="200" w:lineRule="exact"/>
      </w:pPr>
    </w:p>
    <w:p w14:paraId="73498B00" w14:textId="51E0F441" w:rsidR="006F12A5" w:rsidRDefault="002572FF">
      <w:pPr>
        <w:ind w:left="1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30828FA" wp14:editId="10A2D563">
            <wp:simplePos x="0" y="0"/>
            <wp:positionH relativeFrom="page">
              <wp:posOffset>897255</wp:posOffset>
            </wp:positionH>
            <wp:positionV relativeFrom="paragraph">
              <wp:posOffset>-589915</wp:posOffset>
            </wp:positionV>
            <wp:extent cx="2672715" cy="60261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1F5F"/>
          <w:spacing w:val="-1"/>
          <w:sz w:val="24"/>
          <w:szCs w:val="24"/>
        </w:rPr>
        <w:t>M</w:t>
      </w:r>
      <w:r>
        <w:rPr>
          <w:b/>
          <w:color w:val="001F5F"/>
          <w:spacing w:val="1"/>
          <w:sz w:val="24"/>
          <w:szCs w:val="24"/>
        </w:rPr>
        <w:t>d</w:t>
      </w:r>
      <w:r>
        <w:rPr>
          <w:b/>
          <w:color w:val="001F5F"/>
          <w:sz w:val="24"/>
          <w:szCs w:val="24"/>
        </w:rPr>
        <w:t>. Ra</w:t>
      </w:r>
      <w:r>
        <w:rPr>
          <w:b/>
          <w:color w:val="001F5F"/>
          <w:spacing w:val="1"/>
          <w:sz w:val="24"/>
          <w:szCs w:val="24"/>
        </w:rPr>
        <w:t>f</w:t>
      </w:r>
      <w:r>
        <w:rPr>
          <w:b/>
          <w:color w:val="001F5F"/>
          <w:sz w:val="24"/>
          <w:szCs w:val="24"/>
        </w:rPr>
        <w:t>i</w:t>
      </w:r>
      <w:r>
        <w:rPr>
          <w:b/>
          <w:color w:val="001F5F"/>
          <w:spacing w:val="1"/>
          <w:sz w:val="24"/>
          <w:szCs w:val="24"/>
        </w:rPr>
        <w:t>q</w:t>
      </w:r>
      <w:r>
        <w:rPr>
          <w:b/>
          <w:color w:val="001F5F"/>
          <w:spacing w:val="-1"/>
          <w:sz w:val="24"/>
          <w:szCs w:val="24"/>
        </w:rPr>
        <w:t>u</w:t>
      </w:r>
      <w:r>
        <w:rPr>
          <w:b/>
          <w:color w:val="001F5F"/>
          <w:sz w:val="24"/>
          <w:szCs w:val="24"/>
        </w:rPr>
        <w:t>l I</w:t>
      </w:r>
      <w:r>
        <w:rPr>
          <w:b/>
          <w:color w:val="001F5F"/>
          <w:spacing w:val="1"/>
          <w:sz w:val="24"/>
          <w:szCs w:val="24"/>
        </w:rPr>
        <w:t>s</w:t>
      </w:r>
      <w:r>
        <w:rPr>
          <w:b/>
          <w:color w:val="001F5F"/>
          <w:sz w:val="24"/>
          <w:szCs w:val="24"/>
        </w:rPr>
        <w:t>lam</w:t>
      </w:r>
      <w:r>
        <w:rPr>
          <w:b/>
          <w:color w:val="001F5F"/>
          <w:spacing w:val="-3"/>
          <w:sz w:val="24"/>
          <w:szCs w:val="24"/>
        </w:rPr>
        <w:t xml:space="preserve"> </w:t>
      </w:r>
      <w:r>
        <w:rPr>
          <w:b/>
          <w:color w:val="001F5F"/>
          <w:spacing w:val="1"/>
          <w:sz w:val="24"/>
          <w:szCs w:val="24"/>
        </w:rPr>
        <w:t>S</w:t>
      </w:r>
      <w:r>
        <w:rPr>
          <w:b/>
          <w:color w:val="001F5F"/>
          <w:sz w:val="24"/>
          <w:szCs w:val="24"/>
        </w:rPr>
        <w:t>a</w:t>
      </w:r>
      <w:r>
        <w:rPr>
          <w:b/>
          <w:color w:val="001F5F"/>
          <w:spacing w:val="1"/>
          <w:sz w:val="24"/>
          <w:szCs w:val="24"/>
        </w:rPr>
        <w:t>d</w:t>
      </w:r>
      <w:r>
        <w:rPr>
          <w:b/>
          <w:color w:val="001F5F"/>
          <w:spacing w:val="-2"/>
          <w:sz w:val="24"/>
          <w:szCs w:val="24"/>
        </w:rPr>
        <w:t>i</w:t>
      </w:r>
      <w:r>
        <w:rPr>
          <w:b/>
          <w:color w:val="001F5F"/>
          <w:sz w:val="24"/>
          <w:szCs w:val="24"/>
        </w:rPr>
        <w:t>k</w:t>
      </w:r>
    </w:p>
    <w:p w14:paraId="676662F4" w14:textId="77777777" w:rsidR="006F12A5" w:rsidRDefault="002572FF">
      <w:pPr>
        <w:spacing w:before="15" w:line="220" w:lineRule="exact"/>
        <w:ind w:left="140"/>
      </w:pPr>
      <w:r>
        <w:rPr>
          <w:position w:val="-1"/>
        </w:rPr>
        <w:t>Dat</w:t>
      </w:r>
      <w:r>
        <w:rPr>
          <w:spacing w:val="1"/>
          <w:position w:val="-1"/>
        </w:rPr>
        <w:t>e</w:t>
      </w:r>
      <w:r>
        <w:rPr>
          <w:position w:val="-1"/>
        </w:rPr>
        <w:t>:</w:t>
      </w:r>
      <w:r>
        <w:rPr>
          <w:spacing w:val="-4"/>
          <w:position w:val="-1"/>
        </w:rPr>
        <w:t xml:space="preserve"> </w:t>
      </w:r>
      <w:r>
        <w:rPr>
          <w:spacing w:val="1"/>
          <w:position w:val="-1"/>
        </w:rPr>
        <w:t>08</w:t>
      </w:r>
      <w:r>
        <w:rPr>
          <w:position w:val="-1"/>
        </w:rPr>
        <w:t>.</w:t>
      </w:r>
      <w:r>
        <w:rPr>
          <w:spacing w:val="1"/>
          <w:position w:val="-1"/>
        </w:rPr>
        <w:t>03</w:t>
      </w:r>
      <w:r>
        <w:rPr>
          <w:spacing w:val="-2"/>
          <w:position w:val="-1"/>
        </w:rPr>
        <w:t>.</w:t>
      </w:r>
      <w:r>
        <w:rPr>
          <w:spacing w:val="1"/>
          <w:position w:val="-1"/>
        </w:rPr>
        <w:t>20</w:t>
      </w:r>
      <w:r>
        <w:rPr>
          <w:spacing w:val="-1"/>
          <w:position w:val="-1"/>
        </w:rPr>
        <w:t>1</w:t>
      </w:r>
      <w:r>
        <w:rPr>
          <w:position w:val="-1"/>
        </w:rPr>
        <w:t>9</w:t>
      </w:r>
    </w:p>
    <w:p w14:paraId="5DEF1077" w14:textId="77777777" w:rsidR="006F12A5" w:rsidRDefault="006F12A5">
      <w:pPr>
        <w:spacing w:before="2" w:line="100" w:lineRule="exact"/>
        <w:rPr>
          <w:sz w:val="10"/>
          <w:szCs w:val="10"/>
        </w:rPr>
      </w:pPr>
    </w:p>
    <w:p w14:paraId="37579FAA" w14:textId="77777777" w:rsidR="006F12A5" w:rsidRDefault="006F12A5">
      <w:pPr>
        <w:spacing w:line="200" w:lineRule="exact"/>
      </w:pPr>
    </w:p>
    <w:p w14:paraId="37950EF4" w14:textId="77777777" w:rsidR="006F12A5" w:rsidRDefault="006F12A5">
      <w:pPr>
        <w:spacing w:line="200" w:lineRule="exact"/>
      </w:pPr>
    </w:p>
    <w:p w14:paraId="6C6B8A71" w14:textId="77777777" w:rsidR="006F12A5" w:rsidRDefault="006F12A5">
      <w:pPr>
        <w:spacing w:line="200" w:lineRule="exact"/>
      </w:pPr>
    </w:p>
    <w:p w14:paraId="74AB0F27" w14:textId="77777777" w:rsidR="006F12A5" w:rsidRDefault="006F12A5">
      <w:pPr>
        <w:spacing w:line="200" w:lineRule="exact"/>
      </w:pPr>
    </w:p>
    <w:p w14:paraId="61713FFB" w14:textId="77777777" w:rsidR="006F12A5" w:rsidRDefault="006F12A5">
      <w:pPr>
        <w:spacing w:line="200" w:lineRule="exact"/>
      </w:pPr>
    </w:p>
    <w:p w14:paraId="50B060EA" w14:textId="77777777" w:rsidR="006F12A5" w:rsidRDefault="006F12A5">
      <w:pPr>
        <w:spacing w:line="200" w:lineRule="exact"/>
      </w:pPr>
    </w:p>
    <w:p w14:paraId="1982DDF5" w14:textId="77777777" w:rsidR="006F12A5" w:rsidRDefault="006F12A5">
      <w:pPr>
        <w:spacing w:line="200" w:lineRule="exact"/>
      </w:pPr>
    </w:p>
    <w:p w14:paraId="4C89B786" w14:textId="77777777" w:rsidR="006F12A5" w:rsidRDefault="006F12A5">
      <w:pPr>
        <w:spacing w:line="200" w:lineRule="exact"/>
      </w:pPr>
    </w:p>
    <w:p w14:paraId="5A52805F" w14:textId="77777777" w:rsidR="006F12A5" w:rsidRDefault="006F12A5">
      <w:pPr>
        <w:spacing w:line="200" w:lineRule="exact"/>
      </w:pPr>
    </w:p>
    <w:p w14:paraId="2A139D8C" w14:textId="77777777" w:rsidR="006F12A5" w:rsidRDefault="006F12A5">
      <w:pPr>
        <w:spacing w:line="200" w:lineRule="exact"/>
      </w:pPr>
    </w:p>
    <w:p w14:paraId="4D8FBFF4" w14:textId="77777777" w:rsidR="006F12A5" w:rsidRDefault="006F12A5">
      <w:pPr>
        <w:spacing w:line="200" w:lineRule="exact"/>
      </w:pPr>
    </w:p>
    <w:p w14:paraId="1EC3C10B" w14:textId="77777777" w:rsidR="006F12A5" w:rsidRDefault="006F12A5">
      <w:pPr>
        <w:spacing w:line="200" w:lineRule="exact"/>
      </w:pPr>
    </w:p>
    <w:p w14:paraId="56D18ED3" w14:textId="77777777" w:rsidR="006F12A5" w:rsidRDefault="006F12A5">
      <w:pPr>
        <w:spacing w:line="200" w:lineRule="exact"/>
      </w:pPr>
    </w:p>
    <w:p w14:paraId="40610799" w14:textId="77777777" w:rsidR="006F12A5" w:rsidRDefault="006F12A5">
      <w:pPr>
        <w:spacing w:line="200" w:lineRule="exact"/>
      </w:pPr>
    </w:p>
    <w:p w14:paraId="656D5557" w14:textId="77777777" w:rsidR="006F12A5" w:rsidRDefault="006F12A5">
      <w:pPr>
        <w:spacing w:line="200" w:lineRule="exact"/>
      </w:pPr>
    </w:p>
    <w:p w14:paraId="2E6FE5DD" w14:textId="77777777" w:rsidR="006F12A5" w:rsidRDefault="006F12A5">
      <w:pPr>
        <w:spacing w:line="200" w:lineRule="exact"/>
      </w:pPr>
    </w:p>
    <w:p w14:paraId="15D22169" w14:textId="77777777" w:rsidR="006F12A5" w:rsidRDefault="006F12A5">
      <w:pPr>
        <w:spacing w:line="200" w:lineRule="exact"/>
      </w:pPr>
    </w:p>
    <w:p w14:paraId="39586F9E" w14:textId="77777777" w:rsidR="006F12A5" w:rsidRDefault="006F12A5">
      <w:pPr>
        <w:spacing w:line="200" w:lineRule="exact"/>
      </w:pPr>
    </w:p>
    <w:p w14:paraId="10BEDC44" w14:textId="77777777" w:rsidR="006F12A5" w:rsidRDefault="006F12A5">
      <w:pPr>
        <w:spacing w:line="200" w:lineRule="exact"/>
      </w:pPr>
    </w:p>
    <w:p w14:paraId="0514C458" w14:textId="77777777" w:rsidR="006F12A5" w:rsidRDefault="006F12A5">
      <w:pPr>
        <w:spacing w:line="200" w:lineRule="exact"/>
      </w:pPr>
    </w:p>
    <w:p w14:paraId="08BD1AD2" w14:textId="77777777" w:rsidR="006F12A5" w:rsidRDefault="006F12A5">
      <w:pPr>
        <w:spacing w:line="200" w:lineRule="exact"/>
      </w:pPr>
    </w:p>
    <w:p w14:paraId="59BA9C44" w14:textId="77777777" w:rsidR="006F12A5" w:rsidRDefault="006F12A5">
      <w:pPr>
        <w:spacing w:line="200" w:lineRule="exact"/>
      </w:pPr>
    </w:p>
    <w:p w14:paraId="6709BC76" w14:textId="77777777" w:rsidR="006F12A5" w:rsidRDefault="006F12A5">
      <w:pPr>
        <w:spacing w:line="200" w:lineRule="exact"/>
      </w:pPr>
    </w:p>
    <w:p w14:paraId="7B8FD9F3" w14:textId="77777777" w:rsidR="006F12A5" w:rsidRDefault="006F12A5">
      <w:pPr>
        <w:spacing w:line="200" w:lineRule="exact"/>
      </w:pPr>
    </w:p>
    <w:p w14:paraId="58A92C5F" w14:textId="77777777" w:rsidR="006F12A5" w:rsidRDefault="006F12A5">
      <w:pPr>
        <w:spacing w:line="200" w:lineRule="exact"/>
      </w:pPr>
    </w:p>
    <w:p w14:paraId="6D182455" w14:textId="77777777" w:rsidR="006F12A5" w:rsidRDefault="006F12A5">
      <w:pPr>
        <w:spacing w:line="200" w:lineRule="exact"/>
      </w:pPr>
    </w:p>
    <w:p w14:paraId="5236B954" w14:textId="77777777" w:rsidR="006F12A5" w:rsidRDefault="006F12A5">
      <w:pPr>
        <w:spacing w:line="200" w:lineRule="exact"/>
      </w:pPr>
    </w:p>
    <w:p w14:paraId="1870AD73" w14:textId="77777777" w:rsidR="006F12A5" w:rsidRDefault="006F12A5">
      <w:pPr>
        <w:spacing w:line="200" w:lineRule="exact"/>
      </w:pPr>
    </w:p>
    <w:p w14:paraId="35BAD7C4" w14:textId="77777777" w:rsidR="006F12A5" w:rsidRDefault="006F12A5">
      <w:pPr>
        <w:spacing w:line="200" w:lineRule="exact"/>
      </w:pPr>
    </w:p>
    <w:p w14:paraId="5BF43C83" w14:textId="77777777" w:rsidR="006F12A5" w:rsidRDefault="006F12A5">
      <w:pPr>
        <w:spacing w:line="200" w:lineRule="exact"/>
      </w:pPr>
    </w:p>
    <w:p w14:paraId="43C26447" w14:textId="77777777" w:rsidR="006F12A5" w:rsidRDefault="006F12A5">
      <w:pPr>
        <w:spacing w:line="200" w:lineRule="exact"/>
      </w:pPr>
    </w:p>
    <w:p w14:paraId="138DC6D8" w14:textId="77777777" w:rsidR="006F12A5" w:rsidRDefault="006F12A5">
      <w:pPr>
        <w:spacing w:line="200" w:lineRule="exact"/>
      </w:pPr>
    </w:p>
    <w:p w14:paraId="41121826" w14:textId="77777777" w:rsidR="006F12A5" w:rsidRDefault="006F12A5">
      <w:pPr>
        <w:spacing w:line="200" w:lineRule="exact"/>
      </w:pPr>
    </w:p>
    <w:p w14:paraId="6E352ED0" w14:textId="77777777" w:rsidR="006F12A5" w:rsidRDefault="006F12A5">
      <w:pPr>
        <w:spacing w:line="200" w:lineRule="exact"/>
      </w:pPr>
    </w:p>
    <w:p w14:paraId="0951C692" w14:textId="77777777" w:rsidR="006F12A5" w:rsidRDefault="006F12A5">
      <w:pPr>
        <w:spacing w:line="200" w:lineRule="exact"/>
      </w:pPr>
    </w:p>
    <w:p w14:paraId="213B7CD3" w14:textId="77777777" w:rsidR="006F12A5" w:rsidRDefault="006F12A5">
      <w:pPr>
        <w:spacing w:line="200" w:lineRule="exact"/>
      </w:pPr>
    </w:p>
    <w:p w14:paraId="02305D75" w14:textId="77777777" w:rsidR="006F12A5" w:rsidRDefault="006F12A5">
      <w:pPr>
        <w:spacing w:line="200" w:lineRule="exact"/>
      </w:pPr>
    </w:p>
    <w:p w14:paraId="147E0AD4" w14:textId="77777777" w:rsidR="006F12A5" w:rsidRDefault="006F12A5">
      <w:pPr>
        <w:spacing w:line="200" w:lineRule="exact"/>
      </w:pPr>
    </w:p>
    <w:p w14:paraId="427218C5" w14:textId="77777777" w:rsidR="006F12A5" w:rsidRDefault="006F12A5">
      <w:pPr>
        <w:spacing w:line="200" w:lineRule="exact"/>
      </w:pPr>
    </w:p>
    <w:p w14:paraId="2E2D1F6D" w14:textId="77777777" w:rsidR="006F12A5" w:rsidRDefault="006F12A5">
      <w:pPr>
        <w:spacing w:line="200" w:lineRule="exact"/>
      </w:pPr>
    </w:p>
    <w:p w14:paraId="141B549E" w14:textId="77777777" w:rsidR="006F12A5" w:rsidRDefault="006F12A5">
      <w:pPr>
        <w:spacing w:line="200" w:lineRule="exact"/>
      </w:pPr>
    </w:p>
    <w:p w14:paraId="7789F7D4" w14:textId="77777777" w:rsidR="006F12A5" w:rsidRDefault="006F12A5">
      <w:pPr>
        <w:spacing w:line="200" w:lineRule="exact"/>
      </w:pPr>
    </w:p>
    <w:p w14:paraId="02F57655" w14:textId="77777777" w:rsidR="006F12A5" w:rsidRDefault="006F12A5">
      <w:pPr>
        <w:spacing w:line="200" w:lineRule="exact"/>
      </w:pPr>
    </w:p>
    <w:p w14:paraId="1DC9472A" w14:textId="77777777" w:rsidR="006F12A5" w:rsidRDefault="006F12A5">
      <w:pPr>
        <w:spacing w:line="200" w:lineRule="exact"/>
      </w:pPr>
    </w:p>
    <w:p w14:paraId="4DBBD726" w14:textId="77777777" w:rsidR="006F12A5" w:rsidRDefault="006F12A5">
      <w:pPr>
        <w:spacing w:line="200" w:lineRule="exact"/>
      </w:pPr>
    </w:p>
    <w:p w14:paraId="3A39A2D3" w14:textId="77777777" w:rsidR="006F12A5" w:rsidRDefault="006F12A5">
      <w:pPr>
        <w:spacing w:line="200" w:lineRule="exact"/>
      </w:pPr>
    </w:p>
    <w:p w14:paraId="50284035" w14:textId="77777777" w:rsidR="006F12A5" w:rsidRDefault="006F12A5">
      <w:pPr>
        <w:spacing w:line="200" w:lineRule="exact"/>
      </w:pPr>
    </w:p>
    <w:p w14:paraId="33341D00" w14:textId="77777777" w:rsidR="006F12A5" w:rsidRDefault="006F12A5">
      <w:pPr>
        <w:spacing w:line="200" w:lineRule="exact"/>
      </w:pPr>
    </w:p>
    <w:p w14:paraId="71496A7B" w14:textId="77777777" w:rsidR="006F12A5" w:rsidRDefault="006F12A5">
      <w:pPr>
        <w:spacing w:line="200" w:lineRule="exact"/>
      </w:pPr>
    </w:p>
    <w:p w14:paraId="2886D696" w14:textId="77777777" w:rsidR="006F12A5" w:rsidRDefault="006F12A5">
      <w:pPr>
        <w:spacing w:line="200" w:lineRule="exact"/>
      </w:pPr>
    </w:p>
    <w:p w14:paraId="57E31387" w14:textId="77777777" w:rsidR="006F12A5" w:rsidRDefault="006F12A5">
      <w:pPr>
        <w:spacing w:line="200" w:lineRule="exact"/>
      </w:pPr>
    </w:p>
    <w:p w14:paraId="3D71167B" w14:textId="77777777" w:rsidR="006F12A5" w:rsidRDefault="006F12A5">
      <w:pPr>
        <w:spacing w:line="200" w:lineRule="exact"/>
      </w:pPr>
    </w:p>
    <w:p w14:paraId="367850DD" w14:textId="77777777" w:rsidR="006F12A5" w:rsidRDefault="006F12A5">
      <w:pPr>
        <w:spacing w:line="200" w:lineRule="exact"/>
      </w:pPr>
    </w:p>
    <w:p w14:paraId="40C30281" w14:textId="77777777" w:rsidR="006F12A5" w:rsidRDefault="006F12A5">
      <w:pPr>
        <w:spacing w:line="200" w:lineRule="exact"/>
      </w:pPr>
    </w:p>
    <w:p w14:paraId="1443EF00" w14:textId="77777777" w:rsidR="006F12A5" w:rsidRDefault="002572FF">
      <w:pPr>
        <w:spacing w:before="18"/>
        <w:ind w:left="4351" w:right="3929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3</w:t>
      </w:r>
    </w:p>
    <w:sectPr w:rsidR="006F12A5">
      <w:pgSz w:w="11900" w:h="1686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5671B"/>
    <w:multiLevelType w:val="multilevel"/>
    <w:tmpl w:val="6DA49B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A5"/>
    <w:rsid w:val="000109F3"/>
    <w:rsid w:val="000B68EE"/>
    <w:rsid w:val="001278C0"/>
    <w:rsid w:val="00255A07"/>
    <w:rsid w:val="002572FF"/>
    <w:rsid w:val="006904A2"/>
    <w:rsid w:val="006F12A5"/>
    <w:rsid w:val="00776398"/>
    <w:rsid w:val="00803CB4"/>
    <w:rsid w:val="00C51919"/>
    <w:rsid w:val="00CF4D85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4512"/>
  <w15:docId w15:val="{61EBA10F-2029-4C89-A150-50DA158F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mailto:shirajul.mamun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afiqulislamsadik55@gmail.com" TargetMode="External"/><Relationship Id="rId17" Type="http://schemas.openxmlformats.org/officeDocument/2006/relationships/hyperlink" Target="https://www.linkedin.com/in/md-rafiqul-islam-sadik-9635aab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md-rafiqul-islam-sadik-9635aab2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md-rafiqul-islam-sadik-9635aab2/" TargetMode="External"/><Relationship Id="rId10" Type="http://schemas.openxmlformats.org/officeDocument/2006/relationships/hyperlink" Target="mailto:rafiqulislamsadik55@gmail.com" TargetMode="External"/><Relationship Id="rId19" Type="http://schemas.openxmlformats.org/officeDocument/2006/relationships/hyperlink" Target="navid.anwar@aiub.edu%0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ithub.com/sadikaiu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Rafiqul Islam Sadik</cp:lastModifiedBy>
  <cp:revision>12</cp:revision>
  <cp:lastPrinted>2019-08-30T10:09:00Z</cp:lastPrinted>
  <dcterms:created xsi:type="dcterms:W3CDTF">2019-08-30T09:58:00Z</dcterms:created>
  <dcterms:modified xsi:type="dcterms:W3CDTF">2019-08-30T10:35:00Z</dcterms:modified>
</cp:coreProperties>
</file>